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1B0A0" w14:textId="77777777" w:rsidR="00587B0B" w:rsidRPr="005A7F83" w:rsidRDefault="00587B0B" w:rsidP="00587B0B">
      <w:pPr>
        <w:tabs>
          <w:tab w:val="left" w:pos="510"/>
          <w:tab w:val="center" w:pos="4677"/>
        </w:tabs>
        <w:spacing w:afterLines="20" w:after="62" w:line="360" w:lineRule="auto"/>
        <w:rPr>
          <w:color w:val="000000"/>
        </w:rPr>
      </w:pPr>
    </w:p>
    <w:p w14:paraId="2C51C191" w14:textId="77777777" w:rsidR="00587B0B" w:rsidRDefault="00587B0B" w:rsidP="00587B0B">
      <w:pPr>
        <w:tabs>
          <w:tab w:val="left" w:pos="510"/>
          <w:tab w:val="center" w:pos="4677"/>
        </w:tabs>
        <w:spacing w:afterLines="20" w:after="62" w:line="360" w:lineRule="auto"/>
        <w:jc w:val="center"/>
        <w:rPr>
          <w:rFonts w:eastAsia="仿宋_GB2312" w:hint="eastAsia"/>
          <w:b/>
          <w:color w:val="000000"/>
          <w:sz w:val="52"/>
        </w:rPr>
      </w:pPr>
      <w:r>
        <w:rPr>
          <w:rFonts w:eastAsia="仿宋_GB2312" w:hint="eastAsia"/>
          <w:b/>
          <w:color w:val="000000"/>
          <w:sz w:val="52"/>
        </w:rPr>
        <w:t xml:space="preserve">  </w:t>
      </w:r>
      <w:r w:rsidRPr="005A7F83">
        <w:rPr>
          <w:rFonts w:eastAsia="仿宋_GB2312"/>
          <w:b/>
          <w:color w:val="000000"/>
          <w:sz w:val="52"/>
        </w:rPr>
        <w:t>北京理工大学远程教育学院</w:t>
      </w:r>
    </w:p>
    <w:p w14:paraId="577BB08A" w14:textId="77777777" w:rsidR="00587B0B" w:rsidRPr="005A7F83" w:rsidRDefault="00587B0B" w:rsidP="00587B0B">
      <w:pPr>
        <w:pStyle w:val="BodyText"/>
        <w:ind w:rightChars="-301" w:right="-632"/>
        <w:jc w:val="center"/>
        <w:rPr>
          <w:rFonts w:eastAsia="仿宋_GB2312"/>
          <w:b/>
          <w:color w:val="000000"/>
          <w:sz w:val="52"/>
        </w:rPr>
      </w:pPr>
      <w:r w:rsidRPr="005A7F83">
        <w:rPr>
          <w:rFonts w:eastAsia="仿宋_GB2312"/>
          <w:b/>
          <w:color w:val="000000"/>
          <w:sz w:val="52"/>
        </w:rPr>
        <w:t>毕业设计（论文）开题报告</w:t>
      </w:r>
    </w:p>
    <w:p w14:paraId="3F30884E" w14:textId="77777777" w:rsidR="00587B0B" w:rsidRPr="005A7F83" w:rsidRDefault="00587B0B" w:rsidP="00587B0B">
      <w:pPr>
        <w:pStyle w:val="BodyText"/>
        <w:ind w:rightChars="-301" w:right="-632"/>
        <w:rPr>
          <w:b/>
          <w:color w:val="000000"/>
          <w:sz w:val="72"/>
        </w:rPr>
      </w:pPr>
    </w:p>
    <w:p w14:paraId="43EA00F0" w14:textId="77777777" w:rsidR="00587B0B" w:rsidRPr="005A7F83" w:rsidRDefault="00587B0B" w:rsidP="00587B0B">
      <w:pPr>
        <w:rPr>
          <w:color w:val="000000"/>
          <w:sz w:val="30"/>
        </w:rPr>
      </w:pPr>
    </w:p>
    <w:p w14:paraId="0332C08C" w14:textId="77777777" w:rsidR="00587B0B" w:rsidRPr="005A7F83" w:rsidRDefault="00587B0B" w:rsidP="00587B0B">
      <w:pPr>
        <w:rPr>
          <w:color w:val="000000"/>
          <w:sz w:val="30"/>
        </w:rPr>
      </w:pPr>
    </w:p>
    <w:p w14:paraId="4D1167AB" w14:textId="77777777" w:rsidR="00587B0B" w:rsidRPr="005A7F83" w:rsidRDefault="00587B0B" w:rsidP="00587B0B">
      <w:pPr>
        <w:rPr>
          <w:color w:val="000000"/>
          <w:sz w:val="30"/>
        </w:rPr>
      </w:pPr>
    </w:p>
    <w:p w14:paraId="2FC2D66D" w14:textId="77777777" w:rsidR="00587B0B" w:rsidRPr="005A7F83" w:rsidRDefault="00587B0B" w:rsidP="00587B0B">
      <w:pPr>
        <w:rPr>
          <w:color w:val="000000"/>
          <w:sz w:val="30"/>
        </w:rPr>
      </w:pPr>
    </w:p>
    <w:p w14:paraId="60A8F321" w14:textId="77777777" w:rsidR="00587B0B" w:rsidRPr="005A7F83" w:rsidRDefault="00587B0B" w:rsidP="00587B0B">
      <w:pPr>
        <w:rPr>
          <w:color w:val="000000"/>
          <w:sz w:val="30"/>
        </w:rPr>
      </w:pPr>
    </w:p>
    <w:p w14:paraId="4C842988" w14:textId="77777777" w:rsidR="00587B0B" w:rsidRPr="005A7F83" w:rsidRDefault="00587B0B" w:rsidP="00587B0B">
      <w:pPr>
        <w:rPr>
          <w:color w:val="000000"/>
          <w:sz w:val="30"/>
        </w:rPr>
      </w:pPr>
      <w:bookmarkStart w:id="0" w:name="_GoBack"/>
    </w:p>
    <w:bookmarkEnd w:id="0"/>
    <w:p w14:paraId="053A1981" w14:textId="77777777" w:rsidR="00587B0B" w:rsidRPr="005A7F83" w:rsidRDefault="00587B0B" w:rsidP="00587B0B">
      <w:pPr>
        <w:rPr>
          <w:color w:val="000000"/>
          <w:sz w:val="30"/>
        </w:rPr>
      </w:pPr>
    </w:p>
    <w:p w14:paraId="20F12E33" w14:textId="77777777" w:rsidR="00587B0B" w:rsidRPr="005A7F83" w:rsidRDefault="00587B0B" w:rsidP="00587B0B">
      <w:pPr>
        <w:spacing w:line="720" w:lineRule="exact"/>
        <w:ind w:leftChars="576" w:left="1210"/>
        <w:rPr>
          <w:color w:val="000000"/>
          <w:sz w:val="32"/>
        </w:rPr>
      </w:pPr>
      <w:r w:rsidRPr="005A7F83">
        <w:rPr>
          <w:b/>
          <w:color w:val="000000"/>
          <w:sz w:val="32"/>
        </w:rPr>
        <w:t>论文题目：</w:t>
      </w:r>
      <w:r w:rsidRPr="005A7F83">
        <w:rPr>
          <w:color w:val="000000"/>
          <w:sz w:val="32"/>
          <w:u w:val="single"/>
        </w:rPr>
        <w:t xml:space="preserve"> </w:t>
      </w:r>
      <w:r>
        <w:rPr>
          <w:rFonts w:hint="eastAsia"/>
          <w:color w:val="000000"/>
          <w:sz w:val="32"/>
          <w:u w:val="single"/>
        </w:rPr>
        <w:t>准妈妈孕期信息管理服务系统</w:t>
      </w:r>
      <w:r>
        <w:rPr>
          <w:color w:val="000000"/>
          <w:sz w:val="32"/>
          <w:u w:val="single"/>
        </w:rPr>
        <w:t xml:space="preserve"> </w:t>
      </w:r>
    </w:p>
    <w:p w14:paraId="5F86272D" w14:textId="77777777" w:rsidR="00587B0B" w:rsidRPr="005A7F83" w:rsidRDefault="00587B0B" w:rsidP="00587B0B">
      <w:pPr>
        <w:spacing w:line="720" w:lineRule="exact"/>
        <w:ind w:firstLineChars="380" w:firstLine="1216"/>
        <w:rPr>
          <w:b/>
          <w:color w:val="000000"/>
          <w:sz w:val="32"/>
        </w:rPr>
      </w:pPr>
      <w:r w:rsidRPr="005A7F83">
        <w:rPr>
          <w:b/>
          <w:color w:val="000000"/>
          <w:sz w:val="32"/>
        </w:rPr>
        <w:t>教</w:t>
      </w:r>
      <w:r w:rsidR="006D2762">
        <w:rPr>
          <w:b/>
          <w:color w:val="000000"/>
          <w:sz w:val="32"/>
        </w:rPr>
        <w:t xml:space="preserve"> </w:t>
      </w:r>
      <w:r w:rsidRPr="005A7F83">
        <w:rPr>
          <w:b/>
          <w:color w:val="000000"/>
          <w:sz w:val="32"/>
        </w:rPr>
        <w:t>学</w:t>
      </w:r>
      <w:r w:rsidR="006D2762">
        <w:rPr>
          <w:b/>
          <w:color w:val="000000"/>
          <w:sz w:val="32"/>
        </w:rPr>
        <w:t xml:space="preserve"> </w:t>
      </w:r>
      <w:r w:rsidRPr="005A7F83">
        <w:rPr>
          <w:b/>
          <w:color w:val="000000"/>
          <w:sz w:val="32"/>
        </w:rPr>
        <w:t>站：</w:t>
      </w:r>
      <w:r>
        <w:rPr>
          <w:b/>
          <w:color w:val="000000"/>
          <w:sz w:val="32"/>
        </w:rPr>
        <w:t xml:space="preserve"> </w:t>
      </w:r>
      <w:r w:rsidRPr="005A7F83">
        <w:rPr>
          <w:color w:val="000000"/>
          <w:sz w:val="32"/>
          <w:u w:val="single"/>
        </w:rPr>
        <w:t xml:space="preserve"> </w:t>
      </w:r>
      <w:r>
        <w:rPr>
          <w:rFonts w:hint="eastAsia"/>
          <w:color w:val="000000"/>
          <w:sz w:val="32"/>
          <w:u w:val="single"/>
        </w:rPr>
        <w:t>北京理工大学校本部</w:t>
      </w:r>
      <w:r>
        <w:rPr>
          <w:rFonts w:hint="eastAsia"/>
          <w:color w:val="000000"/>
          <w:sz w:val="32"/>
          <w:u w:val="single"/>
        </w:rPr>
        <w:t xml:space="preserve">         </w:t>
      </w:r>
    </w:p>
    <w:p w14:paraId="3899E295" w14:textId="77777777" w:rsidR="00587B0B" w:rsidRPr="005A7F83" w:rsidRDefault="00587B0B" w:rsidP="00587B0B">
      <w:pPr>
        <w:spacing w:line="720" w:lineRule="exact"/>
        <w:ind w:firstLineChars="380" w:firstLine="1216"/>
        <w:rPr>
          <w:color w:val="000000"/>
          <w:sz w:val="32"/>
        </w:rPr>
      </w:pPr>
      <w:r w:rsidRPr="005A7F83">
        <w:rPr>
          <w:b/>
          <w:color w:val="000000"/>
          <w:sz w:val="32"/>
        </w:rPr>
        <w:t>专</w:t>
      </w:r>
      <w:r w:rsidRPr="005A7F83">
        <w:rPr>
          <w:b/>
          <w:color w:val="000000"/>
          <w:sz w:val="32"/>
        </w:rPr>
        <w:t xml:space="preserve">    </w:t>
      </w:r>
      <w:r w:rsidRPr="005A7F83">
        <w:rPr>
          <w:b/>
          <w:color w:val="000000"/>
          <w:sz w:val="32"/>
        </w:rPr>
        <w:t>业：</w:t>
      </w:r>
      <w:r w:rsidRPr="005A7F83">
        <w:rPr>
          <w:color w:val="000000"/>
          <w:sz w:val="32"/>
          <w:u w:val="single"/>
        </w:rPr>
        <w:t xml:space="preserve"> </w:t>
      </w:r>
      <w:r>
        <w:rPr>
          <w:rFonts w:hint="eastAsia"/>
          <w:color w:val="000000"/>
          <w:sz w:val="32"/>
          <w:u w:val="single"/>
        </w:rPr>
        <w:t>计算机科学与技术</w:t>
      </w:r>
      <w:r>
        <w:rPr>
          <w:color w:val="000000"/>
          <w:sz w:val="32"/>
          <w:u w:val="single"/>
        </w:rPr>
        <w:t xml:space="preserve"> </w:t>
      </w:r>
      <w:r>
        <w:rPr>
          <w:rFonts w:hint="eastAsia"/>
          <w:color w:val="000000"/>
          <w:sz w:val="32"/>
          <w:u w:val="single"/>
        </w:rPr>
        <w:t xml:space="preserve">          </w:t>
      </w:r>
    </w:p>
    <w:p w14:paraId="029643ED" w14:textId="77777777" w:rsidR="00587B0B" w:rsidRPr="005A7F83" w:rsidRDefault="00587B0B" w:rsidP="00587B0B">
      <w:pPr>
        <w:spacing w:line="720" w:lineRule="exact"/>
        <w:ind w:firstLineChars="380" w:firstLine="1216"/>
        <w:rPr>
          <w:color w:val="000000"/>
          <w:sz w:val="32"/>
          <w:u w:val="single"/>
        </w:rPr>
      </w:pPr>
      <w:r w:rsidRPr="005A7F83">
        <w:rPr>
          <w:b/>
          <w:color w:val="000000"/>
          <w:sz w:val="32"/>
        </w:rPr>
        <w:t>学生姓名：</w:t>
      </w:r>
      <w:r w:rsidRPr="005A7F83">
        <w:rPr>
          <w:color w:val="000000"/>
          <w:sz w:val="32"/>
          <w:u w:val="single"/>
        </w:rPr>
        <w:t xml:space="preserve"> </w:t>
      </w:r>
      <w:r>
        <w:rPr>
          <w:rFonts w:hint="eastAsia"/>
          <w:color w:val="000000"/>
          <w:sz w:val="32"/>
          <w:u w:val="single"/>
        </w:rPr>
        <w:t>雷明</w:t>
      </w:r>
      <w:r>
        <w:rPr>
          <w:color w:val="000000"/>
          <w:sz w:val="32"/>
          <w:u w:val="single"/>
        </w:rPr>
        <w:t xml:space="preserve">                     </w:t>
      </w:r>
      <w:r w:rsidR="002D6C8D">
        <w:rPr>
          <w:color w:val="000000"/>
          <w:sz w:val="32"/>
          <w:u w:val="single"/>
        </w:rPr>
        <w:t xml:space="preserve">  </w:t>
      </w:r>
    </w:p>
    <w:p w14:paraId="59B88DBF" w14:textId="77777777" w:rsidR="00587B0B" w:rsidRPr="005A7F83" w:rsidRDefault="00587B0B" w:rsidP="00587B0B">
      <w:pPr>
        <w:spacing w:line="720" w:lineRule="exact"/>
        <w:ind w:firstLineChars="395" w:firstLine="1264"/>
        <w:rPr>
          <w:color w:val="000000"/>
          <w:sz w:val="32"/>
          <w:u w:val="single"/>
        </w:rPr>
      </w:pPr>
      <w:r w:rsidRPr="005A7F83">
        <w:rPr>
          <w:b/>
          <w:color w:val="000000"/>
          <w:sz w:val="32"/>
        </w:rPr>
        <w:t>指导教师：</w:t>
      </w:r>
      <w:r w:rsidRPr="005A7F83">
        <w:rPr>
          <w:color w:val="000000"/>
          <w:sz w:val="32"/>
          <w:u w:val="single"/>
        </w:rPr>
        <w:t xml:space="preserve"> </w:t>
      </w:r>
      <w:r>
        <w:rPr>
          <w:rFonts w:hint="eastAsia"/>
          <w:color w:val="000000"/>
          <w:sz w:val="32"/>
          <w:u w:val="single"/>
        </w:rPr>
        <w:t>张丽娜</w:t>
      </w:r>
      <w:r>
        <w:rPr>
          <w:color w:val="000000"/>
          <w:sz w:val="32"/>
          <w:u w:val="single"/>
        </w:rPr>
        <w:t xml:space="preserve">                  </w:t>
      </w:r>
      <w:r w:rsidR="002D6C8D">
        <w:rPr>
          <w:color w:val="000000"/>
          <w:sz w:val="32"/>
          <w:u w:val="single"/>
        </w:rPr>
        <w:t xml:space="preserve">   </w:t>
      </w:r>
    </w:p>
    <w:p w14:paraId="1822D080" w14:textId="77777777" w:rsidR="00587B0B" w:rsidRDefault="00587B0B" w:rsidP="005B5DCF">
      <w:pPr>
        <w:pStyle w:val="NormalWeb"/>
        <w:spacing w:line="400" w:lineRule="exact"/>
        <w:ind w:firstLine="360"/>
        <w:rPr>
          <w:rFonts w:ascii="Times New Roman" w:hAnsi="Times New Roman"/>
          <w:b/>
          <w:color w:val="000000"/>
          <w:szCs w:val="24"/>
        </w:rPr>
      </w:pPr>
    </w:p>
    <w:p w14:paraId="0AA58F80" w14:textId="77777777" w:rsidR="00587B0B" w:rsidRDefault="00587B0B" w:rsidP="005B5DCF">
      <w:pPr>
        <w:spacing w:line="0" w:lineRule="atLeast"/>
        <w:ind w:firstLineChars="1000" w:firstLine="3200"/>
        <w:rPr>
          <w:b/>
          <w:color w:val="000000"/>
          <w:sz w:val="32"/>
          <w:szCs w:val="32"/>
        </w:rPr>
      </w:pPr>
    </w:p>
    <w:p w14:paraId="0C7EE28B" w14:textId="77777777" w:rsidR="00587B0B" w:rsidRDefault="00587B0B" w:rsidP="005B5DCF">
      <w:pPr>
        <w:spacing w:line="0" w:lineRule="atLeast"/>
        <w:ind w:firstLineChars="1000" w:firstLine="3200"/>
        <w:rPr>
          <w:b/>
          <w:color w:val="000000"/>
          <w:sz w:val="32"/>
          <w:szCs w:val="32"/>
        </w:rPr>
      </w:pPr>
    </w:p>
    <w:p w14:paraId="7AC59515" w14:textId="77777777" w:rsidR="00587B0B" w:rsidRDefault="00587B0B" w:rsidP="005B5DCF">
      <w:pPr>
        <w:spacing w:line="0" w:lineRule="atLeast"/>
        <w:ind w:firstLineChars="1000" w:firstLine="3200"/>
        <w:rPr>
          <w:b/>
          <w:color w:val="000000"/>
          <w:sz w:val="32"/>
          <w:szCs w:val="32"/>
        </w:rPr>
      </w:pPr>
    </w:p>
    <w:p w14:paraId="08F53560" w14:textId="77777777" w:rsidR="005B5DCF" w:rsidRPr="00560F50" w:rsidRDefault="005B5DCF" w:rsidP="00587B0B">
      <w:pPr>
        <w:spacing w:line="0" w:lineRule="atLeast"/>
        <w:rPr>
          <w:color w:val="000000"/>
          <w:sz w:val="28"/>
          <w:szCs w:val="28"/>
        </w:rPr>
      </w:pPr>
    </w:p>
    <w:p w14:paraId="420D6955"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lastRenderedPageBreak/>
        <w:t>课题的背景及意义</w:t>
      </w:r>
    </w:p>
    <w:p w14:paraId="178ECA55"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课题的基本内容与构想</w:t>
      </w:r>
    </w:p>
    <w:p w14:paraId="5BF4DA4C"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1 </w:t>
      </w:r>
      <w:r w:rsidRPr="00560F50">
        <w:rPr>
          <w:color w:val="000000"/>
          <w:sz w:val="24"/>
        </w:rPr>
        <w:t>课题的基本内容</w:t>
      </w:r>
    </w:p>
    <w:p w14:paraId="5B677105"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2</w:t>
      </w:r>
      <w:r w:rsidRPr="00560F50">
        <w:rPr>
          <w:color w:val="000000"/>
          <w:sz w:val="24"/>
        </w:rPr>
        <w:t>．</w:t>
      </w:r>
      <w:r w:rsidRPr="00560F50">
        <w:rPr>
          <w:color w:val="000000"/>
          <w:sz w:val="24"/>
        </w:rPr>
        <w:t xml:space="preserve">2 </w:t>
      </w:r>
      <w:r w:rsidRPr="00560F50">
        <w:rPr>
          <w:color w:val="000000"/>
          <w:sz w:val="24"/>
        </w:rPr>
        <w:t>课题的构想</w:t>
      </w:r>
    </w:p>
    <w:p w14:paraId="2A67BDBC"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系统相关技术与开发环境概述</w:t>
      </w:r>
    </w:p>
    <w:p w14:paraId="68E6A4DE" w14:textId="3A8BF421" w:rsidR="005B5DCF" w:rsidRPr="00560F50" w:rsidRDefault="00C8144F" w:rsidP="005B5DCF">
      <w:pPr>
        <w:spacing w:beforeLines="50" w:before="156" w:afterLines="50" w:after="156" w:line="360" w:lineRule="exact"/>
        <w:rPr>
          <w:color w:val="000000"/>
          <w:sz w:val="24"/>
        </w:rPr>
      </w:pPr>
      <w:r w:rsidRPr="00560F50">
        <w:rPr>
          <w:noProof/>
          <w:color w:val="000000"/>
          <w:sz w:val="24"/>
        </w:rPr>
        <mc:AlternateContent>
          <mc:Choice Requires="wps">
            <w:drawing>
              <wp:anchor distT="0" distB="0" distL="114300" distR="114300" simplePos="0" relativeHeight="251659264" behindDoc="0" locked="0" layoutInCell="1" allowOverlap="1" wp14:anchorId="4EFFEC02" wp14:editId="3AE6926B">
                <wp:simplePos x="0" y="0"/>
                <wp:positionH relativeFrom="column">
                  <wp:posOffset>1943100</wp:posOffset>
                </wp:positionH>
                <wp:positionV relativeFrom="paragraph">
                  <wp:posOffset>37465</wp:posOffset>
                </wp:positionV>
                <wp:extent cx="3543300" cy="495300"/>
                <wp:effectExtent l="0" t="0" r="0" b="63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3F4AD4" w14:textId="77777777" w:rsidR="005B5DCF" w:rsidRPr="009F5BD5" w:rsidRDefault="005B5DCF" w:rsidP="005B5DCF">
                            <w:pPr>
                              <w:rPr>
                                <w:rFonts w:hint="eastAsia"/>
                                <w:sz w:val="24"/>
                              </w:rPr>
                            </w:pPr>
                            <w:r w:rsidRPr="009F5BD5">
                              <w:rPr>
                                <w:rFonts w:hint="eastAsia"/>
                                <w:sz w:val="24"/>
                              </w:rPr>
                              <w:t>要根据软件的功能、性能需求和主、客观方面的基础、条件选择恰当的相关技术、环境和开发工具。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FEC02" id="_x0000_t202" coordsize="21600,21600" o:spt="202" path="m0,0l0,21600,21600,21600,21600,0xe">
                <v:stroke joinstyle="miter"/>
                <v:path gradientshapeok="t" o:connecttype="rect"/>
              </v:shapetype>
              <v:shape id="Text_x0020_Box_x0020_5" o:spid="_x0000_s1026" type="#_x0000_t202" style="position:absolute;left:0;text-align:left;margin-left:153pt;margin-top:2.95pt;width:279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" stroked="f">
                <v:textbox>
                  <w:txbxContent>
                    <w:p w14:paraId="4C3F4AD4" w14:textId="77777777" w:rsidR="005B5DCF" w:rsidRPr="009F5BD5" w:rsidRDefault="005B5DCF" w:rsidP="005B5DCF">
                      <w:pPr>
                        <w:rPr>
                          <w:rFonts w:hint="eastAsia"/>
                          <w:sz w:val="24"/>
                        </w:rPr>
                      </w:pPr>
                      <w:r w:rsidRPr="009F5BD5">
                        <w:rPr>
                          <w:rFonts w:hint="eastAsia"/>
                          <w:sz w:val="24"/>
                        </w:rPr>
                        <w:t>要根据软件的功能、性能需求和主、客观方面的基础、条件选择恰当的相关技术、环境和开发工具。</w:t>
                      </w:r>
                    </w:p>
                  </w:txbxContent>
                </v:textbox>
              </v:shape>
            </w:pict>
          </mc:Fallback>
        </mc:AlternateContent>
      </w:r>
      <w:r w:rsidRPr="00560F50">
        <w:rPr>
          <w:noProof/>
          <w:color w:val="000000"/>
          <w:sz w:val="24"/>
        </w:rPr>
        <mc:AlternateContent>
          <mc:Choice Requires="wps">
            <w:drawing>
              <wp:anchor distT="0" distB="0" distL="114300" distR="114300" simplePos="0" relativeHeight="251658240" behindDoc="0" locked="0" layoutInCell="1" allowOverlap="1" wp14:anchorId="4B0DE689" wp14:editId="5AE2A102">
                <wp:simplePos x="0" y="0"/>
                <wp:positionH relativeFrom="column">
                  <wp:posOffset>1714500</wp:posOffset>
                </wp:positionH>
                <wp:positionV relativeFrom="paragraph">
                  <wp:posOffset>136525</wp:posOffset>
                </wp:positionV>
                <wp:extent cx="114300" cy="396240"/>
                <wp:effectExtent l="12700" t="9525" r="38100" b="3873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96240"/>
                        </a:xfrm>
                        <a:prstGeom prst="rightBrace">
                          <a:avLst>
                            <a:gd name="adj1" fmla="val 2888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7A7BC"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_x0020_4" o:spid="_x0000_s1026" type="#_x0000_t88" style="position:absolute;margin-left:135pt;margin-top:10.75pt;width:9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"/>
            </w:pict>
          </mc:Fallback>
        </mc:AlternateContent>
      </w:r>
      <w:r w:rsidR="005B5DCF" w:rsidRPr="00560F50">
        <w:rPr>
          <w:color w:val="000000"/>
          <w:sz w:val="24"/>
        </w:rPr>
        <w:t xml:space="preserve">  3</w:t>
      </w:r>
      <w:r w:rsidR="005B5DCF" w:rsidRPr="00560F50">
        <w:rPr>
          <w:color w:val="000000"/>
          <w:sz w:val="24"/>
        </w:rPr>
        <w:t>．</w:t>
      </w:r>
      <w:r w:rsidR="005B5DCF" w:rsidRPr="00560F50">
        <w:rPr>
          <w:color w:val="000000"/>
          <w:sz w:val="24"/>
        </w:rPr>
        <w:t xml:space="preserve">1 </w:t>
      </w:r>
      <w:r w:rsidR="005B5DCF" w:rsidRPr="00560F50">
        <w:rPr>
          <w:color w:val="000000"/>
          <w:sz w:val="24"/>
        </w:rPr>
        <w:t>系统的相关技术</w:t>
      </w:r>
    </w:p>
    <w:p w14:paraId="734FD51A"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3</w:t>
      </w:r>
      <w:r w:rsidRPr="00560F50">
        <w:rPr>
          <w:color w:val="000000"/>
          <w:sz w:val="24"/>
        </w:rPr>
        <w:t>．</w:t>
      </w:r>
      <w:r w:rsidRPr="00560F50">
        <w:rPr>
          <w:color w:val="000000"/>
          <w:sz w:val="24"/>
        </w:rPr>
        <w:t xml:space="preserve">2 </w:t>
      </w:r>
      <w:r w:rsidRPr="00560F50">
        <w:rPr>
          <w:color w:val="000000"/>
          <w:sz w:val="24"/>
        </w:rPr>
        <w:t>系统的开发环境</w:t>
      </w:r>
    </w:p>
    <w:p w14:paraId="58AF3B55" w14:textId="77777777" w:rsidR="005B5DCF" w:rsidRPr="00560F50" w:rsidRDefault="005B5DCF" w:rsidP="005B5DCF">
      <w:pPr>
        <w:numPr>
          <w:ilvl w:val="0"/>
          <w:numId w:val="9"/>
        </w:numPr>
        <w:spacing w:beforeLines="50" w:before="156" w:afterLines="50" w:after="156" w:line="360" w:lineRule="exact"/>
        <w:rPr>
          <w:color w:val="000000"/>
          <w:sz w:val="24"/>
        </w:rPr>
      </w:pPr>
      <w:r w:rsidRPr="00560F50">
        <w:rPr>
          <w:color w:val="000000"/>
          <w:sz w:val="24"/>
        </w:rPr>
        <w:t>系统需求分析与概要设计</w:t>
      </w:r>
    </w:p>
    <w:p w14:paraId="55841381" w14:textId="0F7C92F9" w:rsidR="005B5DCF" w:rsidRPr="00560F50" w:rsidRDefault="00C8144F" w:rsidP="005B5DCF">
      <w:pPr>
        <w:spacing w:beforeLines="50" w:before="156" w:afterLines="50" w:after="156" w:line="360" w:lineRule="exact"/>
        <w:rPr>
          <w:color w:val="000000"/>
          <w:sz w:val="24"/>
        </w:rPr>
      </w:pPr>
      <w:r w:rsidRPr="00560F50">
        <w:rPr>
          <w:noProof/>
          <w:color w:val="000000"/>
          <w:sz w:val="24"/>
        </w:rPr>
        <mc:AlternateContent>
          <mc:Choice Requires="wps">
            <w:drawing>
              <wp:anchor distT="0" distB="0" distL="114300" distR="114300" simplePos="0" relativeHeight="251657216" behindDoc="0" locked="0" layoutInCell="1" allowOverlap="1" wp14:anchorId="6F51FF7E" wp14:editId="1CA560BA">
                <wp:simplePos x="0" y="0"/>
                <wp:positionH relativeFrom="column">
                  <wp:posOffset>2628900</wp:posOffset>
                </wp:positionH>
                <wp:positionV relativeFrom="paragraph">
                  <wp:posOffset>144145</wp:posOffset>
                </wp:positionV>
                <wp:extent cx="3086100" cy="396240"/>
                <wp:effectExtent l="0" t="4445" r="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7B556" w14:textId="77777777" w:rsidR="005B5DCF" w:rsidRPr="009F5BD5" w:rsidRDefault="005B5DCF" w:rsidP="005B5DCF">
                            <w:pPr>
                              <w:rPr>
                                <w:rFonts w:hint="eastAsia"/>
                                <w:sz w:val="24"/>
                              </w:rPr>
                            </w:pPr>
                            <w:r w:rsidRPr="009F5BD5">
                              <w:rPr>
                                <w:rFonts w:hint="eastAsia"/>
                                <w:sz w:val="24"/>
                              </w:rPr>
                              <w:t>图要标出图号、图名且有简短的文字说明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1FF7E" id="Text_x0020_Box_x0020_3" o:spid="_x0000_s1027" type="#_x0000_t202" style="position:absolute;left:0;text-align:left;margin-left:207pt;margin-top:11.35pt;width:243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" stroked="f">
                <v:textbox>
                  <w:txbxContent>
                    <w:p w14:paraId="6597B556" w14:textId="77777777" w:rsidR="005B5DCF" w:rsidRPr="009F5BD5" w:rsidRDefault="005B5DCF" w:rsidP="005B5DCF">
                      <w:pPr>
                        <w:rPr>
                          <w:rFonts w:hint="eastAsia"/>
                          <w:sz w:val="24"/>
                        </w:rPr>
                      </w:pPr>
                      <w:r w:rsidRPr="009F5BD5">
                        <w:rPr>
                          <w:rFonts w:hint="eastAsia"/>
                          <w:sz w:val="24"/>
                        </w:rPr>
                        <w:t>图要标出图号、图名且有简短的文字说明</w:t>
                      </w:r>
                    </w:p>
                  </w:txbxContent>
                </v:textbox>
              </v:shape>
            </w:pict>
          </mc:Fallback>
        </mc:AlternateContent>
      </w:r>
      <w:r w:rsidRPr="00560F50">
        <w:rPr>
          <w:noProof/>
          <w:color w:val="000000"/>
          <w:sz w:val="24"/>
        </w:rPr>
        <mc:AlternateContent>
          <mc:Choice Requires="wps">
            <w:drawing>
              <wp:anchor distT="0" distB="0" distL="114300" distR="114300" simplePos="0" relativeHeight="251656192" behindDoc="0" locked="0" layoutInCell="1" allowOverlap="1" wp14:anchorId="37C369ED" wp14:editId="68A88B95">
                <wp:simplePos x="0" y="0"/>
                <wp:positionH relativeFrom="column">
                  <wp:posOffset>2514600</wp:posOffset>
                </wp:positionH>
                <wp:positionV relativeFrom="paragraph">
                  <wp:posOffset>45085</wp:posOffset>
                </wp:positionV>
                <wp:extent cx="114300" cy="594360"/>
                <wp:effectExtent l="12700" t="6985" r="38100" b="336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94360"/>
                        </a:xfrm>
                        <a:prstGeom prst="rightBrace">
                          <a:avLst>
                            <a:gd name="adj1" fmla="val 4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5D2DB" id="AutoShape_x0020_2" o:spid="_x0000_s1026" type="#_x0000_t88" style="position:absolute;margin-left:198pt;margin-top:3.55pt;width:9pt;height:46.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"/>
            </w:pict>
          </mc:Fallback>
        </mc:AlternateContent>
      </w:r>
      <w:r w:rsidR="005B5DCF" w:rsidRPr="00560F50">
        <w:rPr>
          <w:color w:val="000000"/>
          <w:sz w:val="24"/>
        </w:rPr>
        <w:t xml:space="preserve">  4</w:t>
      </w:r>
      <w:r w:rsidR="005B5DCF" w:rsidRPr="00560F50">
        <w:rPr>
          <w:color w:val="000000"/>
          <w:sz w:val="24"/>
        </w:rPr>
        <w:t>．</w:t>
      </w:r>
      <w:r w:rsidR="005B5DCF" w:rsidRPr="00560F50">
        <w:rPr>
          <w:color w:val="000000"/>
          <w:sz w:val="24"/>
        </w:rPr>
        <w:t xml:space="preserve">1 </w:t>
      </w:r>
      <w:r w:rsidR="005B5DCF" w:rsidRPr="00560F50">
        <w:rPr>
          <w:color w:val="000000"/>
          <w:sz w:val="24"/>
        </w:rPr>
        <w:t>系统业务流程图分析与设计</w:t>
      </w:r>
    </w:p>
    <w:p w14:paraId="46ED1DB8"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2 </w:t>
      </w:r>
      <w:r w:rsidRPr="00560F50">
        <w:rPr>
          <w:color w:val="000000"/>
          <w:sz w:val="24"/>
        </w:rPr>
        <w:t>系统数据流程图分析与设计</w:t>
      </w:r>
    </w:p>
    <w:p w14:paraId="1199FE3A"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3 </w:t>
      </w:r>
      <w:r w:rsidRPr="00560F50">
        <w:rPr>
          <w:color w:val="000000"/>
          <w:sz w:val="24"/>
        </w:rPr>
        <w:t>系统功能结构分析与设计</w:t>
      </w:r>
    </w:p>
    <w:p w14:paraId="5BBABD80"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4 </w:t>
      </w:r>
      <w:r w:rsidRPr="00560F50">
        <w:rPr>
          <w:color w:val="000000"/>
          <w:sz w:val="24"/>
        </w:rPr>
        <w:t>数据库概念模型设计</w:t>
      </w:r>
      <w:r w:rsidRPr="00560F50">
        <w:rPr>
          <w:color w:val="000000"/>
          <w:sz w:val="24"/>
        </w:rPr>
        <w:t>(</w:t>
      </w:r>
      <w:r w:rsidRPr="00560F50">
        <w:rPr>
          <w:color w:val="000000"/>
          <w:sz w:val="24"/>
        </w:rPr>
        <w:t>图中要标出主、外键；</w:t>
      </w:r>
      <w:r w:rsidRPr="00560F50">
        <w:rPr>
          <w:color w:val="000000"/>
          <w:sz w:val="24"/>
        </w:rPr>
        <w:t>E-R</w:t>
      </w:r>
      <w:r w:rsidRPr="00560F50">
        <w:rPr>
          <w:color w:val="000000"/>
          <w:sz w:val="24"/>
        </w:rPr>
        <w:t>总图中要标出联系的类型，对于联系转化为表的方法与表示法参考附录三</w:t>
      </w:r>
      <w:r w:rsidRPr="00560F50">
        <w:rPr>
          <w:color w:val="000000"/>
          <w:sz w:val="24"/>
        </w:rPr>
        <w:t>)</w:t>
      </w:r>
    </w:p>
    <w:p w14:paraId="2604CDD0"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 xml:space="preserve">5 </w:t>
      </w:r>
      <w:r w:rsidRPr="00560F50">
        <w:rPr>
          <w:color w:val="000000"/>
          <w:sz w:val="24"/>
        </w:rPr>
        <w:t>数据字典</w:t>
      </w:r>
    </w:p>
    <w:p w14:paraId="21587723"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1 </w:t>
      </w:r>
      <w:r w:rsidRPr="00560F50">
        <w:rPr>
          <w:color w:val="000000"/>
          <w:sz w:val="24"/>
        </w:rPr>
        <w:t>定义数据库表（表中要标出主、外键）</w:t>
      </w:r>
    </w:p>
    <w:p w14:paraId="59DF33A2"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2 </w:t>
      </w:r>
      <w:r w:rsidRPr="00560F50">
        <w:rPr>
          <w:color w:val="000000"/>
          <w:sz w:val="24"/>
        </w:rPr>
        <w:t>定义数据流</w:t>
      </w:r>
    </w:p>
    <w:p w14:paraId="62CCB759"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4</w:t>
      </w:r>
      <w:r w:rsidRPr="00560F50">
        <w:rPr>
          <w:color w:val="000000"/>
          <w:sz w:val="24"/>
        </w:rPr>
        <w:t>．</w:t>
      </w:r>
      <w:r w:rsidRPr="00560F50">
        <w:rPr>
          <w:color w:val="000000"/>
          <w:sz w:val="24"/>
        </w:rPr>
        <w:t>5</w:t>
      </w:r>
      <w:r w:rsidRPr="00560F50">
        <w:rPr>
          <w:color w:val="000000"/>
          <w:sz w:val="24"/>
        </w:rPr>
        <w:t>．</w:t>
      </w:r>
      <w:r w:rsidRPr="00560F50">
        <w:rPr>
          <w:color w:val="000000"/>
          <w:sz w:val="24"/>
        </w:rPr>
        <w:t xml:space="preserve">3 </w:t>
      </w:r>
      <w:r w:rsidRPr="00560F50">
        <w:rPr>
          <w:color w:val="000000"/>
          <w:sz w:val="24"/>
        </w:rPr>
        <w:t>定义数据处理</w:t>
      </w:r>
    </w:p>
    <w:p w14:paraId="62A2C7F1" w14:textId="77777777" w:rsidR="005B5DCF" w:rsidRPr="00587B0B" w:rsidRDefault="005B5DCF" w:rsidP="00113EDD">
      <w:pPr>
        <w:rPr>
          <w:iCs/>
          <w:color w:val="000000"/>
          <w:sz w:val="24"/>
        </w:rPr>
      </w:pPr>
      <w:r w:rsidRPr="00587B0B">
        <w:rPr>
          <w:iCs/>
          <w:color w:val="000000"/>
          <w:sz w:val="24"/>
        </w:rPr>
        <w:t>五．总结</w:t>
      </w:r>
    </w:p>
    <w:p w14:paraId="19DD56FF" w14:textId="77777777" w:rsidR="005B5DCF" w:rsidRPr="00587B0B" w:rsidRDefault="005B5DCF" w:rsidP="005B5DCF">
      <w:pPr>
        <w:spacing w:beforeLines="50" w:before="156" w:afterLines="50" w:after="156" w:line="360" w:lineRule="exact"/>
        <w:rPr>
          <w:color w:val="000000"/>
          <w:sz w:val="24"/>
        </w:rPr>
      </w:pPr>
      <w:r w:rsidRPr="00587B0B">
        <w:rPr>
          <w:color w:val="000000"/>
          <w:sz w:val="24"/>
        </w:rPr>
        <w:t xml:space="preserve">  5</w:t>
      </w:r>
      <w:r w:rsidRPr="00587B0B">
        <w:rPr>
          <w:color w:val="000000"/>
          <w:sz w:val="24"/>
        </w:rPr>
        <w:t>．</w:t>
      </w:r>
      <w:r w:rsidRPr="00587B0B">
        <w:rPr>
          <w:color w:val="000000"/>
          <w:sz w:val="24"/>
        </w:rPr>
        <w:t xml:space="preserve">1 </w:t>
      </w:r>
      <w:r w:rsidRPr="00587B0B">
        <w:rPr>
          <w:color w:val="000000"/>
          <w:sz w:val="24"/>
        </w:rPr>
        <w:t>已完成部分</w:t>
      </w:r>
    </w:p>
    <w:p w14:paraId="5B5F446F"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2 </w:t>
      </w:r>
      <w:r w:rsidRPr="00560F50">
        <w:rPr>
          <w:color w:val="000000"/>
          <w:sz w:val="24"/>
        </w:rPr>
        <w:t>未完成部分</w:t>
      </w:r>
    </w:p>
    <w:p w14:paraId="70D14152" w14:textId="77777777" w:rsidR="005B5DCF" w:rsidRPr="00560F50" w:rsidRDefault="005B5DCF" w:rsidP="005B5DCF">
      <w:pPr>
        <w:spacing w:beforeLines="50" w:before="156" w:afterLines="50" w:after="156" w:line="360" w:lineRule="exact"/>
        <w:rPr>
          <w:color w:val="000000"/>
          <w:sz w:val="24"/>
        </w:rPr>
      </w:pPr>
      <w:r w:rsidRPr="00560F50">
        <w:rPr>
          <w:color w:val="000000"/>
          <w:sz w:val="24"/>
        </w:rPr>
        <w:t xml:space="preserve">  5</w:t>
      </w:r>
      <w:r w:rsidRPr="00560F50">
        <w:rPr>
          <w:color w:val="000000"/>
          <w:sz w:val="24"/>
        </w:rPr>
        <w:t>．</w:t>
      </w:r>
      <w:r w:rsidRPr="00560F50">
        <w:rPr>
          <w:color w:val="000000"/>
          <w:sz w:val="24"/>
        </w:rPr>
        <w:t xml:space="preserve">3 </w:t>
      </w:r>
      <w:r w:rsidRPr="00560F50">
        <w:rPr>
          <w:color w:val="000000"/>
          <w:sz w:val="24"/>
        </w:rPr>
        <w:t>遇到的问题及解决方法</w:t>
      </w:r>
    </w:p>
    <w:p w14:paraId="26C3CF51" w14:textId="77777777" w:rsidR="005B5DCF" w:rsidRPr="00587B0B" w:rsidRDefault="005B5DCF" w:rsidP="00113EDD">
      <w:pPr>
        <w:rPr>
          <w:rFonts w:hint="eastAsia"/>
          <w:color w:val="000000"/>
          <w:sz w:val="24"/>
        </w:rPr>
      </w:pPr>
      <w:r w:rsidRPr="00587B0B">
        <w:rPr>
          <w:color w:val="000000"/>
          <w:sz w:val="24"/>
        </w:rPr>
        <w:t>六．参考文献（</w:t>
      </w:r>
      <w:r w:rsidR="001043CC" w:rsidRPr="00587B0B">
        <w:rPr>
          <w:rFonts w:hint="eastAsia"/>
          <w:color w:val="000000"/>
          <w:sz w:val="24"/>
        </w:rPr>
        <w:t>请按照论文写作标准中的参考文献格式进行写作</w:t>
      </w:r>
      <w:r w:rsidRPr="00587B0B">
        <w:rPr>
          <w:color w:val="000000"/>
          <w:sz w:val="24"/>
        </w:rPr>
        <w:t>）</w:t>
      </w:r>
    </w:p>
    <w:p w14:paraId="40F518E3" w14:textId="77777777" w:rsidR="005B5DCF" w:rsidRDefault="005B5DCF" w:rsidP="005B5DCF">
      <w:pPr>
        <w:tabs>
          <w:tab w:val="left" w:pos="510"/>
          <w:tab w:val="center" w:pos="4677"/>
        </w:tabs>
        <w:spacing w:afterLines="20" w:after="62" w:line="360" w:lineRule="auto"/>
        <w:rPr>
          <w:rFonts w:hint="eastAsia"/>
          <w:color w:val="000000"/>
          <w:sz w:val="24"/>
        </w:rPr>
      </w:pPr>
    </w:p>
    <w:p w14:paraId="15C89ABA" w14:textId="77777777" w:rsidR="005B5DCF" w:rsidRDefault="005B5DCF" w:rsidP="005B5DCF">
      <w:pPr>
        <w:tabs>
          <w:tab w:val="left" w:pos="510"/>
          <w:tab w:val="center" w:pos="4677"/>
        </w:tabs>
        <w:spacing w:afterLines="20" w:after="62" w:line="360" w:lineRule="auto"/>
        <w:rPr>
          <w:rFonts w:hint="eastAsia"/>
          <w:color w:val="000000"/>
          <w:sz w:val="24"/>
        </w:rPr>
      </w:pPr>
    </w:p>
    <w:p w14:paraId="4BE49861" w14:textId="77777777" w:rsidR="005B5DCF" w:rsidRPr="005B5DCF" w:rsidRDefault="005B5DCF" w:rsidP="005B5DCF">
      <w:pPr>
        <w:tabs>
          <w:tab w:val="left" w:pos="510"/>
          <w:tab w:val="center" w:pos="4677"/>
        </w:tabs>
        <w:spacing w:afterLines="20" w:after="62" w:line="360" w:lineRule="auto"/>
        <w:rPr>
          <w:rFonts w:hint="eastAsia"/>
          <w:b/>
          <w:color w:val="000000"/>
          <w:sz w:val="24"/>
        </w:rPr>
      </w:pPr>
      <w:r w:rsidRPr="005B5DCF">
        <w:rPr>
          <w:rFonts w:hint="eastAsia"/>
          <w:b/>
          <w:color w:val="000000"/>
          <w:sz w:val="24"/>
        </w:rPr>
        <w:t>附录二</w:t>
      </w:r>
      <w:r w:rsidRPr="005B5DCF">
        <w:rPr>
          <w:b/>
          <w:color w:val="000000"/>
          <w:sz w:val="24"/>
        </w:rPr>
        <w:t>：</w:t>
      </w:r>
      <w:r w:rsidRPr="005B5DCF">
        <w:rPr>
          <w:rFonts w:hint="eastAsia"/>
          <w:b/>
          <w:color w:val="000000"/>
          <w:sz w:val="24"/>
        </w:rPr>
        <w:t>管理类开题报告模板</w:t>
      </w:r>
    </w:p>
    <w:p w14:paraId="1BB68DAB" w14:textId="77777777" w:rsidR="005B5DCF" w:rsidRPr="005A7F83" w:rsidRDefault="005B5DCF" w:rsidP="005B5DCF">
      <w:pPr>
        <w:tabs>
          <w:tab w:val="left" w:pos="510"/>
          <w:tab w:val="center" w:pos="4677"/>
        </w:tabs>
        <w:spacing w:afterLines="20" w:after="62" w:line="360" w:lineRule="auto"/>
        <w:rPr>
          <w:color w:val="000000"/>
        </w:rPr>
      </w:pPr>
    </w:p>
    <w:p w14:paraId="45659716" w14:textId="77777777" w:rsidR="005B5DCF" w:rsidRDefault="00B76451" w:rsidP="00B76451">
      <w:pPr>
        <w:tabs>
          <w:tab w:val="left" w:pos="510"/>
          <w:tab w:val="center" w:pos="4677"/>
        </w:tabs>
        <w:spacing w:afterLines="20" w:after="62" w:line="360" w:lineRule="auto"/>
        <w:jc w:val="center"/>
        <w:rPr>
          <w:rFonts w:eastAsia="仿宋_GB2312" w:hint="eastAsia"/>
          <w:b/>
          <w:color w:val="000000"/>
          <w:sz w:val="52"/>
        </w:rPr>
      </w:pPr>
      <w:r>
        <w:rPr>
          <w:rFonts w:eastAsia="仿宋_GB2312" w:hint="eastAsia"/>
          <w:b/>
          <w:color w:val="000000"/>
          <w:sz w:val="52"/>
        </w:rPr>
        <w:lastRenderedPageBreak/>
        <w:t xml:space="preserve">  </w:t>
      </w:r>
      <w:r w:rsidR="005B5DCF" w:rsidRPr="005A7F83">
        <w:rPr>
          <w:rFonts w:eastAsia="仿宋_GB2312"/>
          <w:b/>
          <w:color w:val="000000"/>
          <w:sz w:val="52"/>
        </w:rPr>
        <w:t>北京理工大学远程教育学院</w:t>
      </w:r>
    </w:p>
    <w:p w14:paraId="65620925" w14:textId="77777777" w:rsidR="005B5DCF" w:rsidRPr="005A7F83" w:rsidRDefault="005B5DCF" w:rsidP="00B76451">
      <w:pPr>
        <w:pStyle w:val="BodyText"/>
        <w:ind w:rightChars="-301" w:right="-632"/>
        <w:jc w:val="center"/>
        <w:rPr>
          <w:rFonts w:eastAsia="仿宋_GB2312"/>
          <w:b/>
          <w:color w:val="000000"/>
          <w:sz w:val="52"/>
        </w:rPr>
      </w:pPr>
      <w:r w:rsidRPr="005A7F83">
        <w:rPr>
          <w:rFonts w:eastAsia="仿宋_GB2312"/>
          <w:b/>
          <w:color w:val="000000"/>
          <w:sz w:val="52"/>
        </w:rPr>
        <w:t>毕业设计（论文）开题报告</w:t>
      </w:r>
    </w:p>
    <w:p w14:paraId="7D05CEB1" w14:textId="77777777" w:rsidR="005B5DCF" w:rsidRPr="005A7F83" w:rsidRDefault="005B5DCF" w:rsidP="005B5DCF">
      <w:pPr>
        <w:pStyle w:val="BodyText"/>
        <w:ind w:rightChars="-301" w:right="-632"/>
        <w:rPr>
          <w:b/>
          <w:color w:val="000000"/>
          <w:sz w:val="72"/>
        </w:rPr>
      </w:pPr>
    </w:p>
    <w:p w14:paraId="62D75EF9" w14:textId="77777777" w:rsidR="005B5DCF" w:rsidRPr="005A7F83" w:rsidRDefault="005B5DCF" w:rsidP="005B5DCF">
      <w:pPr>
        <w:rPr>
          <w:color w:val="000000"/>
          <w:sz w:val="30"/>
        </w:rPr>
      </w:pPr>
    </w:p>
    <w:p w14:paraId="7B636E44" w14:textId="77777777" w:rsidR="005B5DCF" w:rsidRPr="005A7F83" w:rsidRDefault="005B5DCF" w:rsidP="005B5DCF">
      <w:pPr>
        <w:rPr>
          <w:color w:val="000000"/>
          <w:sz w:val="30"/>
        </w:rPr>
      </w:pPr>
    </w:p>
    <w:p w14:paraId="308A118D" w14:textId="77777777" w:rsidR="005B5DCF" w:rsidRPr="005A7F83" w:rsidRDefault="005B5DCF" w:rsidP="005B5DCF">
      <w:pPr>
        <w:rPr>
          <w:color w:val="000000"/>
          <w:sz w:val="30"/>
        </w:rPr>
      </w:pPr>
    </w:p>
    <w:p w14:paraId="3BD028F6" w14:textId="77777777" w:rsidR="005B5DCF" w:rsidRPr="005A7F83" w:rsidRDefault="005B5DCF" w:rsidP="005B5DCF">
      <w:pPr>
        <w:rPr>
          <w:color w:val="000000"/>
          <w:sz w:val="30"/>
        </w:rPr>
      </w:pPr>
    </w:p>
    <w:p w14:paraId="3BC03DEF" w14:textId="77777777" w:rsidR="005B5DCF" w:rsidRPr="005A7F83" w:rsidRDefault="005B5DCF" w:rsidP="005B5DCF">
      <w:pPr>
        <w:rPr>
          <w:color w:val="000000"/>
          <w:sz w:val="30"/>
        </w:rPr>
      </w:pPr>
    </w:p>
    <w:p w14:paraId="5914C820" w14:textId="77777777" w:rsidR="005B5DCF" w:rsidRPr="005A7F83" w:rsidRDefault="005B5DCF" w:rsidP="005B5DCF">
      <w:pPr>
        <w:rPr>
          <w:color w:val="000000"/>
          <w:sz w:val="30"/>
        </w:rPr>
      </w:pPr>
    </w:p>
    <w:p w14:paraId="0D4E4659" w14:textId="77777777" w:rsidR="005B5DCF" w:rsidRPr="005A7F83" w:rsidRDefault="005B5DCF" w:rsidP="005B5DCF">
      <w:pPr>
        <w:rPr>
          <w:color w:val="000000"/>
          <w:sz w:val="30"/>
        </w:rPr>
      </w:pPr>
    </w:p>
    <w:p w14:paraId="0EED8C31" w14:textId="77777777" w:rsidR="005B5DCF" w:rsidRPr="005A7F83" w:rsidRDefault="005B5DCF" w:rsidP="005B5DCF">
      <w:pPr>
        <w:spacing w:line="720" w:lineRule="exact"/>
        <w:ind w:leftChars="576" w:left="1210"/>
        <w:rPr>
          <w:color w:val="000000"/>
          <w:sz w:val="32"/>
        </w:rPr>
      </w:pPr>
      <w:r w:rsidRPr="005A7F83">
        <w:rPr>
          <w:b/>
          <w:color w:val="000000"/>
          <w:sz w:val="32"/>
        </w:rPr>
        <w:t>论文题目：</w:t>
      </w:r>
      <w:r w:rsidRPr="005A7F83">
        <w:rPr>
          <w:color w:val="000000"/>
          <w:sz w:val="32"/>
          <w:u w:val="single"/>
        </w:rPr>
        <w:t xml:space="preserve">                              </w:t>
      </w:r>
    </w:p>
    <w:p w14:paraId="4A27EEB2" w14:textId="77777777" w:rsidR="005B5DCF" w:rsidRPr="005A7F83" w:rsidRDefault="005B5DCF" w:rsidP="005B5DCF">
      <w:pPr>
        <w:spacing w:line="720" w:lineRule="exact"/>
        <w:ind w:firstLineChars="380" w:firstLine="1216"/>
        <w:rPr>
          <w:b/>
          <w:color w:val="000000"/>
          <w:sz w:val="32"/>
        </w:rPr>
      </w:pPr>
      <w:r w:rsidRPr="005A7F83">
        <w:rPr>
          <w:b/>
          <w:color w:val="000000"/>
          <w:sz w:val="32"/>
        </w:rPr>
        <w:t>教学站</w:t>
      </w:r>
      <w:r w:rsidRPr="005A7F83">
        <w:rPr>
          <w:b/>
          <w:color w:val="000000"/>
          <w:sz w:val="32"/>
        </w:rPr>
        <w:t xml:space="preserve"> </w:t>
      </w:r>
      <w:r w:rsidRPr="005A7F83">
        <w:rPr>
          <w:b/>
          <w:color w:val="000000"/>
          <w:sz w:val="32"/>
        </w:rPr>
        <w:t>：</w:t>
      </w:r>
      <w:r w:rsidRPr="005A7F83">
        <w:rPr>
          <w:color w:val="000000"/>
          <w:sz w:val="32"/>
          <w:u w:val="single"/>
        </w:rPr>
        <w:t xml:space="preserve">                              </w:t>
      </w:r>
    </w:p>
    <w:p w14:paraId="78FCF3A9" w14:textId="77777777" w:rsidR="005B5DCF" w:rsidRPr="005A7F83" w:rsidRDefault="005B5DCF" w:rsidP="005B5DCF">
      <w:pPr>
        <w:spacing w:line="720" w:lineRule="exact"/>
        <w:ind w:firstLineChars="380" w:firstLine="1216"/>
        <w:rPr>
          <w:color w:val="000000"/>
          <w:sz w:val="32"/>
        </w:rPr>
      </w:pPr>
      <w:r w:rsidRPr="005A7F83">
        <w:rPr>
          <w:b/>
          <w:color w:val="000000"/>
          <w:sz w:val="32"/>
        </w:rPr>
        <w:t>专</w:t>
      </w:r>
      <w:r w:rsidRPr="005A7F83">
        <w:rPr>
          <w:b/>
          <w:color w:val="000000"/>
          <w:sz w:val="32"/>
        </w:rPr>
        <w:t xml:space="preserve">    </w:t>
      </w:r>
      <w:r w:rsidRPr="005A7F83">
        <w:rPr>
          <w:b/>
          <w:color w:val="000000"/>
          <w:sz w:val="32"/>
        </w:rPr>
        <w:t>业：</w:t>
      </w:r>
      <w:r w:rsidRPr="005A7F83">
        <w:rPr>
          <w:color w:val="000000"/>
          <w:sz w:val="32"/>
          <w:u w:val="single"/>
        </w:rPr>
        <w:t xml:space="preserve">                             </w:t>
      </w:r>
    </w:p>
    <w:p w14:paraId="1B1C81CC" w14:textId="77777777" w:rsidR="005B5DCF" w:rsidRPr="005A7F83" w:rsidRDefault="005B5DCF" w:rsidP="005B5DCF">
      <w:pPr>
        <w:spacing w:line="720" w:lineRule="exact"/>
        <w:ind w:firstLineChars="380" w:firstLine="1216"/>
        <w:rPr>
          <w:color w:val="000000"/>
          <w:sz w:val="32"/>
          <w:u w:val="single"/>
        </w:rPr>
      </w:pPr>
      <w:r w:rsidRPr="005A7F83">
        <w:rPr>
          <w:b/>
          <w:color w:val="000000"/>
          <w:sz w:val="32"/>
        </w:rPr>
        <w:t>学生姓名：</w:t>
      </w:r>
      <w:r w:rsidRPr="005A7F83">
        <w:rPr>
          <w:color w:val="000000"/>
          <w:sz w:val="32"/>
          <w:u w:val="single"/>
        </w:rPr>
        <w:t xml:space="preserve">                             </w:t>
      </w:r>
    </w:p>
    <w:p w14:paraId="2FAC3C10" w14:textId="77777777" w:rsidR="005B5DCF" w:rsidRPr="005A7F83" w:rsidRDefault="005B5DCF" w:rsidP="005B5DCF">
      <w:pPr>
        <w:spacing w:line="720" w:lineRule="exact"/>
        <w:ind w:firstLineChars="395" w:firstLine="1264"/>
        <w:rPr>
          <w:color w:val="000000"/>
          <w:sz w:val="32"/>
          <w:u w:val="single"/>
        </w:rPr>
      </w:pPr>
      <w:r w:rsidRPr="005A7F83">
        <w:rPr>
          <w:b/>
          <w:color w:val="000000"/>
          <w:sz w:val="32"/>
        </w:rPr>
        <w:t>指导教师：</w:t>
      </w:r>
      <w:r w:rsidRPr="005A7F83">
        <w:rPr>
          <w:color w:val="000000"/>
          <w:sz w:val="32"/>
          <w:u w:val="single"/>
        </w:rPr>
        <w:t xml:space="preserve">                             </w:t>
      </w:r>
    </w:p>
    <w:p w14:paraId="7D88FA31" w14:textId="77777777" w:rsidR="005B5DCF" w:rsidRPr="005A7F83" w:rsidRDefault="005B5DCF" w:rsidP="005B5DCF">
      <w:pPr>
        <w:spacing w:line="720" w:lineRule="exact"/>
        <w:rPr>
          <w:color w:val="000000"/>
          <w:sz w:val="32"/>
          <w:u w:val="single"/>
        </w:rPr>
      </w:pPr>
    </w:p>
    <w:p w14:paraId="0AF3157A" w14:textId="77777777" w:rsidR="005B5DCF" w:rsidRPr="005A7F83" w:rsidRDefault="005B5DCF" w:rsidP="005B5DCF">
      <w:pPr>
        <w:spacing w:line="400" w:lineRule="exact"/>
        <w:jc w:val="left"/>
        <w:rPr>
          <w:color w:val="000000"/>
          <w:sz w:val="32"/>
        </w:rPr>
      </w:pPr>
    </w:p>
    <w:tbl>
      <w:tblPr>
        <w:tblW w:w="0" w:type="auto"/>
        <w:jc w:val="center"/>
        <w:tblBorders>
          <w:top w:val="single" w:sz="12" w:space="0" w:color="auto"/>
          <w:left w:val="single" w:sz="12" w:space="0" w:color="auto"/>
          <w:bottom w:val="single" w:sz="12" w:space="0" w:color="auto"/>
          <w:right w:val="single" w:sz="12" w:space="0" w:color="auto"/>
          <w:insideH w:val="dashSmallGap" w:sz="4" w:space="0" w:color="auto"/>
          <w:insideV w:val="dashSmallGap" w:sz="4" w:space="0" w:color="auto"/>
        </w:tblBorders>
        <w:tblLayout w:type="fixed"/>
        <w:tblLook w:val="0000" w:firstRow="0" w:lastRow="0" w:firstColumn="0" w:lastColumn="0" w:noHBand="0" w:noVBand="0"/>
      </w:tblPr>
      <w:tblGrid>
        <w:gridCol w:w="8522"/>
      </w:tblGrid>
      <w:tr w:rsidR="005B5DCF" w:rsidRPr="005A7F83" w14:paraId="6A2DCEEF" w14:textId="77777777">
        <w:trPr>
          <w:trHeight w:val="2763"/>
          <w:jc w:val="center"/>
        </w:trPr>
        <w:tc>
          <w:tcPr>
            <w:tcW w:w="8522" w:type="dxa"/>
            <w:tcBorders>
              <w:bottom w:val="single" w:sz="12" w:space="0" w:color="auto"/>
            </w:tcBorders>
            <w:vAlign w:val="center"/>
          </w:tcPr>
          <w:p w14:paraId="2A8B9D8C" w14:textId="77777777" w:rsidR="005B5DCF" w:rsidRPr="005A7F83" w:rsidRDefault="005B5DCF" w:rsidP="005B5DCF">
            <w:pPr>
              <w:spacing w:beforeLines="50" w:before="156" w:afterLines="50" w:after="156" w:line="360" w:lineRule="exact"/>
              <w:rPr>
                <w:color w:val="000000"/>
                <w:sz w:val="24"/>
              </w:rPr>
            </w:pPr>
            <w:r w:rsidRPr="005A7F83">
              <w:rPr>
                <w:rFonts w:eastAsia="黑体"/>
                <w:color w:val="000000"/>
                <w:sz w:val="24"/>
              </w:rPr>
              <w:lastRenderedPageBreak/>
              <w:t>一、选题的背景与研究意义</w:t>
            </w:r>
          </w:p>
          <w:p w14:paraId="4927CE7D" w14:textId="77777777" w:rsidR="005B5DCF" w:rsidRPr="005A7F83" w:rsidRDefault="005B5DCF" w:rsidP="005B5DCF">
            <w:pPr>
              <w:spacing w:beforeLines="50" w:before="156" w:afterLines="50" w:after="156" w:line="360" w:lineRule="exact"/>
              <w:rPr>
                <w:rFonts w:eastAsia="楷体"/>
                <w:color w:val="000000"/>
                <w:sz w:val="24"/>
              </w:rPr>
            </w:pPr>
            <w:r w:rsidRPr="005A7F83">
              <w:rPr>
                <w:color w:val="000000"/>
                <w:sz w:val="24"/>
              </w:rPr>
              <w:t>选题的背景：</w:t>
            </w:r>
            <w:r w:rsidRPr="005A7F83">
              <w:rPr>
                <w:rFonts w:eastAsia="楷体"/>
                <w:color w:val="000000"/>
                <w:sz w:val="24"/>
              </w:rPr>
              <w:t>（要说明题目的选择结合了现实中的问题，也考虑了专业研究方向，这样才符合要求）</w:t>
            </w:r>
          </w:p>
          <w:p w14:paraId="172967F5" w14:textId="77777777" w:rsidR="005B5DCF" w:rsidRPr="005A7F83" w:rsidRDefault="005B5DCF" w:rsidP="005B5DCF">
            <w:pPr>
              <w:spacing w:beforeLines="50" w:before="156" w:afterLines="50" w:after="156" w:line="360" w:lineRule="exact"/>
              <w:rPr>
                <w:color w:val="000000"/>
                <w:sz w:val="24"/>
              </w:rPr>
            </w:pPr>
            <w:r w:rsidRPr="005A7F83">
              <w:rPr>
                <w:color w:val="000000"/>
                <w:sz w:val="24"/>
              </w:rPr>
              <w:t>研究意义：</w:t>
            </w:r>
            <w:r w:rsidRPr="005A7F83">
              <w:rPr>
                <w:rFonts w:eastAsia="楷体"/>
                <w:color w:val="000000"/>
                <w:sz w:val="24"/>
              </w:rPr>
              <w:t>（研究工作对我国、某行业、企业等的实用价值，包括提高工作效率、经济效益、理论意义、</w:t>
            </w:r>
            <w:r w:rsidRPr="005A7F83">
              <w:rPr>
                <w:rFonts w:eastAsia="楷体"/>
                <w:color w:val="000000"/>
                <w:sz w:val="24"/>
              </w:rPr>
              <w:t xml:space="preserve"> </w:t>
            </w:r>
            <w:r w:rsidRPr="005A7F83">
              <w:rPr>
                <w:rFonts w:eastAsia="楷体"/>
                <w:color w:val="000000"/>
                <w:sz w:val="24"/>
              </w:rPr>
              <w:t>社会效益、</w:t>
            </w:r>
            <w:r w:rsidRPr="005A7F83">
              <w:rPr>
                <w:rFonts w:eastAsia="楷体"/>
                <w:color w:val="000000"/>
                <w:sz w:val="24"/>
              </w:rPr>
              <w:t xml:space="preserve"> </w:t>
            </w:r>
            <w:r w:rsidRPr="005A7F83">
              <w:rPr>
                <w:rFonts w:eastAsia="楷体"/>
                <w:color w:val="000000"/>
                <w:sz w:val="24"/>
              </w:rPr>
              <w:t>军事效益）</w:t>
            </w:r>
          </w:p>
          <w:p w14:paraId="2A85CD9D" w14:textId="77777777" w:rsidR="005B5DCF" w:rsidRPr="005A7F83" w:rsidRDefault="005B5DCF" w:rsidP="005B5DCF">
            <w:pPr>
              <w:spacing w:beforeLines="50" w:before="156" w:afterLines="50" w:after="156" w:line="360" w:lineRule="exact"/>
              <w:rPr>
                <w:color w:val="000000"/>
                <w:sz w:val="24"/>
              </w:rPr>
            </w:pPr>
          </w:p>
        </w:tc>
      </w:tr>
      <w:tr w:rsidR="005B5DCF" w:rsidRPr="005A7F83" w14:paraId="26B45A92" w14:textId="77777777">
        <w:trPr>
          <w:trHeight w:val="3080"/>
          <w:jc w:val="center"/>
        </w:trPr>
        <w:tc>
          <w:tcPr>
            <w:tcW w:w="8522" w:type="dxa"/>
            <w:tcBorders>
              <w:top w:val="single" w:sz="12" w:space="0" w:color="auto"/>
              <w:bottom w:val="single" w:sz="12" w:space="0" w:color="auto"/>
            </w:tcBorders>
            <w:vAlign w:val="center"/>
          </w:tcPr>
          <w:p w14:paraId="7A688AED" w14:textId="77777777" w:rsidR="005B5DCF" w:rsidRPr="005A7F83" w:rsidRDefault="005B5DCF" w:rsidP="005B5DCF">
            <w:pPr>
              <w:numPr>
                <w:ilvl w:val="0"/>
                <w:numId w:val="2"/>
              </w:numPr>
              <w:spacing w:beforeLines="50" w:before="156" w:afterLines="50" w:after="156" w:line="360" w:lineRule="exact"/>
              <w:rPr>
                <w:rFonts w:eastAsia="黑体"/>
                <w:color w:val="000000"/>
                <w:sz w:val="24"/>
              </w:rPr>
            </w:pPr>
            <w:r w:rsidRPr="005A7F83">
              <w:rPr>
                <w:rFonts w:eastAsia="黑体"/>
                <w:color w:val="000000"/>
                <w:sz w:val="24"/>
              </w:rPr>
              <w:t>研究的思路与主要内容</w:t>
            </w:r>
          </w:p>
          <w:p w14:paraId="17A699B7" w14:textId="77777777" w:rsidR="005B5DCF" w:rsidRPr="005A7F83" w:rsidRDefault="005B5DCF" w:rsidP="005B5DCF">
            <w:pPr>
              <w:spacing w:beforeLines="50" w:before="156" w:afterLines="50" w:after="156" w:line="360" w:lineRule="exact"/>
              <w:rPr>
                <w:rFonts w:eastAsia="楷体"/>
                <w:color w:val="000000"/>
                <w:sz w:val="24"/>
              </w:rPr>
            </w:pPr>
            <w:r w:rsidRPr="001F1D16">
              <w:rPr>
                <w:rFonts w:ascii="宋体" w:hAnsi="宋体"/>
                <w:color w:val="000000"/>
                <w:sz w:val="24"/>
              </w:rPr>
              <w:t>研究思路：</w:t>
            </w:r>
            <w:r w:rsidRPr="005A7F83">
              <w:rPr>
                <w:rFonts w:eastAsia="楷体"/>
                <w:color w:val="000000"/>
                <w:sz w:val="24"/>
              </w:rPr>
              <w:t>（研究工作的安排、方法的选择、论文的构架）</w:t>
            </w:r>
          </w:p>
          <w:p w14:paraId="6D63BF72" w14:textId="77777777" w:rsidR="005B5DCF" w:rsidRPr="005A7F83" w:rsidRDefault="005B5DCF" w:rsidP="005B5DCF">
            <w:pPr>
              <w:spacing w:beforeLines="50" w:before="156" w:afterLines="50" w:after="156" w:line="360" w:lineRule="exact"/>
              <w:rPr>
                <w:rFonts w:eastAsia="楷体"/>
                <w:color w:val="000000"/>
                <w:sz w:val="24"/>
              </w:rPr>
            </w:pPr>
            <w:r w:rsidRPr="00A32E43">
              <w:rPr>
                <w:rFonts w:ascii="宋体" w:hAnsi="宋体"/>
                <w:color w:val="000000"/>
                <w:sz w:val="24"/>
              </w:rPr>
              <w:t>主要内容</w:t>
            </w:r>
            <w:r w:rsidRPr="005A7F83">
              <w:rPr>
                <w:rFonts w:eastAsia="楷体"/>
                <w:color w:val="000000"/>
                <w:sz w:val="24"/>
              </w:rPr>
              <w:t>（论文内容结构安排，即论文分几部分，每部分的内容。注意内容前后的逻辑关系，研究工作的重点。）</w:t>
            </w:r>
          </w:p>
        </w:tc>
      </w:tr>
      <w:tr w:rsidR="005B5DCF" w:rsidRPr="005A7F83" w14:paraId="19A5DA99" w14:textId="77777777" w:rsidTr="00F54A27">
        <w:trPr>
          <w:trHeight w:val="6504"/>
          <w:jc w:val="center"/>
        </w:trPr>
        <w:tc>
          <w:tcPr>
            <w:tcW w:w="8522" w:type="dxa"/>
            <w:tcBorders>
              <w:top w:val="single" w:sz="12" w:space="0" w:color="auto"/>
              <w:bottom w:val="single" w:sz="4" w:space="0" w:color="auto"/>
            </w:tcBorders>
            <w:vAlign w:val="center"/>
          </w:tcPr>
          <w:p w14:paraId="70036B14" w14:textId="77777777" w:rsidR="005B5DCF" w:rsidRPr="005A7F83" w:rsidRDefault="005B5DCF" w:rsidP="005B5DCF">
            <w:pPr>
              <w:pStyle w:val="BodyTextIndent"/>
              <w:numPr>
                <w:ilvl w:val="0"/>
                <w:numId w:val="3"/>
              </w:numPr>
              <w:spacing w:beforeLines="50" w:before="156" w:afterLines="50" w:after="156" w:line="360" w:lineRule="exact"/>
              <w:ind w:firstLineChars="0" w:firstLine="0"/>
              <w:jc w:val="left"/>
              <w:rPr>
                <w:rFonts w:eastAsia="黑体"/>
                <w:color w:val="000000"/>
                <w:sz w:val="24"/>
                <w:szCs w:val="24"/>
              </w:rPr>
            </w:pPr>
            <w:r w:rsidRPr="005A7F83">
              <w:rPr>
                <w:rFonts w:eastAsia="黑体"/>
                <w:color w:val="000000"/>
                <w:sz w:val="24"/>
                <w:szCs w:val="24"/>
              </w:rPr>
              <w:t>毕业论文所用的方法（技术路线）</w:t>
            </w:r>
          </w:p>
          <w:p w14:paraId="4E2FC883" w14:textId="77777777" w:rsidR="005B5DCF" w:rsidRPr="005A7F83" w:rsidRDefault="005B5DCF" w:rsidP="005B5DCF">
            <w:pPr>
              <w:pStyle w:val="BodyTextIndent"/>
              <w:spacing w:beforeLines="50" w:before="156" w:afterLines="50" w:after="156" w:line="360" w:lineRule="exact"/>
              <w:ind w:firstLineChars="0" w:firstLine="0"/>
              <w:jc w:val="left"/>
              <w:rPr>
                <w:rFonts w:eastAsia="黑体"/>
                <w:color w:val="000000"/>
                <w:sz w:val="24"/>
                <w:szCs w:val="24"/>
              </w:rPr>
            </w:pPr>
            <w:r w:rsidRPr="001F1D16">
              <w:rPr>
                <w:rFonts w:ascii="宋体" w:hAnsi="宋体"/>
                <w:color w:val="000000"/>
                <w:sz w:val="24"/>
                <w:szCs w:val="24"/>
              </w:rPr>
              <w:t>例如</w:t>
            </w:r>
            <w:r w:rsidRPr="005A7F83">
              <w:rPr>
                <w:rFonts w:eastAsia="黑体"/>
                <w:color w:val="000000"/>
                <w:sz w:val="24"/>
                <w:szCs w:val="24"/>
              </w:rPr>
              <w:t>：</w:t>
            </w:r>
          </w:p>
          <w:p w14:paraId="1A2C3950" w14:textId="77777777" w:rsidR="005B5DCF" w:rsidRPr="005A7F83" w:rsidRDefault="005B5DCF" w:rsidP="005B5DCF">
            <w:pPr>
              <w:numPr>
                <w:ilvl w:val="0"/>
                <w:numId w:val="4"/>
              </w:numPr>
              <w:spacing w:beforeLines="50" w:before="156" w:afterLines="50" w:after="156" w:line="360" w:lineRule="exact"/>
              <w:ind w:firstLineChars="200" w:firstLine="480"/>
              <w:textAlignment w:val="baseline"/>
              <w:rPr>
                <w:rFonts w:eastAsia="楷体"/>
                <w:color w:val="000000"/>
                <w:sz w:val="24"/>
              </w:rPr>
            </w:pPr>
            <w:r w:rsidRPr="005A7F83">
              <w:rPr>
                <w:rFonts w:eastAsia="楷体"/>
                <w:color w:val="000000"/>
                <w:sz w:val="24"/>
              </w:rPr>
              <w:t>主要通过网络，图书馆的相关书籍，杂志，以及相关调研报告等等，收集资料和数据。对要研究的问题进行全面调查、分析。</w:t>
            </w:r>
          </w:p>
          <w:p w14:paraId="2D9F5EDF" w14:textId="77777777" w:rsidR="005B5DCF" w:rsidRPr="005A7F83" w:rsidRDefault="005B5DCF" w:rsidP="005B5DCF">
            <w:pPr>
              <w:numPr>
                <w:ilvl w:val="0"/>
                <w:numId w:val="4"/>
              </w:numPr>
              <w:spacing w:beforeLines="50" w:before="156" w:afterLines="50" w:after="156" w:line="360" w:lineRule="exact"/>
              <w:ind w:firstLineChars="200" w:firstLine="480"/>
              <w:textAlignment w:val="baseline"/>
              <w:rPr>
                <w:rFonts w:eastAsia="楷体"/>
                <w:color w:val="000000"/>
                <w:sz w:val="24"/>
              </w:rPr>
            </w:pPr>
            <w:r w:rsidRPr="005A7F83">
              <w:rPr>
                <w:rFonts w:eastAsia="楷体"/>
                <w:color w:val="000000"/>
                <w:sz w:val="24"/>
              </w:rPr>
              <w:t>进行实地调研，通过座谈会、专家访谈、调查问卷等方式掌握一手材料。</w:t>
            </w:r>
          </w:p>
          <w:p w14:paraId="56075C50" w14:textId="77777777" w:rsidR="005B5DCF" w:rsidRPr="005A7F83" w:rsidRDefault="005B5DCF" w:rsidP="005B5DCF">
            <w:pPr>
              <w:spacing w:beforeLines="50" w:before="156" w:afterLines="50" w:after="156" w:line="360" w:lineRule="exact"/>
              <w:ind w:firstLineChars="200" w:firstLine="480"/>
              <w:textAlignment w:val="baseline"/>
              <w:rPr>
                <w:rFonts w:eastAsia="楷体"/>
                <w:color w:val="000000"/>
                <w:sz w:val="24"/>
              </w:rPr>
            </w:pPr>
            <w:r w:rsidRPr="005A7F83">
              <w:rPr>
                <w:rFonts w:eastAsia="楷体"/>
                <w:color w:val="000000"/>
                <w:sz w:val="24"/>
              </w:rPr>
              <w:t>3</w:t>
            </w:r>
            <w:r w:rsidRPr="005A7F83">
              <w:rPr>
                <w:rFonts w:eastAsia="楷体"/>
                <w:color w:val="000000"/>
                <w:sz w:val="24"/>
              </w:rPr>
              <w:t>、利用所学的经济、贸易、管理等方面的专业知识来联系实际进行分析研究；</w:t>
            </w:r>
          </w:p>
          <w:p w14:paraId="736D57F4" w14:textId="77777777" w:rsidR="005B5DCF" w:rsidRPr="005A7F83" w:rsidRDefault="005B5DCF" w:rsidP="005B5DCF">
            <w:pPr>
              <w:spacing w:beforeLines="50" w:before="156" w:afterLines="50" w:after="156" w:line="360" w:lineRule="exact"/>
              <w:ind w:firstLineChars="200" w:firstLine="480"/>
              <w:textAlignment w:val="baseline"/>
              <w:rPr>
                <w:rFonts w:eastAsia="楷体"/>
                <w:color w:val="000000"/>
                <w:sz w:val="24"/>
              </w:rPr>
            </w:pPr>
            <w:r w:rsidRPr="005A7F83">
              <w:rPr>
                <w:rFonts w:eastAsia="楷体"/>
                <w:color w:val="000000"/>
                <w:sz w:val="24"/>
              </w:rPr>
              <w:t>4</w:t>
            </w:r>
            <w:r w:rsidRPr="005A7F83">
              <w:rPr>
                <w:rFonts w:eastAsia="楷体"/>
                <w:color w:val="000000"/>
                <w:sz w:val="24"/>
              </w:rPr>
              <w:t>、归纳其他专家、学者的观点与思想，结合获取的资料数据信息，深入研究，提出自己的见解。</w:t>
            </w:r>
          </w:p>
          <w:p w14:paraId="44D42540" w14:textId="77777777" w:rsidR="005B5DCF" w:rsidRPr="005A7F83" w:rsidRDefault="005B5DCF" w:rsidP="005B5DCF">
            <w:pPr>
              <w:spacing w:beforeLines="50" w:before="156" w:afterLines="50" w:after="156" w:line="360" w:lineRule="exact"/>
              <w:ind w:firstLineChars="200" w:firstLine="480"/>
              <w:rPr>
                <w:color w:val="000000"/>
                <w:sz w:val="24"/>
              </w:rPr>
            </w:pPr>
          </w:p>
        </w:tc>
      </w:tr>
      <w:tr w:rsidR="00F54A27" w:rsidRPr="005A7F83" w14:paraId="2A90BD0C" w14:textId="77777777" w:rsidTr="00F54A27">
        <w:trPr>
          <w:trHeight w:val="3330"/>
          <w:jc w:val="center"/>
        </w:trPr>
        <w:tc>
          <w:tcPr>
            <w:tcW w:w="8522" w:type="dxa"/>
            <w:tcBorders>
              <w:top w:val="single" w:sz="4" w:space="0" w:color="auto"/>
              <w:bottom w:val="single" w:sz="12" w:space="0" w:color="auto"/>
            </w:tcBorders>
            <w:vAlign w:val="center"/>
          </w:tcPr>
          <w:p w14:paraId="0ABFEAF7" w14:textId="77777777" w:rsidR="00F54A27" w:rsidRPr="005A7F83" w:rsidRDefault="00F54A27" w:rsidP="005B5DCF">
            <w:pPr>
              <w:numPr>
                <w:ilvl w:val="0"/>
                <w:numId w:val="3"/>
              </w:numPr>
              <w:spacing w:beforeLines="50" w:before="156" w:afterLines="50" w:after="156" w:line="360" w:lineRule="exact"/>
              <w:rPr>
                <w:rFonts w:eastAsia="黑体"/>
                <w:color w:val="000000"/>
                <w:sz w:val="24"/>
              </w:rPr>
            </w:pPr>
            <w:r w:rsidRPr="005A7F83">
              <w:rPr>
                <w:rFonts w:eastAsia="黑体"/>
                <w:color w:val="000000"/>
                <w:sz w:val="24"/>
              </w:rPr>
              <w:lastRenderedPageBreak/>
              <w:t>主要参考文献（</w:t>
            </w:r>
            <w:r w:rsidRPr="005A7F83">
              <w:rPr>
                <w:rFonts w:eastAsia="黑体"/>
                <w:color w:val="000000"/>
                <w:sz w:val="24"/>
              </w:rPr>
              <w:t>10</w:t>
            </w:r>
            <w:r w:rsidRPr="005A7F83">
              <w:rPr>
                <w:rFonts w:eastAsia="黑体"/>
                <w:color w:val="000000"/>
                <w:sz w:val="24"/>
              </w:rPr>
              <w:t>篇以上，注意格式。按要求）</w:t>
            </w:r>
          </w:p>
          <w:p w14:paraId="7FA5AEDD" w14:textId="77777777" w:rsidR="00F54A27" w:rsidRPr="005A7F83" w:rsidRDefault="00F54A27" w:rsidP="005B5DCF">
            <w:pPr>
              <w:spacing w:beforeLines="50" w:before="156" w:afterLines="50" w:after="156" w:line="360" w:lineRule="exact"/>
              <w:ind w:firstLineChars="200" w:firstLine="480"/>
              <w:rPr>
                <w:color w:val="000000"/>
                <w:sz w:val="24"/>
              </w:rPr>
            </w:pPr>
            <w:r w:rsidRPr="005A7F83">
              <w:rPr>
                <w:color w:val="000000"/>
                <w:sz w:val="24"/>
              </w:rPr>
              <w:t>例如：</w:t>
            </w:r>
          </w:p>
          <w:p w14:paraId="123249C7" w14:textId="77777777" w:rsidR="00F54A27" w:rsidRPr="005A7F83" w:rsidRDefault="00F54A27" w:rsidP="005B5DCF">
            <w:pPr>
              <w:spacing w:beforeLines="50" w:before="156" w:afterLines="50" w:after="156" w:line="360" w:lineRule="exact"/>
              <w:ind w:firstLineChars="200" w:firstLine="480"/>
              <w:rPr>
                <w:color w:val="000000"/>
                <w:sz w:val="24"/>
              </w:rPr>
            </w:pPr>
            <w:r w:rsidRPr="005A7F83">
              <w:rPr>
                <w:color w:val="000000"/>
                <w:sz w:val="24"/>
              </w:rPr>
              <w:t>[1]</w:t>
            </w:r>
            <w:r w:rsidRPr="005A7F83">
              <w:rPr>
                <w:color w:val="000000"/>
                <w:sz w:val="24"/>
              </w:rPr>
              <w:t>海茵茨</w:t>
            </w:r>
            <w:r w:rsidRPr="005A7F83">
              <w:rPr>
                <w:color w:val="000000"/>
                <w:sz w:val="24"/>
              </w:rPr>
              <w:t>•</w:t>
            </w:r>
            <w:r w:rsidRPr="005A7F83">
              <w:rPr>
                <w:color w:val="000000"/>
                <w:sz w:val="24"/>
              </w:rPr>
              <w:t>笛特</w:t>
            </w:r>
            <w:r w:rsidRPr="005A7F83">
              <w:rPr>
                <w:color w:val="000000"/>
                <w:sz w:val="24"/>
              </w:rPr>
              <w:t>•</w:t>
            </w:r>
            <w:r w:rsidRPr="005A7F83">
              <w:rPr>
                <w:color w:val="000000"/>
                <w:sz w:val="24"/>
              </w:rPr>
              <w:t>哈德斯等．市场经济与经济理论〔</w:t>
            </w:r>
            <w:r w:rsidRPr="005A7F83">
              <w:rPr>
                <w:color w:val="000000"/>
                <w:sz w:val="24"/>
              </w:rPr>
              <w:t>M</w:t>
            </w:r>
            <w:r w:rsidRPr="005A7F83">
              <w:rPr>
                <w:color w:val="000000"/>
                <w:sz w:val="24"/>
              </w:rPr>
              <w:t>〕．刘军译．中国经济出版社，</w:t>
            </w:r>
            <w:r w:rsidRPr="005A7F83">
              <w:rPr>
                <w:color w:val="000000"/>
                <w:sz w:val="24"/>
              </w:rPr>
              <w:t>1993.404</w:t>
            </w:r>
            <w:r w:rsidRPr="005A7F83">
              <w:rPr>
                <w:color w:val="000000"/>
                <w:sz w:val="24"/>
              </w:rPr>
              <w:t>．</w:t>
            </w:r>
          </w:p>
          <w:p w14:paraId="2E450394" w14:textId="77777777" w:rsidR="00F54A27" w:rsidRPr="005A7F83" w:rsidRDefault="00F54A27" w:rsidP="00F54A27">
            <w:pPr>
              <w:spacing w:beforeLines="50" w:before="156" w:afterLines="50" w:after="156" w:line="360" w:lineRule="exact"/>
              <w:ind w:firstLineChars="200" w:firstLine="480"/>
              <w:rPr>
                <w:color w:val="000000"/>
                <w:sz w:val="24"/>
              </w:rPr>
            </w:pPr>
            <w:r w:rsidRPr="005A7F83">
              <w:rPr>
                <w:color w:val="000000"/>
                <w:sz w:val="24"/>
              </w:rPr>
              <w:t>[2]</w:t>
            </w:r>
            <w:r w:rsidRPr="005A7F83">
              <w:rPr>
                <w:color w:val="000000"/>
                <w:sz w:val="24"/>
              </w:rPr>
              <w:t>胡国成．论当前美国企业兼收潮〔</w:t>
            </w:r>
            <w:r w:rsidRPr="005A7F83">
              <w:rPr>
                <w:color w:val="000000"/>
                <w:sz w:val="24"/>
              </w:rPr>
              <w:t>J</w:t>
            </w:r>
            <w:r w:rsidRPr="005A7F83">
              <w:rPr>
                <w:color w:val="000000"/>
                <w:sz w:val="24"/>
              </w:rPr>
              <w:t>〕．美国研究，</w:t>
            </w:r>
            <w:r w:rsidRPr="005A7F83">
              <w:rPr>
                <w:color w:val="000000"/>
                <w:sz w:val="24"/>
              </w:rPr>
              <w:t>1998</w:t>
            </w:r>
            <w:r w:rsidRPr="005A7F83">
              <w:rPr>
                <w:rFonts w:hint="eastAsia"/>
                <w:color w:val="000000"/>
                <w:sz w:val="24"/>
              </w:rPr>
              <w:t>，</w:t>
            </w:r>
            <w:r w:rsidRPr="005A7F83">
              <w:rPr>
                <w:color w:val="000000"/>
                <w:sz w:val="24"/>
              </w:rPr>
              <w:t>(1)</w:t>
            </w:r>
            <w:r w:rsidRPr="005A7F83">
              <w:rPr>
                <w:color w:val="000000"/>
                <w:sz w:val="24"/>
              </w:rPr>
              <w:t>．</w:t>
            </w:r>
            <w:r w:rsidRPr="005A7F83">
              <w:rPr>
                <w:color w:val="000000"/>
                <w:sz w:val="24"/>
              </w:rPr>
              <w:t>23-25</w:t>
            </w:r>
          </w:p>
          <w:p w14:paraId="28A705A8" w14:textId="77777777" w:rsidR="00F54A27" w:rsidRPr="005A7F83" w:rsidRDefault="00F54A27" w:rsidP="005B5DCF">
            <w:pPr>
              <w:spacing w:beforeLines="50" w:before="156" w:afterLines="50" w:after="156" w:line="360" w:lineRule="exact"/>
              <w:ind w:firstLineChars="200" w:firstLine="480"/>
              <w:rPr>
                <w:rFonts w:eastAsia="黑体"/>
                <w:color w:val="000000"/>
                <w:sz w:val="24"/>
              </w:rPr>
            </w:pPr>
            <w:r w:rsidRPr="005A7F83">
              <w:rPr>
                <w:color w:val="000000"/>
                <w:sz w:val="24"/>
              </w:rPr>
              <w:t>以上</w:t>
            </w:r>
            <w:r w:rsidRPr="005A7F83">
              <w:rPr>
                <w:rFonts w:hint="eastAsia"/>
                <w:color w:val="000000"/>
                <w:sz w:val="24"/>
              </w:rPr>
              <w:t>仅</w:t>
            </w:r>
            <w:r w:rsidRPr="005A7F83">
              <w:rPr>
                <w:color w:val="000000"/>
                <w:sz w:val="24"/>
              </w:rPr>
              <w:t>供参考！！</w:t>
            </w:r>
          </w:p>
        </w:tc>
      </w:tr>
      <w:tr w:rsidR="005B5DCF" w:rsidRPr="005A7F83" w14:paraId="2679325E" w14:textId="77777777" w:rsidTr="00F54A27">
        <w:trPr>
          <w:trHeight w:val="5195"/>
          <w:jc w:val="center"/>
        </w:trPr>
        <w:tc>
          <w:tcPr>
            <w:tcW w:w="8522" w:type="dxa"/>
            <w:tcBorders>
              <w:top w:val="single" w:sz="12" w:space="0" w:color="auto"/>
              <w:bottom w:val="single" w:sz="12" w:space="0" w:color="auto"/>
            </w:tcBorders>
          </w:tcPr>
          <w:p w14:paraId="0DB145FC" w14:textId="77777777" w:rsidR="005B5DCF" w:rsidRPr="005A7F83" w:rsidRDefault="005B5DCF" w:rsidP="005B5DCF">
            <w:pPr>
              <w:pStyle w:val="BodyTextIndent"/>
              <w:tabs>
                <w:tab w:val="left" w:pos="5832"/>
              </w:tabs>
              <w:spacing w:beforeLines="50" w:before="156" w:afterLines="50" w:after="156" w:line="360" w:lineRule="exact"/>
              <w:ind w:firstLineChars="0" w:firstLine="0"/>
              <w:jc w:val="left"/>
              <w:rPr>
                <w:rFonts w:eastAsia="黑体"/>
                <w:color w:val="000000"/>
                <w:sz w:val="24"/>
                <w:szCs w:val="24"/>
              </w:rPr>
            </w:pPr>
            <w:r w:rsidRPr="005A7F83">
              <w:rPr>
                <w:rFonts w:eastAsia="黑体"/>
                <w:color w:val="000000"/>
                <w:sz w:val="24"/>
                <w:szCs w:val="24"/>
              </w:rPr>
              <w:t>五、计划进度（按学校要求填写即可！！）</w:t>
            </w:r>
          </w:p>
          <w:p w14:paraId="64D6991B" w14:textId="77777777" w:rsidR="005B5DCF" w:rsidRPr="001F1D16" w:rsidRDefault="005B5DCF" w:rsidP="005B5DCF">
            <w:pPr>
              <w:spacing w:beforeLines="50" w:before="156" w:afterLines="50" w:after="156" w:line="360" w:lineRule="exact"/>
              <w:rPr>
                <w:rFonts w:ascii="宋体" w:hAnsi="宋体"/>
                <w:color w:val="000000"/>
                <w:sz w:val="24"/>
              </w:rPr>
            </w:pPr>
            <w:r w:rsidRPr="001F1D16">
              <w:rPr>
                <w:rFonts w:ascii="宋体" w:hAnsi="宋体"/>
                <w:color w:val="000000"/>
                <w:sz w:val="24"/>
              </w:rPr>
              <w:t>例如：</w:t>
            </w:r>
          </w:p>
          <w:p w14:paraId="17BC825E"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2</w:t>
            </w:r>
            <w:r w:rsidRPr="005A7F83">
              <w:rPr>
                <w:color w:val="000000"/>
                <w:sz w:val="24"/>
                <w:szCs w:val="24"/>
              </w:rPr>
              <w:t>月</w:t>
            </w:r>
            <w:r w:rsidRPr="005A7F83">
              <w:rPr>
                <w:color w:val="000000"/>
                <w:sz w:val="24"/>
                <w:szCs w:val="24"/>
              </w:rPr>
              <w:t>29</w:t>
            </w:r>
            <w:r w:rsidRPr="005A7F83">
              <w:rPr>
                <w:color w:val="000000"/>
                <w:sz w:val="24"/>
                <w:szCs w:val="24"/>
              </w:rPr>
              <w:t>日前，完成开题并提交开题报告。</w:t>
            </w:r>
          </w:p>
          <w:p w14:paraId="35E216A8"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4</w:t>
            </w:r>
            <w:r w:rsidRPr="005A7F83">
              <w:rPr>
                <w:color w:val="000000"/>
                <w:sz w:val="24"/>
                <w:szCs w:val="24"/>
              </w:rPr>
              <w:t>月中旬，提交中期检查报告并参加中期检查。</w:t>
            </w:r>
          </w:p>
          <w:p w14:paraId="3D8C01F3"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5</w:t>
            </w:r>
            <w:r w:rsidRPr="005A7F83">
              <w:rPr>
                <w:color w:val="000000"/>
                <w:sz w:val="24"/>
                <w:szCs w:val="24"/>
              </w:rPr>
              <w:t>月</w:t>
            </w:r>
            <w:r w:rsidRPr="005A7F83">
              <w:rPr>
                <w:color w:val="000000"/>
                <w:sz w:val="24"/>
                <w:szCs w:val="24"/>
              </w:rPr>
              <w:t>15</w:t>
            </w:r>
            <w:r w:rsidRPr="005A7F83">
              <w:rPr>
                <w:color w:val="000000"/>
                <w:sz w:val="24"/>
                <w:szCs w:val="24"/>
              </w:rPr>
              <w:t>日前，提交论文初稿。</w:t>
            </w:r>
          </w:p>
          <w:p w14:paraId="3F3395BA"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5</w:t>
            </w:r>
            <w:r w:rsidRPr="005A7F83">
              <w:rPr>
                <w:color w:val="000000"/>
                <w:sz w:val="24"/>
                <w:szCs w:val="24"/>
              </w:rPr>
              <w:t>月</w:t>
            </w:r>
            <w:r w:rsidRPr="005A7F83">
              <w:rPr>
                <w:color w:val="000000"/>
                <w:sz w:val="24"/>
                <w:szCs w:val="24"/>
              </w:rPr>
              <w:t>30</w:t>
            </w:r>
            <w:r w:rsidRPr="005A7F83">
              <w:rPr>
                <w:color w:val="000000"/>
                <w:sz w:val="24"/>
                <w:szCs w:val="24"/>
              </w:rPr>
              <w:t>日前，提交论文终稿。</w:t>
            </w:r>
          </w:p>
          <w:p w14:paraId="3903E13B" w14:textId="77777777" w:rsidR="005B5DCF" w:rsidRPr="005A7F83" w:rsidRDefault="005B5DCF" w:rsidP="005B5DCF">
            <w:pPr>
              <w:pStyle w:val="BodyTextIndent"/>
              <w:numPr>
                <w:ilvl w:val="0"/>
                <w:numId w:val="5"/>
              </w:numPr>
              <w:tabs>
                <w:tab w:val="left" w:pos="420"/>
                <w:tab w:val="left" w:pos="5832"/>
              </w:tabs>
              <w:spacing w:beforeLines="50" w:before="156" w:afterLines="50" w:after="156" w:line="360" w:lineRule="exact"/>
              <w:ind w:firstLineChars="0"/>
              <w:jc w:val="left"/>
              <w:rPr>
                <w:color w:val="000000"/>
                <w:sz w:val="24"/>
                <w:szCs w:val="24"/>
              </w:rPr>
            </w:pPr>
            <w:r w:rsidRPr="005A7F83">
              <w:rPr>
                <w:color w:val="000000"/>
                <w:sz w:val="24"/>
                <w:szCs w:val="24"/>
              </w:rPr>
              <w:t>2008</w:t>
            </w:r>
            <w:r w:rsidRPr="005A7F83">
              <w:rPr>
                <w:color w:val="000000"/>
                <w:sz w:val="24"/>
                <w:szCs w:val="24"/>
              </w:rPr>
              <w:t>年</w:t>
            </w:r>
            <w:r w:rsidRPr="005A7F83">
              <w:rPr>
                <w:color w:val="000000"/>
                <w:sz w:val="24"/>
                <w:szCs w:val="24"/>
              </w:rPr>
              <w:t>6</w:t>
            </w:r>
            <w:r w:rsidRPr="005A7F83">
              <w:rPr>
                <w:color w:val="000000"/>
                <w:sz w:val="24"/>
                <w:szCs w:val="24"/>
              </w:rPr>
              <w:t>月</w:t>
            </w:r>
            <w:r w:rsidRPr="005A7F83">
              <w:rPr>
                <w:color w:val="000000"/>
                <w:sz w:val="24"/>
                <w:szCs w:val="24"/>
              </w:rPr>
              <w:t>6</w:t>
            </w:r>
            <w:r w:rsidRPr="005A7F83">
              <w:rPr>
                <w:color w:val="000000"/>
                <w:sz w:val="24"/>
                <w:szCs w:val="24"/>
              </w:rPr>
              <w:t>日前，进行论文答辩。</w:t>
            </w:r>
          </w:p>
          <w:p w14:paraId="64E4540C" w14:textId="77777777" w:rsidR="005B5DCF" w:rsidRPr="005A7F83" w:rsidRDefault="005B5DCF" w:rsidP="005B5DCF">
            <w:pPr>
              <w:pStyle w:val="BodyTextIndent"/>
              <w:tabs>
                <w:tab w:val="left" w:pos="5832"/>
              </w:tabs>
              <w:spacing w:beforeLines="50" w:before="156" w:afterLines="50" w:after="156" w:line="360" w:lineRule="exact"/>
              <w:ind w:firstLine="410"/>
              <w:jc w:val="left"/>
              <w:rPr>
                <w:color w:val="000000"/>
                <w:sz w:val="24"/>
                <w:szCs w:val="24"/>
              </w:rPr>
            </w:pPr>
          </w:p>
        </w:tc>
      </w:tr>
    </w:tbl>
    <w:p w14:paraId="128E0A1B" w14:textId="77777777" w:rsidR="005B5DCF" w:rsidRDefault="005B5DCF" w:rsidP="005B5DCF">
      <w:pPr>
        <w:tabs>
          <w:tab w:val="left" w:pos="510"/>
          <w:tab w:val="center" w:pos="4677"/>
        </w:tabs>
        <w:spacing w:beforeLines="50" w:before="156" w:afterLines="50" w:after="156" w:line="360" w:lineRule="exact"/>
        <w:rPr>
          <w:rFonts w:hint="eastAsia"/>
          <w:color w:val="000000"/>
          <w:sz w:val="24"/>
        </w:rPr>
      </w:pPr>
    </w:p>
    <w:p w14:paraId="6E266BFF" w14:textId="77777777" w:rsidR="00F54A27" w:rsidRDefault="00F54A27" w:rsidP="005B5DCF">
      <w:pPr>
        <w:tabs>
          <w:tab w:val="left" w:pos="510"/>
          <w:tab w:val="center" w:pos="4677"/>
        </w:tabs>
        <w:spacing w:beforeLines="50" w:before="156" w:afterLines="50" w:after="156" w:line="360" w:lineRule="exact"/>
        <w:rPr>
          <w:rFonts w:hint="eastAsia"/>
          <w:color w:val="000000"/>
          <w:sz w:val="24"/>
        </w:rPr>
      </w:pPr>
    </w:p>
    <w:p w14:paraId="530A0CB2" w14:textId="77777777" w:rsidR="00F54A27" w:rsidRDefault="00F54A27" w:rsidP="005B5DCF">
      <w:pPr>
        <w:tabs>
          <w:tab w:val="left" w:pos="510"/>
          <w:tab w:val="center" w:pos="4677"/>
        </w:tabs>
        <w:spacing w:beforeLines="50" w:before="156" w:afterLines="50" w:after="156" w:line="360" w:lineRule="exact"/>
        <w:rPr>
          <w:rFonts w:hint="eastAsia"/>
          <w:color w:val="000000"/>
          <w:sz w:val="24"/>
        </w:rPr>
      </w:pPr>
    </w:p>
    <w:p w14:paraId="4395FAA1" w14:textId="77777777" w:rsidR="00F54A27" w:rsidRDefault="00F54A27" w:rsidP="005B5DCF">
      <w:pPr>
        <w:tabs>
          <w:tab w:val="left" w:pos="510"/>
          <w:tab w:val="center" w:pos="4677"/>
        </w:tabs>
        <w:spacing w:beforeLines="50" w:before="156" w:afterLines="50" w:after="156" w:line="360" w:lineRule="exact"/>
        <w:rPr>
          <w:rFonts w:hint="eastAsia"/>
          <w:color w:val="000000"/>
          <w:sz w:val="24"/>
        </w:rPr>
      </w:pPr>
    </w:p>
    <w:p w14:paraId="6BBCD6E4" w14:textId="77777777" w:rsidR="00F54A27" w:rsidRDefault="00F54A27" w:rsidP="005B5DCF">
      <w:pPr>
        <w:tabs>
          <w:tab w:val="left" w:pos="510"/>
          <w:tab w:val="center" w:pos="4677"/>
        </w:tabs>
        <w:spacing w:beforeLines="50" w:before="156" w:afterLines="50" w:after="156" w:line="360" w:lineRule="exact"/>
        <w:rPr>
          <w:rFonts w:hint="eastAsia"/>
          <w:color w:val="000000"/>
          <w:sz w:val="24"/>
        </w:rPr>
      </w:pPr>
    </w:p>
    <w:p w14:paraId="468CD1F4" w14:textId="77777777" w:rsidR="00F54A27" w:rsidRDefault="00F54A27" w:rsidP="005B5DCF">
      <w:pPr>
        <w:tabs>
          <w:tab w:val="left" w:pos="510"/>
          <w:tab w:val="center" w:pos="4677"/>
        </w:tabs>
        <w:spacing w:beforeLines="50" w:before="156" w:afterLines="50" w:after="156" w:line="360" w:lineRule="exact"/>
        <w:rPr>
          <w:rFonts w:hint="eastAsia"/>
          <w:color w:val="000000"/>
          <w:sz w:val="24"/>
        </w:rPr>
      </w:pPr>
    </w:p>
    <w:p w14:paraId="235F517D" w14:textId="77777777" w:rsidR="00F54A27" w:rsidRDefault="00F54A27" w:rsidP="005B5DCF">
      <w:pPr>
        <w:tabs>
          <w:tab w:val="left" w:pos="510"/>
          <w:tab w:val="center" w:pos="4677"/>
        </w:tabs>
        <w:spacing w:beforeLines="50" w:before="156" w:afterLines="50" w:after="156" w:line="360" w:lineRule="exact"/>
        <w:rPr>
          <w:rFonts w:hint="eastAsia"/>
          <w:color w:val="000000"/>
          <w:sz w:val="24"/>
        </w:rPr>
      </w:pPr>
    </w:p>
    <w:p w14:paraId="1AC5E5B4" w14:textId="77777777" w:rsidR="00F54A27" w:rsidRDefault="00F54A27" w:rsidP="005B5DCF">
      <w:pPr>
        <w:tabs>
          <w:tab w:val="left" w:pos="510"/>
          <w:tab w:val="center" w:pos="4677"/>
        </w:tabs>
        <w:spacing w:beforeLines="50" w:before="156" w:afterLines="50" w:after="156" w:line="360" w:lineRule="exact"/>
        <w:rPr>
          <w:rFonts w:hint="eastAsia"/>
          <w:color w:val="000000"/>
          <w:sz w:val="24"/>
        </w:rPr>
      </w:pPr>
    </w:p>
    <w:p w14:paraId="3509F432" w14:textId="77777777" w:rsidR="00F54A27" w:rsidRDefault="00F54A27" w:rsidP="005B5DCF">
      <w:pPr>
        <w:tabs>
          <w:tab w:val="left" w:pos="510"/>
          <w:tab w:val="center" w:pos="4677"/>
        </w:tabs>
        <w:spacing w:beforeLines="50" w:before="156" w:afterLines="50" w:after="156" w:line="360" w:lineRule="exact"/>
        <w:rPr>
          <w:rFonts w:hint="eastAsia"/>
          <w:color w:val="000000"/>
          <w:sz w:val="24"/>
        </w:rPr>
      </w:pPr>
    </w:p>
    <w:p w14:paraId="59E9F8C8" w14:textId="77777777" w:rsidR="00F54A27" w:rsidRPr="005A7F83" w:rsidRDefault="00F54A27" w:rsidP="005B5DCF">
      <w:pPr>
        <w:tabs>
          <w:tab w:val="left" w:pos="510"/>
          <w:tab w:val="center" w:pos="4677"/>
        </w:tabs>
        <w:spacing w:beforeLines="50" w:before="156" w:afterLines="50" w:after="156" w:line="360" w:lineRule="exact"/>
        <w:rPr>
          <w:rFonts w:hint="eastAsia"/>
          <w:color w:val="000000"/>
          <w:sz w:val="24"/>
        </w:rPr>
      </w:pPr>
    </w:p>
    <w:p w14:paraId="7FF9E998" w14:textId="77777777" w:rsidR="005B5DCF" w:rsidRPr="00560F50" w:rsidRDefault="005B5DCF" w:rsidP="005B5DCF">
      <w:pPr>
        <w:spacing w:beforeLines="50" w:before="156" w:afterLines="50" w:after="156" w:line="360" w:lineRule="exact"/>
        <w:rPr>
          <w:b/>
          <w:sz w:val="24"/>
        </w:rPr>
      </w:pPr>
      <w:r w:rsidRPr="00560F50">
        <w:rPr>
          <w:b/>
          <w:sz w:val="24"/>
        </w:rPr>
        <w:lastRenderedPageBreak/>
        <w:t>附录</w:t>
      </w:r>
      <w:r>
        <w:rPr>
          <w:rFonts w:hint="eastAsia"/>
          <w:b/>
          <w:sz w:val="24"/>
        </w:rPr>
        <w:t>三</w:t>
      </w:r>
      <w:r w:rsidRPr="00560F50">
        <w:rPr>
          <w:b/>
          <w:sz w:val="24"/>
        </w:rPr>
        <w:t>：</w:t>
      </w:r>
      <w:hyperlink r:id="rId5" w:tgtFrame="_parent" w:history="1">
        <w:r>
          <w:rPr>
            <w:rFonts w:hint="eastAsia"/>
            <w:b/>
            <w:sz w:val="24"/>
          </w:rPr>
          <w:t>机械类</w:t>
        </w:r>
        <w:r w:rsidRPr="00560F50">
          <w:rPr>
            <w:b/>
            <w:sz w:val="24"/>
          </w:rPr>
          <w:t>开题报告</w:t>
        </w:r>
      </w:hyperlink>
      <w:r w:rsidRPr="00560F50">
        <w:rPr>
          <w:b/>
          <w:sz w:val="24"/>
        </w:rPr>
        <w:t>样例</w:t>
      </w:r>
    </w:p>
    <w:p w14:paraId="31835D5D" w14:textId="77777777" w:rsidR="005B5DCF" w:rsidRPr="00560F50" w:rsidRDefault="005B5DCF" w:rsidP="005B5DCF">
      <w:pPr>
        <w:spacing w:before="120" w:after="120"/>
        <w:jc w:val="center"/>
        <w:rPr>
          <w:rFonts w:eastAsia="华文行楷"/>
          <w:b/>
          <w:spacing w:val="200"/>
          <w:sz w:val="48"/>
          <w:szCs w:val="48"/>
        </w:rPr>
      </w:pPr>
      <w:r w:rsidRPr="00560F50">
        <w:rPr>
          <w:rFonts w:eastAsia="华文行楷"/>
          <w:b/>
          <w:sz w:val="48"/>
          <w:szCs w:val="48"/>
        </w:rPr>
        <w:t>北京理工大学现代远程教育学院</w:t>
      </w:r>
    </w:p>
    <w:p w14:paraId="17A1770E" w14:textId="77777777" w:rsidR="005B5DCF" w:rsidRPr="00560F50" w:rsidRDefault="005B5DCF" w:rsidP="005B5DCF">
      <w:pPr>
        <w:spacing w:before="120" w:after="120"/>
        <w:jc w:val="center"/>
        <w:rPr>
          <w:b/>
          <w:spacing w:val="160"/>
          <w:sz w:val="52"/>
          <w:szCs w:val="52"/>
        </w:rPr>
      </w:pPr>
      <w:r w:rsidRPr="00560F50">
        <w:rPr>
          <w:b/>
          <w:spacing w:val="200"/>
          <w:sz w:val="52"/>
          <w:szCs w:val="52"/>
        </w:rPr>
        <w:t>毕业设计</w:t>
      </w:r>
      <w:r w:rsidRPr="00560F50">
        <w:rPr>
          <w:b/>
          <w:spacing w:val="160"/>
          <w:sz w:val="52"/>
          <w:szCs w:val="52"/>
        </w:rPr>
        <w:t>开题报告</w:t>
      </w:r>
    </w:p>
    <w:p w14:paraId="28610564" w14:textId="77777777" w:rsidR="005B5DCF" w:rsidRPr="00560F50" w:rsidRDefault="005B5DCF" w:rsidP="005B5DCF">
      <w:pPr>
        <w:jc w:val="center"/>
        <w:rPr>
          <w:b/>
          <w:sz w:val="36"/>
        </w:rPr>
      </w:pPr>
    </w:p>
    <w:p w14:paraId="2D1894BC" w14:textId="77777777" w:rsidR="005B5DCF" w:rsidRPr="00560F50" w:rsidRDefault="005B5DCF" w:rsidP="005B5DCF">
      <w:pPr>
        <w:jc w:val="center"/>
        <w:rPr>
          <w:b/>
          <w:sz w:val="36"/>
        </w:rPr>
      </w:pPr>
    </w:p>
    <w:p w14:paraId="230ECE1C" w14:textId="77777777" w:rsidR="005B5DCF" w:rsidRPr="00560F50" w:rsidRDefault="005B5DCF" w:rsidP="005B5DCF">
      <w:pPr>
        <w:jc w:val="center"/>
        <w:rPr>
          <w:b/>
          <w:sz w:val="36"/>
        </w:rPr>
      </w:pPr>
    </w:p>
    <w:p w14:paraId="0A05CB89" w14:textId="77777777" w:rsidR="005B5DCF" w:rsidRPr="00560F50" w:rsidRDefault="005B5DCF" w:rsidP="005B5DCF">
      <w:pPr>
        <w:jc w:val="center"/>
        <w:rPr>
          <w:b/>
          <w:sz w:val="36"/>
        </w:rPr>
      </w:pPr>
    </w:p>
    <w:p w14:paraId="1B5E0590" w14:textId="77777777" w:rsidR="005B5DCF" w:rsidRPr="00560F50" w:rsidRDefault="005B5DCF" w:rsidP="005B5DCF">
      <w:pPr>
        <w:jc w:val="center"/>
        <w:rPr>
          <w:b/>
          <w:sz w:val="36"/>
        </w:rPr>
      </w:pPr>
    </w:p>
    <w:p w14:paraId="01082109" w14:textId="77777777" w:rsidR="005B5DCF" w:rsidRPr="00560F50" w:rsidRDefault="005B5DCF" w:rsidP="005B5DCF">
      <w:pPr>
        <w:jc w:val="center"/>
        <w:rPr>
          <w:b/>
          <w:sz w:val="36"/>
        </w:rPr>
      </w:pPr>
    </w:p>
    <w:p w14:paraId="2FE800D5" w14:textId="77777777" w:rsidR="005B5DCF" w:rsidRPr="00560F50" w:rsidRDefault="005B5DCF" w:rsidP="005B5DCF">
      <w:pPr>
        <w:jc w:val="center"/>
        <w:rPr>
          <w:b/>
          <w:sz w:val="36"/>
        </w:rPr>
      </w:pPr>
    </w:p>
    <w:p w14:paraId="7274A572" w14:textId="77777777" w:rsidR="005B5DCF" w:rsidRPr="00560F50" w:rsidRDefault="005B5DCF" w:rsidP="005B5DCF">
      <w:pPr>
        <w:jc w:val="center"/>
        <w:rPr>
          <w:b/>
          <w:sz w:val="32"/>
          <w:szCs w:val="32"/>
          <w:u w:val="single"/>
        </w:rPr>
      </w:pPr>
      <w:r w:rsidRPr="00560F50">
        <w:rPr>
          <w:b/>
          <w:sz w:val="36"/>
        </w:rPr>
        <w:t xml:space="preserve">   </w:t>
      </w:r>
      <w:r w:rsidRPr="00560F50">
        <w:rPr>
          <w:b/>
          <w:sz w:val="32"/>
          <w:szCs w:val="32"/>
        </w:rPr>
        <w:t>题</w:t>
      </w:r>
      <w:r w:rsidRPr="00560F50">
        <w:rPr>
          <w:b/>
          <w:sz w:val="32"/>
          <w:szCs w:val="32"/>
        </w:rPr>
        <w:t xml:space="preserve">     </w:t>
      </w:r>
      <w:r w:rsidRPr="00560F50">
        <w:rPr>
          <w:b/>
          <w:sz w:val="32"/>
          <w:szCs w:val="32"/>
        </w:rPr>
        <w:t>目：</w:t>
      </w:r>
      <w:r w:rsidRPr="00560F50">
        <w:rPr>
          <w:b/>
          <w:sz w:val="32"/>
          <w:szCs w:val="32"/>
          <w:u w:val="single"/>
        </w:rPr>
        <w:t>六自由度平台的运动学及动力学分析</w:t>
      </w:r>
    </w:p>
    <w:p w14:paraId="7FFC0959" w14:textId="77777777" w:rsidR="005B5DCF" w:rsidRPr="00560F50" w:rsidRDefault="005B5DCF" w:rsidP="005B5DCF">
      <w:pPr>
        <w:spacing w:line="360" w:lineRule="auto"/>
        <w:ind w:firstLineChars="300" w:firstLine="960"/>
        <w:rPr>
          <w:rFonts w:eastAsia="黑体"/>
          <w:sz w:val="32"/>
        </w:rPr>
      </w:pPr>
    </w:p>
    <w:p w14:paraId="02FF9864" w14:textId="77777777" w:rsidR="005B5DCF" w:rsidRPr="00560F50" w:rsidRDefault="005B5DCF" w:rsidP="005B5DCF">
      <w:pPr>
        <w:spacing w:line="360" w:lineRule="auto"/>
        <w:ind w:firstLineChars="300" w:firstLine="960"/>
        <w:rPr>
          <w:rFonts w:eastAsia="黑体"/>
          <w:sz w:val="32"/>
        </w:rPr>
      </w:pPr>
    </w:p>
    <w:p w14:paraId="2285EDF3" w14:textId="77777777" w:rsidR="005B5DCF" w:rsidRPr="00560F50" w:rsidRDefault="005B5DCF" w:rsidP="005B5DCF">
      <w:pPr>
        <w:spacing w:line="360" w:lineRule="auto"/>
        <w:ind w:firstLineChars="300" w:firstLine="960"/>
        <w:rPr>
          <w:b/>
          <w:sz w:val="32"/>
          <w:szCs w:val="32"/>
        </w:rPr>
      </w:pPr>
      <w:r w:rsidRPr="00560F50">
        <w:rPr>
          <w:rFonts w:eastAsia="黑体"/>
          <w:sz w:val="32"/>
        </w:rPr>
        <w:t>专</w:t>
      </w:r>
      <w:r w:rsidRPr="00560F50">
        <w:rPr>
          <w:rFonts w:eastAsia="黑体"/>
          <w:sz w:val="32"/>
        </w:rPr>
        <w:t xml:space="preserve">     </w:t>
      </w:r>
      <w:r w:rsidRPr="00560F50">
        <w:rPr>
          <w:rFonts w:eastAsia="黑体"/>
          <w:sz w:val="32"/>
        </w:rPr>
        <w:t>业：</w:t>
      </w:r>
      <w:r w:rsidRPr="00560F50">
        <w:rPr>
          <w:rFonts w:eastAsia="黑体"/>
          <w:sz w:val="32"/>
        </w:rPr>
        <w:t xml:space="preserve">  </w:t>
      </w:r>
      <w:r w:rsidRPr="00560F50">
        <w:rPr>
          <w:rFonts w:eastAsia="黑体"/>
          <w:b/>
          <w:sz w:val="32"/>
        </w:rPr>
        <w:t xml:space="preserve"> </w:t>
      </w:r>
      <w:r w:rsidRPr="00560F50">
        <w:rPr>
          <w:b/>
          <w:sz w:val="32"/>
          <w:szCs w:val="32"/>
        </w:rPr>
        <w:t>____________________________</w:t>
      </w:r>
    </w:p>
    <w:p w14:paraId="070650E9" w14:textId="77777777" w:rsidR="005B5DCF" w:rsidRPr="00560F50" w:rsidRDefault="005B5DCF" w:rsidP="005B5DCF">
      <w:pPr>
        <w:spacing w:line="360" w:lineRule="auto"/>
        <w:ind w:firstLineChars="300" w:firstLine="960"/>
        <w:rPr>
          <w:sz w:val="32"/>
          <w:szCs w:val="32"/>
        </w:rPr>
      </w:pPr>
      <w:r w:rsidRPr="00560F50">
        <w:rPr>
          <w:rFonts w:eastAsia="黑体"/>
          <w:sz w:val="32"/>
        </w:rPr>
        <w:t>班级</w:t>
      </w:r>
      <w:r w:rsidRPr="00560F50">
        <w:rPr>
          <w:rFonts w:eastAsia="黑体"/>
          <w:sz w:val="32"/>
        </w:rPr>
        <w:t>(</w:t>
      </w:r>
      <w:r w:rsidRPr="00560F50">
        <w:rPr>
          <w:rFonts w:eastAsia="黑体"/>
          <w:sz w:val="32"/>
        </w:rPr>
        <w:t>教学站</w:t>
      </w:r>
      <w:r w:rsidRPr="00560F50">
        <w:rPr>
          <w:rFonts w:eastAsia="黑体"/>
          <w:sz w:val="32"/>
        </w:rPr>
        <w:t xml:space="preserve">) </w:t>
      </w:r>
      <w:r w:rsidRPr="00560F50">
        <w:rPr>
          <w:rFonts w:eastAsia="黑体"/>
          <w:sz w:val="32"/>
        </w:rPr>
        <w:t>：</w:t>
      </w:r>
      <w:r w:rsidRPr="00560F50">
        <w:rPr>
          <w:b/>
          <w:sz w:val="32"/>
          <w:szCs w:val="32"/>
        </w:rPr>
        <w:t>____________________________</w:t>
      </w:r>
    </w:p>
    <w:p w14:paraId="185AA5A8" w14:textId="77777777" w:rsidR="005B5DCF" w:rsidRPr="00560F50" w:rsidRDefault="005B5DCF" w:rsidP="005B5DCF">
      <w:pPr>
        <w:spacing w:line="360" w:lineRule="auto"/>
        <w:ind w:firstLineChars="300" w:firstLine="960"/>
        <w:rPr>
          <w:b/>
          <w:sz w:val="32"/>
          <w:szCs w:val="32"/>
        </w:rPr>
      </w:pPr>
      <w:r w:rsidRPr="00560F50">
        <w:rPr>
          <w:rFonts w:eastAsia="黑体"/>
          <w:sz w:val="32"/>
        </w:rPr>
        <w:t>学生姓名</w:t>
      </w:r>
      <w:r w:rsidRPr="00560F50">
        <w:rPr>
          <w:rFonts w:eastAsia="黑体"/>
          <w:sz w:val="32"/>
        </w:rPr>
        <w:t xml:space="preserve"> </w:t>
      </w:r>
      <w:r w:rsidRPr="00560F50">
        <w:rPr>
          <w:rFonts w:eastAsia="黑体"/>
          <w:sz w:val="32"/>
        </w:rPr>
        <w:t>：</w:t>
      </w:r>
      <w:r w:rsidRPr="00560F50">
        <w:rPr>
          <w:rFonts w:eastAsia="黑体"/>
          <w:sz w:val="32"/>
        </w:rPr>
        <w:t xml:space="preserve">   </w:t>
      </w:r>
      <w:r w:rsidRPr="00560F50">
        <w:rPr>
          <w:sz w:val="32"/>
          <w:szCs w:val="32"/>
        </w:rPr>
        <w:t>_</w:t>
      </w:r>
      <w:r w:rsidRPr="00560F50">
        <w:rPr>
          <w:b/>
          <w:sz w:val="32"/>
          <w:szCs w:val="32"/>
        </w:rPr>
        <w:t>___________________________</w:t>
      </w:r>
    </w:p>
    <w:p w14:paraId="6891DB8C" w14:textId="77777777" w:rsidR="005B5DCF" w:rsidRPr="00560F50" w:rsidRDefault="005B5DCF" w:rsidP="005B5DCF">
      <w:pPr>
        <w:spacing w:line="360" w:lineRule="auto"/>
        <w:ind w:firstLineChars="300" w:firstLine="960"/>
        <w:rPr>
          <w:b/>
          <w:sz w:val="32"/>
          <w:szCs w:val="32"/>
        </w:rPr>
      </w:pPr>
      <w:r w:rsidRPr="00560F50">
        <w:rPr>
          <w:rFonts w:eastAsia="黑体"/>
          <w:sz w:val="32"/>
        </w:rPr>
        <w:t>指导教师</w:t>
      </w:r>
      <w:r w:rsidRPr="00560F50">
        <w:rPr>
          <w:rFonts w:eastAsia="黑体"/>
          <w:sz w:val="32"/>
        </w:rPr>
        <w:t xml:space="preserve"> </w:t>
      </w:r>
      <w:r w:rsidRPr="00560F50">
        <w:rPr>
          <w:rFonts w:eastAsia="黑体"/>
          <w:sz w:val="32"/>
        </w:rPr>
        <w:t>：</w:t>
      </w:r>
      <w:r w:rsidRPr="00560F50">
        <w:rPr>
          <w:rFonts w:eastAsia="黑体"/>
          <w:sz w:val="32"/>
        </w:rPr>
        <w:t xml:space="preserve">   </w:t>
      </w:r>
      <w:r w:rsidRPr="00560F50">
        <w:rPr>
          <w:b/>
          <w:sz w:val="32"/>
          <w:szCs w:val="32"/>
        </w:rPr>
        <w:t>____________________________</w:t>
      </w:r>
    </w:p>
    <w:p w14:paraId="3EA06892" w14:textId="77777777" w:rsidR="005B5DCF" w:rsidRPr="00560F50" w:rsidRDefault="005B5DCF" w:rsidP="005B5DCF">
      <w:pPr>
        <w:spacing w:line="360" w:lineRule="auto"/>
        <w:ind w:firstLineChars="300" w:firstLine="960"/>
        <w:rPr>
          <w:b/>
          <w:sz w:val="32"/>
          <w:szCs w:val="32"/>
        </w:rPr>
      </w:pPr>
      <w:r w:rsidRPr="00560F50">
        <w:rPr>
          <w:b/>
          <w:sz w:val="32"/>
          <w:szCs w:val="32"/>
        </w:rPr>
        <w:t>日</w:t>
      </w:r>
      <w:r w:rsidRPr="00560F50">
        <w:rPr>
          <w:b/>
          <w:sz w:val="32"/>
          <w:szCs w:val="32"/>
        </w:rPr>
        <w:t xml:space="preserve">    </w:t>
      </w:r>
      <w:r w:rsidRPr="00560F50">
        <w:rPr>
          <w:b/>
          <w:sz w:val="32"/>
          <w:szCs w:val="32"/>
        </w:rPr>
        <w:t>期</w:t>
      </w:r>
      <w:r w:rsidRPr="00560F50">
        <w:rPr>
          <w:b/>
          <w:sz w:val="32"/>
          <w:szCs w:val="32"/>
        </w:rPr>
        <w:t xml:space="preserve">  </w:t>
      </w:r>
      <w:r w:rsidRPr="00560F50">
        <w:rPr>
          <w:b/>
          <w:sz w:val="32"/>
          <w:szCs w:val="32"/>
        </w:rPr>
        <w:t>：</w:t>
      </w:r>
      <w:r w:rsidRPr="00560F50">
        <w:rPr>
          <w:b/>
          <w:sz w:val="32"/>
          <w:szCs w:val="32"/>
        </w:rPr>
        <w:t xml:space="preserve">  ____________________________</w:t>
      </w:r>
    </w:p>
    <w:p w14:paraId="2AD8734B" w14:textId="77777777" w:rsidR="005B5DCF" w:rsidRPr="00560F50" w:rsidRDefault="005B5DCF" w:rsidP="005B5DCF">
      <w:pPr>
        <w:spacing w:line="360" w:lineRule="auto"/>
        <w:ind w:firstLineChars="300" w:firstLine="960"/>
        <w:rPr>
          <w:rFonts w:eastAsia="黑体"/>
          <w:sz w:val="32"/>
        </w:rPr>
      </w:pPr>
    </w:p>
    <w:p w14:paraId="4CCBDE4F" w14:textId="77777777" w:rsidR="005B5DCF" w:rsidRPr="00560F50" w:rsidRDefault="005B5DCF" w:rsidP="005B5DCF">
      <w:pPr>
        <w:spacing w:line="360" w:lineRule="auto"/>
        <w:ind w:firstLineChars="800" w:firstLine="2560"/>
        <w:rPr>
          <w:rFonts w:eastAsia="黑体"/>
          <w:sz w:val="32"/>
        </w:rPr>
      </w:pPr>
    </w:p>
    <w:p w14:paraId="441C6347" w14:textId="77777777" w:rsidR="005B5DCF" w:rsidRPr="00560F50" w:rsidRDefault="005B5DCF" w:rsidP="00113EDD">
      <w:r w:rsidRPr="00560F50">
        <w:rPr>
          <w:sz w:val="28"/>
          <w:szCs w:val="28"/>
        </w:rPr>
        <w:br w:type="page"/>
      </w:r>
      <w:r w:rsidRPr="00113EDD">
        <w:rPr>
          <w:b/>
          <w:sz w:val="30"/>
          <w:szCs w:val="30"/>
        </w:rPr>
        <w:lastRenderedPageBreak/>
        <w:t>一、选题依据</w:t>
      </w:r>
    </w:p>
    <w:tbl>
      <w:tblPr>
        <w:tblStyle w:val="TableGrid"/>
        <w:tblW w:w="8748" w:type="dxa"/>
        <w:tblLook w:val="01E0" w:firstRow="1" w:lastRow="1" w:firstColumn="1" w:lastColumn="1" w:noHBand="0" w:noVBand="0"/>
      </w:tblPr>
      <w:tblGrid>
        <w:gridCol w:w="8748"/>
      </w:tblGrid>
      <w:tr w:rsidR="005B5DCF" w:rsidRPr="00560F50" w14:paraId="45E35AC7" w14:textId="77777777">
        <w:trPr>
          <w:trHeight w:val="2399"/>
        </w:trPr>
        <w:tc>
          <w:tcPr>
            <w:tcW w:w="8748" w:type="dxa"/>
          </w:tcPr>
          <w:p w14:paraId="101967D3" w14:textId="77777777" w:rsidR="005B5DCF" w:rsidRPr="00560F50" w:rsidRDefault="005B5DCF" w:rsidP="005B5DCF">
            <w:pPr>
              <w:snapToGrid w:val="0"/>
              <w:spacing w:beforeLines="50" w:before="156" w:afterLines="50" w:after="156" w:line="360" w:lineRule="exact"/>
              <w:rPr>
                <w:sz w:val="24"/>
              </w:rPr>
            </w:pPr>
            <w:r w:rsidRPr="00560F50">
              <w:rPr>
                <w:sz w:val="24"/>
              </w:rPr>
              <w:t>1.</w:t>
            </w:r>
            <w:r w:rsidRPr="00560F50">
              <w:rPr>
                <w:sz w:val="24"/>
              </w:rPr>
              <w:t>设计</w:t>
            </w:r>
            <w:r w:rsidRPr="00560F50">
              <w:rPr>
                <w:color w:val="000000"/>
                <w:kern w:val="10"/>
                <w:sz w:val="24"/>
              </w:rPr>
              <w:t>(</w:t>
            </w:r>
            <w:r w:rsidRPr="00560F50">
              <w:rPr>
                <w:color w:val="000000"/>
                <w:kern w:val="10"/>
                <w:sz w:val="24"/>
              </w:rPr>
              <w:t>论文</w:t>
            </w:r>
            <w:r w:rsidRPr="00560F50">
              <w:rPr>
                <w:color w:val="000000"/>
                <w:kern w:val="10"/>
                <w:sz w:val="24"/>
              </w:rPr>
              <w:t>)</w:t>
            </w:r>
            <w:r w:rsidRPr="00560F50">
              <w:rPr>
                <w:sz w:val="24"/>
              </w:rPr>
              <w:t>课题来源</w:t>
            </w:r>
          </w:p>
          <w:p w14:paraId="39B0B2A4" w14:textId="77777777" w:rsidR="005B5DCF" w:rsidRPr="00560F50" w:rsidRDefault="005B5DCF" w:rsidP="005B5DCF">
            <w:pPr>
              <w:snapToGrid w:val="0"/>
              <w:spacing w:before="50" w:afterLines="50" w:after="156" w:line="360" w:lineRule="exact"/>
              <w:rPr>
                <w:sz w:val="24"/>
              </w:rPr>
            </w:pPr>
            <w:r w:rsidRPr="00560F50">
              <w:rPr>
                <w:sz w:val="24"/>
              </w:rPr>
              <w:t>2.</w:t>
            </w:r>
            <w:r w:rsidRPr="00560F50">
              <w:rPr>
                <w:sz w:val="24"/>
              </w:rPr>
              <w:t>设计</w:t>
            </w:r>
            <w:r w:rsidRPr="00560F50">
              <w:rPr>
                <w:color w:val="000000"/>
                <w:kern w:val="10"/>
                <w:sz w:val="24"/>
              </w:rPr>
              <w:t>(</w:t>
            </w:r>
            <w:r w:rsidRPr="00560F50">
              <w:rPr>
                <w:color w:val="000000"/>
                <w:kern w:val="10"/>
                <w:sz w:val="24"/>
              </w:rPr>
              <w:t>论文</w:t>
            </w:r>
            <w:r w:rsidRPr="00560F50">
              <w:rPr>
                <w:color w:val="000000"/>
                <w:kern w:val="10"/>
                <w:sz w:val="24"/>
              </w:rPr>
              <w:t>)</w:t>
            </w:r>
            <w:r w:rsidRPr="00560F50">
              <w:rPr>
                <w:sz w:val="24"/>
              </w:rPr>
              <w:t>目的</w:t>
            </w:r>
          </w:p>
          <w:p w14:paraId="4AC1FEC4" w14:textId="77777777" w:rsidR="005B5DCF" w:rsidRPr="00560F50" w:rsidRDefault="005B5DCF" w:rsidP="005B5DCF">
            <w:pPr>
              <w:snapToGrid w:val="0"/>
              <w:spacing w:before="50" w:afterLines="50" w:after="156" w:line="360" w:lineRule="exact"/>
              <w:rPr>
                <w:rFonts w:eastAsia="黑体"/>
                <w:sz w:val="24"/>
              </w:rPr>
            </w:pPr>
            <w:r w:rsidRPr="00560F50">
              <w:rPr>
                <w:sz w:val="24"/>
              </w:rPr>
              <w:t xml:space="preserve">   </w:t>
            </w:r>
            <w:r w:rsidRPr="00560F50">
              <w:rPr>
                <w:sz w:val="24"/>
              </w:rPr>
              <w:t>通过本课题的研究将建立一套并联平台的运动学及动力学特性研究的理论及仿真方法体系，为平台的实际应用提供可靠的理论依据。</w:t>
            </w:r>
          </w:p>
          <w:p w14:paraId="0F578018" w14:textId="77777777" w:rsidR="005B5DCF" w:rsidRPr="00560F50" w:rsidRDefault="005B5DCF" w:rsidP="005B5DCF">
            <w:pPr>
              <w:snapToGrid w:val="0"/>
              <w:spacing w:beforeLines="50" w:before="156" w:afterLines="50" w:after="156" w:line="360" w:lineRule="exact"/>
              <w:rPr>
                <w:sz w:val="24"/>
              </w:rPr>
            </w:pPr>
            <w:r w:rsidRPr="00560F50">
              <w:rPr>
                <w:sz w:val="24"/>
              </w:rPr>
              <w:t xml:space="preserve">3. </w:t>
            </w:r>
            <w:r w:rsidRPr="00560F50">
              <w:rPr>
                <w:sz w:val="24"/>
              </w:rPr>
              <w:t>设计意义</w:t>
            </w:r>
          </w:p>
          <w:p w14:paraId="2AD9D8DC" w14:textId="77777777" w:rsidR="005B5DCF" w:rsidRPr="00560F50" w:rsidRDefault="005B5DCF" w:rsidP="005B5DCF">
            <w:pPr>
              <w:snapToGrid w:val="0"/>
              <w:spacing w:beforeLines="50" w:before="156" w:afterLines="50" w:after="156" w:line="360" w:lineRule="exact"/>
              <w:ind w:firstLineChars="200" w:firstLine="480"/>
              <w:rPr>
                <w:sz w:val="24"/>
              </w:rPr>
            </w:pPr>
            <w:r w:rsidRPr="00560F50">
              <w:rPr>
                <w:sz w:val="24"/>
              </w:rPr>
              <w:t>汽车悬架系统是保证汽车平顺性的一个重要组成，同时它也对汽车的安全性、操纵稳定性、通过性、燃油经济性等多项性能都有影响。在动态行驶状况下，悬架性能参数（如刚度、阻尼和非悬挂质量）直接决定着汽车车轮与路面之间的附着状况。动态附着状态的好坏则直接影响汽车行驶安全性，所以</w:t>
            </w:r>
            <w:r w:rsidRPr="00560F50">
              <w:rPr>
                <w:sz w:val="24"/>
              </w:rPr>
              <w:t xml:space="preserve">, </w:t>
            </w:r>
            <w:r w:rsidRPr="00560F50">
              <w:rPr>
                <w:sz w:val="24"/>
              </w:rPr>
              <w:t>对悬架性能的检测至关重要。在设计生产过程中，要将某种先进的悬架系统应用于汽车上，提高悬架系统的适应能力，保持最佳性能，就必须经过相应的试验验证；在使用过程中，也必须对汽车定期进行悬架性能的检测，确保汽车悬架系统的主要构件</w:t>
            </w:r>
            <w:r w:rsidRPr="00560F50">
              <w:rPr>
                <w:sz w:val="24"/>
              </w:rPr>
              <w:t>(</w:t>
            </w:r>
            <w:r w:rsidRPr="00560F50">
              <w:rPr>
                <w:sz w:val="24"/>
              </w:rPr>
              <w:t>弹簧、减振器及导向装置</w:t>
            </w:r>
            <w:r w:rsidRPr="00560F50">
              <w:rPr>
                <w:sz w:val="24"/>
              </w:rPr>
              <w:t>)</w:t>
            </w:r>
            <w:r w:rsidRPr="00560F50">
              <w:rPr>
                <w:sz w:val="24"/>
              </w:rPr>
              <w:t>的性能满足使用要求。车用六自由度运动平台可以应用于汽车悬架和轮胎等汽车构件的性能检测。此六自由度运动平台的主体部分是</w:t>
            </w:r>
            <w:r w:rsidRPr="00560F50">
              <w:rPr>
                <w:sz w:val="24"/>
              </w:rPr>
              <w:t>Stewart</w:t>
            </w:r>
            <w:r w:rsidRPr="00560F50">
              <w:rPr>
                <w:sz w:val="24"/>
              </w:rPr>
              <w:t>并联机构，它可以在空间六个自由度上做任意单自由度的运动及任意几个自由度的复合运动，既可产生高频响的快速运动，又可实现低速下的平稳运动，因此可以模拟汽车在实际道路上行驶时受到的各种振动工况，此运动平台可用于精确测量。为了保证此运动平台能够并精确地、高质量地完成测量任务，本课题将对其进行运动学及动力学仿真分析，并研究其工作空间，为平台的工作提供理论依据。运动学分析的目的是考察系统的速度和加速度特性，为后续分析奠定基础；动力学分析是为了研究动平台所提供的力（或动平台的运动规律）与各轴驱动力之间的关系，为平台的工作提供理论依据；对工作空间进行研究的目的是保证平台正常工作和最大限度地利用工作空间，评价动平台实现位姿的能力。综上所述，本课题的研究是很有必要的，具有重要的理论及应用价值。本课题将建立一套并联平台的运动学及动力学特性的理论及仿真方法体系，为此类平台的设计与应用奠定了的理论基础，具有理论意义与创新性。</w:t>
            </w:r>
          </w:p>
          <w:p w14:paraId="026135FC" w14:textId="77777777" w:rsidR="005B5DCF" w:rsidRPr="00560F50" w:rsidRDefault="005B5DCF" w:rsidP="005B5DCF">
            <w:pPr>
              <w:snapToGrid w:val="0"/>
              <w:spacing w:beforeLines="50" w:before="156" w:afterLines="50" w:after="156" w:line="360" w:lineRule="exact"/>
              <w:rPr>
                <w:sz w:val="24"/>
              </w:rPr>
            </w:pPr>
            <w:r w:rsidRPr="00560F50">
              <w:rPr>
                <w:sz w:val="24"/>
              </w:rPr>
              <w:t>4.</w:t>
            </w:r>
            <w:r w:rsidRPr="00560F50">
              <w:rPr>
                <w:sz w:val="24"/>
              </w:rPr>
              <w:t>国内外现状</w:t>
            </w:r>
          </w:p>
          <w:p w14:paraId="6660B1A7" w14:textId="77777777" w:rsidR="005B5DCF" w:rsidRPr="00560F50" w:rsidRDefault="005B5DCF" w:rsidP="005B5DCF">
            <w:pPr>
              <w:snapToGrid w:val="0"/>
              <w:spacing w:beforeLines="50" w:before="156" w:afterLines="50" w:after="156" w:line="360" w:lineRule="exact"/>
              <w:ind w:firstLineChars="200" w:firstLine="480"/>
              <w:rPr>
                <w:sz w:val="24"/>
              </w:rPr>
            </w:pPr>
            <w:r w:rsidRPr="00560F50">
              <w:rPr>
                <w:sz w:val="24"/>
              </w:rPr>
              <w:t>六自由度并联机构的运动平台由于能够模拟空间运动物体的运动状态</w:t>
            </w:r>
            <w:r w:rsidRPr="00560F50">
              <w:rPr>
                <w:sz w:val="24"/>
              </w:rPr>
              <w:t>,</w:t>
            </w:r>
            <w:r w:rsidRPr="00560F50">
              <w:rPr>
                <w:sz w:val="24"/>
              </w:rPr>
              <w:t>近年来在飞机、舰船、潜艇、汽车等多类高等级模拟器中得到广泛应用，许多学者对这种机构进行了大量的研究。纵观并联</w:t>
            </w:r>
            <w:r w:rsidRPr="00560F50">
              <w:rPr>
                <w:sz w:val="24"/>
              </w:rPr>
              <w:t>Stewart</w:t>
            </w:r>
            <w:r w:rsidRPr="00560F50">
              <w:rPr>
                <w:sz w:val="24"/>
              </w:rPr>
              <w:t>机构的文献，可以清楚地看到</w:t>
            </w:r>
            <w:r w:rsidRPr="00560F50">
              <w:rPr>
                <w:sz w:val="24"/>
              </w:rPr>
              <w:t>:</w:t>
            </w:r>
            <w:r w:rsidRPr="00560F50">
              <w:rPr>
                <w:sz w:val="24"/>
              </w:rPr>
              <w:t>有关运动学方面的研究比较多，相对也比较成熟，对于运动学正解来说，一般的</w:t>
            </w:r>
            <w:r w:rsidRPr="00560F50">
              <w:rPr>
                <w:sz w:val="24"/>
              </w:rPr>
              <w:t>Stewart</w:t>
            </w:r>
            <w:r w:rsidRPr="00560F50">
              <w:rPr>
                <w:sz w:val="24"/>
              </w:rPr>
              <w:t>平台型机构还无法得到可以实际应用的解析表达，人们在实际控制中大多采用数值解法，但这种方法却无法保证一定能搜索到满意的解，或者算法不稳定，或者过分依</w:t>
            </w:r>
            <w:r w:rsidRPr="00560F50">
              <w:rPr>
                <w:sz w:val="24"/>
              </w:rPr>
              <w:lastRenderedPageBreak/>
              <w:t>赖于初值，计算时间通常无法预测，因此仍需要寻求一种有效的数值解法；相对于运动学来说，对动力学研究地较少，这部分的工作尚未彻底进行，由于基于刚体动力学的建模过程十分复杂，如何有效消除关节处的内部作用力、建立主动关节驱动力与系统运动参数间的简洁关系式并开发出相应的高效算法还有待于进一步研究；对于工作空间分析</w:t>
            </w:r>
            <w:r w:rsidRPr="00560F50">
              <w:rPr>
                <w:sz w:val="24"/>
              </w:rPr>
              <w:t>,</w:t>
            </w:r>
            <w:r w:rsidRPr="00560F50">
              <w:rPr>
                <w:sz w:val="24"/>
              </w:rPr>
              <w:t>从收集的文献来看，有了一定的成果，大部分学者研究了其定姿态工作空间，对动姿态工作空间研究的相对较少，另外，还缺少一种高效率、高精度的数值解法。</w:t>
            </w:r>
          </w:p>
          <w:p w14:paraId="268C3AD9" w14:textId="77777777" w:rsidR="005B5DCF" w:rsidRPr="00560F50" w:rsidRDefault="005B5DCF" w:rsidP="005B5DCF">
            <w:pPr>
              <w:snapToGrid w:val="0"/>
              <w:spacing w:beforeLines="50" w:before="156" w:afterLines="50" w:after="156" w:line="360" w:lineRule="exact"/>
              <w:rPr>
                <w:sz w:val="24"/>
              </w:rPr>
            </w:pPr>
            <w:r w:rsidRPr="00560F50">
              <w:rPr>
                <w:sz w:val="24"/>
              </w:rPr>
              <w:t>5.</w:t>
            </w:r>
            <w:r w:rsidRPr="00560F50">
              <w:rPr>
                <w:sz w:val="24"/>
              </w:rPr>
              <w:t>发展趋势</w:t>
            </w:r>
          </w:p>
          <w:p w14:paraId="6CBA65E1" w14:textId="77777777" w:rsidR="005B5DCF" w:rsidRPr="00560F50" w:rsidRDefault="005B5DCF" w:rsidP="005B5DCF">
            <w:pPr>
              <w:snapToGrid w:val="0"/>
              <w:spacing w:beforeLines="50" w:before="156" w:afterLines="50" w:after="156" w:line="360" w:lineRule="exact"/>
              <w:ind w:firstLineChars="100" w:firstLine="240"/>
              <w:rPr>
                <w:sz w:val="24"/>
              </w:rPr>
            </w:pPr>
            <w:r w:rsidRPr="00560F50">
              <w:rPr>
                <w:sz w:val="24"/>
              </w:rPr>
              <w:t>并联机构在</w:t>
            </w:r>
            <w:r w:rsidRPr="00560F50">
              <w:rPr>
                <w:sz w:val="24"/>
              </w:rPr>
              <w:t>21</w:t>
            </w:r>
            <w:r w:rsidRPr="00560F50">
              <w:rPr>
                <w:sz w:val="24"/>
              </w:rPr>
              <w:t>世纪有着广阔的发展前景，这类机构将越来越多地应用于各类运动仿真及高精度数控加工中，对并联机构的研究将越来越深入。从运动学方面来说，将加强位置正解的研究</w:t>
            </w:r>
            <w:r w:rsidRPr="00560F50">
              <w:rPr>
                <w:sz w:val="24"/>
              </w:rPr>
              <w:t>,</w:t>
            </w:r>
            <w:r w:rsidRPr="00560F50">
              <w:rPr>
                <w:sz w:val="24"/>
              </w:rPr>
              <w:t>寻求高效率、高精度的数值解法和通用的解析算法。从动力学和机构学的角度出发，发展趋势是：根据并联机床的实际构型、动态特性和加工性能要求，进一步合理简化动力学模型并寻求出相应的高效算法。对于并联机构的工作空间，将对基于位置正解的并联机器人工作空间分析做深入研究，寻求出一种简单有效的求解工作空间的解析建模方法和计算方法，并提出一种详尽而又易于使用的工作空间的描述方法。并联机构的应用范围将会越来越广泛，它将在机器人、航空航天、水下作业、医疗、包装、装配、短距离运输等许多行业得到广泛的应用。</w:t>
            </w:r>
          </w:p>
        </w:tc>
      </w:tr>
    </w:tbl>
    <w:p w14:paraId="3E1E6FD1" w14:textId="77777777" w:rsidR="005B5DCF" w:rsidRPr="00560F50" w:rsidRDefault="005B5DCF" w:rsidP="005B5DCF">
      <w:pPr>
        <w:snapToGrid w:val="0"/>
        <w:spacing w:beforeLines="200" w:before="624" w:afterLines="50" w:after="156" w:line="360" w:lineRule="exact"/>
        <w:rPr>
          <w:sz w:val="30"/>
          <w:szCs w:val="30"/>
        </w:rPr>
      </w:pPr>
      <w:r w:rsidRPr="00560F50">
        <w:rPr>
          <w:b/>
          <w:sz w:val="30"/>
          <w:szCs w:val="30"/>
        </w:rPr>
        <w:lastRenderedPageBreak/>
        <w:t>二、设计内容</w:t>
      </w:r>
    </w:p>
    <w:tbl>
      <w:tblPr>
        <w:tblStyle w:val="TableGrid"/>
        <w:tblW w:w="9108" w:type="dxa"/>
        <w:tblLook w:val="01E0" w:firstRow="1" w:lastRow="1" w:firstColumn="1" w:lastColumn="1" w:noHBand="0" w:noVBand="0"/>
      </w:tblPr>
      <w:tblGrid>
        <w:gridCol w:w="9108"/>
      </w:tblGrid>
      <w:tr w:rsidR="005B5DCF" w:rsidRPr="00560F50" w14:paraId="6F52D04B" w14:textId="77777777">
        <w:trPr>
          <w:trHeight w:val="1548"/>
        </w:trPr>
        <w:tc>
          <w:tcPr>
            <w:tcW w:w="9108" w:type="dxa"/>
          </w:tcPr>
          <w:p w14:paraId="30B47181" w14:textId="77777777" w:rsidR="005B5DCF" w:rsidRPr="00560F50" w:rsidRDefault="005B5DCF" w:rsidP="005B5DCF">
            <w:pPr>
              <w:snapToGrid w:val="0"/>
              <w:spacing w:before="50" w:afterLines="50" w:after="156" w:line="360" w:lineRule="exact"/>
              <w:ind w:firstLineChars="200" w:firstLine="480"/>
              <w:rPr>
                <w:sz w:val="24"/>
              </w:rPr>
            </w:pPr>
            <w:r w:rsidRPr="00560F50">
              <w:rPr>
                <w:sz w:val="24"/>
              </w:rPr>
              <w:t>本课题的侧重点在于，以车用六自由度运动平台为对象，从软件仿真和理论分析两方面来研究并联平台的特性，为应用并联平台进行汽车轮胎试验、悬架导向机构特性试验提供理论依据。具体内容如下：</w:t>
            </w:r>
          </w:p>
          <w:p w14:paraId="15732DC5" w14:textId="77777777" w:rsidR="005B5DCF" w:rsidRPr="00560F50" w:rsidRDefault="005B5DCF" w:rsidP="005B5DCF">
            <w:pPr>
              <w:widowControl/>
              <w:numPr>
                <w:ilvl w:val="0"/>
                <w:numId w:val="8"/>
              </w:numPr>
              <w:snapToGrid w:val="0"/>
              <w:spacing w:before="50" w:afterLines="50" w:after="156" w:line="360" w:lineRule="exact"/>
              <w:jc w:val="left"/>
              <w:rPr>
                <w:sz w:val="24"/>
              </w:rPr>
            </w:pPr>
            <w:r w:rsidRPr="00560F50">
              <w:rPr>
                <w:sz w:val="24"/>
              </w:rPr>
              <w:t>运动学分析</w:t>
            </w:r>
          </w:p>
          <w:p w14:paraId="7EAF921D" w14:textId="77777777" w:rsidR="005B5DCF" w:rsidRPr="00560F50" w:rsidRDefault="005B5DCF" w:rsidP="005B5DCF">
            <w:pPr>
              <w:snapToGrid w:val="0"/>
              <w:spacing w:before="50" w:afterLines="50" w:after="156" w:line="360" w:lineRule="exact"/>
              <w:ind w:firstLineChars="200" w:firstLine="480"/>
              <w:rPr>
                <w:sz w:val="24"/>
              </w:rPr>
            </w:pPr>
            <w:r w:rsidRPr="00560F50">
              <w:rPr>
                <w:sz w:val="24"/>
              </w:rPr>
              <w:t>对平台进行运动学建模，实现对其运动学正解和逆解的求解，包括位姿﹑速度和加速度。并运用</w:t>
            </w:r>
            <w:r w:rsidRPr="00560F50">
              <w:rPr>
                <w:sz w:val="24"/>
              </w:rPr>
              <w:t>ADAMS</w:t>
            </w:r>
            <w:r w:rsidRPr="00560F50">
              <w:rPr>
                <w:sz w:val="24"/>
              </w:rPr>
              <w:t>软件进行仿真分析。</w:t>
            </w:r>
          </w:p>
          <w:p w14:paraId="3085618A" w14:textId="77777777" w:rsidR="005B5DCF" w:rsidRPr="00560F50" w:rsidRDefault="005B5DCF" w:rsidP="005B5DCF">
            <w:pPr>
              <w:widowControl/>
              <w:numPr>
                <w:ilvl w:val="0"/>
                <w:numId w:val="8"/>
              </w:numPr>
              <w:snapToGrid w:val="0"/>
              <w:spacing w:before="50" w:afterLines="50" w:after="156" w:line="360" w:lineRule="exact"/>
              <w:jc w:val="left"/>
              <w:rPr>
                <w:sz w:val="24"/>
              </w:rPr>
            </w:pPr>
            <w:r w:rsidRPr="00560F50">
              <w:rPr>
                <w:sz w:val="24"/>
              </w:rPr>
              <w:t>工作空间分析</w:t>
            </w:r>
          </w:p>
          <w:p w14:paraId="07FBC07B" w14:textId="77777777" w:rsidR="005B5DCF" w:rsidRPr="00560F50" w:rsidRDefault="005B5DCF" w:rsidP="005B5DCF">
            <w:pPr>
              <w:snapToGrid w:val="0"/>
              <w:spacing w:before="50" w:afterLines="50" w:after="156" w:line="360" w:lineRule="exact"/>
              <w:ind w:firstLineChars="200" w:firstLine="480"/>
              <w:rPr>
                <w:sz w:val="24"/>
              </w:rPr>
            </w:pPr>
            <w:r w:rsidRPr="00560F50">
              <w:rPr>
                <w:sz w:val="24"/>
              </w:rPr>
              <w:t>对平台的工作空间进行分析，在已知尺度参数和主动关节变量变化范围条件下，求出其工作空间，评价动平台实现位姿的能力。</w:t>
            </w:r>
          </w:p>
          <w:p w14:paraId="6013DDE3" w14:textId="77777777" w:rsidR="005B5DCF" w:rsidRPr="00560F50" w:rsidRDefault="005B5DCF" w:rsidP="005B5DCF">
            <w:pPr>
              <w:widowControl/>
              <w:numPr>
                <w:ilvl w:val="0"/>
                <w:numId w:val="8"/>
              </w:numPr>
              <w:snapToGrid w:val="0"/>
              <w:spacing w:before="50" w:afterLines="50" w:after="156" w:line="360" w:lineRule="exact"/>
              <w:jc w:val="left"/>
              <w:rPr>
                <w:sz w:val="24"/>
              </w:rPr>
            </w:pPr>
            <w:r w:rsidRPr="00560F50">
              <w:rPr>
                <w:sz w:val="24"/>
              </w:rPr>
              <w:t>动力学分析</w:t>
            </w:r>
          </w:p>
          <w:p w14:paraId="753437EF" w14:textId="77777777" w:rsidR="005B5DCF" w:rsidRPr="00560F50" w:rsidRDefault="005B5DCF" w:rsidP="005B5DCF">
            <w:pPr>
              <w:snapToGrid w:val="0"/>
              <w:spacing w:before="50" w:afterLines="50" w:after="156" w:line="360" w:lineRule="exact"/>
              <w:ind w:firstLineChars="200" w:firstLine="480"/>
              <w:rPr>
                <w:sz w:val="24"/>
              </w:rPr>
            </w:pPr>
            <w:r w:rsidRPr="00560F50">
              <w:rPr>
                <w:sz w:val="24"/>
              </w:rPr>
              <w:t>分析总结</w:t>
            </w:r>
            <w:r w:rsidRPr="00560F50">
              <w:rPr>
                <w:sz w:val="24"/>
              </w:rPr>
              <w:t>Lagrange</w:t>
            </w:r>
            <w:r w:rsidRPr="00560F50">
              <w:rPr>
                <w:sz w:val="24"/>
              </w:rPr>
              <w:t>方法、</w:t>
            </w:r>
            <w:r w:rsidRPr="00560F50">
              <w:rPr>
                <w:sz w:val="24"/>
              </w:rPr>
              <w:t>Newton-Euler</w:t>
            </w:r>
            <w:r w:rsidRPr="00560F50">
              <w:rPr>
                <w:sz w:val="24"/>
              </w:rPr>
              <w:t>方法、</w:t>
            </w:r>
            <w:r w:rsidRPr="00560F50">
              <w:rPr>
                <w:sz w:val="24"/>
              </w:rPr>
              <w:t>Kane</w:t>
            </w:r>
            <w:r w:rsidRPr="00560F50">
              <w:rPr>
                <w:sz w:val="24"/>
              </w:rPr>
              <w:t>方法、虚功原理方法和</w:t>
            </w:r>
            <w:r w:rsidRPr="00560F50">
              <w:rPr>
                <w:sz w:val="24"/>
              </w:rPr>
              <w:t>d’Alemdert</w:t>
            </w:r>
            <w:r w:rsidRPr="00560F50">
              <w:rPr>
                <w:sz w:val="24"/>
              </w:rPr>
              <w:t>原理方法等各种传统的机械系统动力学建模方法的优缺点，选用一种方法建立运动平台的动力学模型，进行计算，分析动平台所受阻力与各轴驱动力之间的关系。用</w:t>
            </w:r>
            <w:r w:rsidRPr="00560F50">
              <w:rPr>
                <w:sz w:val="24"/>
              </w:rPr>
              <w:t>ADAMS</w:t>
            </w:r>
            <w:r w:rsidRPr="00560F50">
              <w:rPr>
                <w:sz w:val="24"/>
              </w:rPr>
              <w:t>软件进行仿真，研究其动力学性能。</w:t>
            </w:r>
          </w:p>
        </w:tc>
      </w:tr>
    </w:tbl>
    <w:p w14:paraId="570DD2D8"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lastRenderedPageBreak/>
        <w:t>三、设计方案</w:t>
      </w:r>
    </w:p>
    <w:tbl>
      <w:tblPr>
        <w:tblStyle w:val="TableGrid"/>
        <w:tblW w:w="0" w:type="auto"/>
        <w:tblLook w:val="01E0" w:firstRow="1" w:lastRow="1" w:firstColumn="1" w:lastColumn="1" w:noHBand="0" w:noVBand="0"/>
      </w:tblPr>
      <w:tblGrid>
        <w:gridCol w:w="8522"/>
      </w:tblGrid>
      <w:tr w:rsidR="005B5DCF" w:rsidRPr="00560F50" w14:paraId="185B4066" w14:textId="77777777">
        <w:trPr>
          <w:trHeight w:val="4848"/>
        </w:trPr>
        <w:tc>
          <w:tcPr>
            <w:tcW w:w="9606" w:type="dxa"/>
          </w:tcPr>
          <w:p w14:paraId="485E7D36" w14:textId="77777777" w:rsidR="005B5DCF" w:rsidRPr="00560F50" w:rsidRDefault="005B5DCF" w:rsidP="005B5DCF">
            <w:pPr>
              <w:widowControl/>
              <w:numPr>
                <w:ilvl w:val="0"/>
                <w:numId w:val="7"/>
              </w:numPr>
              <w:snapToGrid w:val="0"/>
              <w:spacing w:beforeLines="50" w:before="156" w:afterLines="50" w:after="156" w:line="360" w:lineRule="exact"/>
              <w:jc w:val="left"/>
              <w:rPr>
                <w:sz w:val="24"/>
              </w:rPr>
            </w:pPr>
            <w:r w:rsidRPr="00560F50">
              <w:rPr>
                <w:sz w:val="24"/>
              </w:rPr>
              <w:t>对车用六自由度运动平台进行结构分析。分析平台的结构特点，研究其构成原理及运动原理，为以后的建模计算提供可靠的依据。</w:t>
            </w:r>
          </w:p>
          <w:p w14:paraId="6BF66B2A" w14:textId="77777777" w:rsidR="005B5DCF" w:rsidRPr="00560F50" w:rsidRDefault="005B5DCF" w:rsidP="005B5DCF">
            <w:pPr>
              <w:widowControl/>
              <w:numPr>
                <w:ilvl w:val="0"/>
                <w:numId w:val="7"/>
              </w:numPr>
              <w:snapToGrid w:val="0"/>
              <w:spacing w:beforeLines="50" w:before="156" w:afterLines="50" w:after="156" w:line="360" w:lineRule="exact"/>
              <w:jc w:val="left"/>
              <w:rPr>
                <w:sz w:val="24"/>
              </w:rPr>
            </w:pPr>
            <w:r w:rsidRPr="00560F50">
              <w:rPr>
                <w:sz w:val="24"/>
              </w:rPr>
              <w:t>运动学分析。利用位移矩阵法进行平台的运动学分析，求出运动学逆解的解析解和运动学正解的数值解。用</w:t>
            </w:r>
            <w:r w:rsidRPr="00560F50">
              <w:rPr>
                <w:sz w:val="24"/>
              </w:rPr>
              <w:t>ADAMS</w:t>
            </w:r>
            <w:r w:rsidRPr="00560F50">
              <w:rPr>
                <w:sz w:val="24"/>
              </w:rPr>
              <w:t>软件进行运动学仿真，研究平台的速度和加速度特性。</w:t>
            </w:r>
          </w:p>
          <w:p w14:paraId="677A0F56" w14:textId="77777777" w:rsidR="005B5DCF" w:rsidRPr="00560F50" w:rsidRDefault="005B5DCF" w:rsidP="005B5DCF">
            <w:pPr>
              <w:widowControl/>
              <w:numPr>
                <w:ilvl w:val="0"/>
                <w:numId w:val="7"/>
              </w:numPr>
              <w:snapToGrid w:val="0"/>
              <w:spacing w:beforeLines="50" w:before="156" w:afterLines="50" w:after="156" w:line="360" w:lineRule="exact"/>
              <w:jc w:val="left"/>
              <w:rPr>
                <w:sz w:val="24"/>
              </w:rPr>
            </w:pPr>
            <w:r w:rsidRPr="00560F50">
              <w:rPr>
                <w:sz w:val="24"/>
              </w:rPr>
              <w:t>工作空间分析。在上述运动学分析的基础上，用极坐标搜索法研究六自由度运动平台工作空间分布。</w:t>
            </w:r>
          </w:p>
          <w:p w14:paraId="50AB316E" w14:textId="77777777" w:rsidR="005B5DCF" w:rsidRPr="00560F50" w:rsidRDefault="005B5DCF" w:rsidP="005B5DCF">
            <w:pPr>
              <w:widowControl/>
              <w:numPr>
                <w:ilvl w:val="0"/>
                <w:numId w:val="7"/>
              </w:numPr>
              <w:snapToGrid w:val="0"/>
              <w:spacing w:beforeLines="50" w:before="156" w:afterLines="50" w:after="156" w:line="360" w:lineRule="exact"/>
              <w:jc w:val="left"/>
              <w:rPr>
                <w:sz w:val="24"/>
              </w:rPr>
            </w:pPr>
            <w:r w:rsidRPr="00560F50">
              <w:rPr>
                <w:sz w:val="24"/>
              </w:rPr>
              <w:t>动力学建模计算。比较各种建模方法的优缺点，在本课题中，拟采用</w:t>
            </w:r>
            <w:r w:rsidRPr="00560F50">
              <w:rPr>
                <w:sz w:val="24"/>
              </w:rPr>
              <w:t>d’Alembert</w:t>
            </w:r>
            <w:r w:rsidRPr="00560F50">
              <w:rPr>
                <w:sz w:val="24"/>
              </w:rPr>
              <w:t>原理方法建立动力学模型，在此基础上分析特定运动规律下动平台的受力状况与驱动力之间的关系，并用</w:t>
            </w:r>
            <w:r w:rsidRPr="00560F50">
              <w:rPr>
                <w:sz w:val="24"/>
              </w:rPr>
              <w:t>ADAMS</w:t>
            </w:r>
            <w:r w:rsidRPr="00560F50">
              <w:rPr>
                <w:sz w:val="24"/>
              </w:rPr>
              <w:t>软件进行仿真。在此过程中，应结合分析结果，对动力学模型不断完善，以期得到比较理想的动力学模型。</w:t>
            </w:r>
          </w:p>
          <w:p w14:paraId="529424F9" w14:textId="77777777" w:rsidR="005B5DCF" w:rsidRPr="00560F50" w:rsidRDefault="005B5DCF" w:rsidP="005B5DCF">
            <w:pPr>
              <w:widowControl/>
              <w:numPr>
                <w:ilvl w:val="0"/>
                <w:numId w:val="7"/>
              </w:numPr>
              <w:snapToGrid w:val="0"/>
              <w:spacing w:beforeLines="50" w:before="156" w:afterLines="50" w:after="156" w:line="360" w:lineRule="exact"/>
              <w:jc w:val="left"/>
              <w:rPr>
                <w:sz w:val="24"/>
              </w:rPr>
            </w:pPr>
            <w:r w:rsidRPr="00560F50">
              <w:rPr>
                <w:sz w:val="24"/>
              </w:rPr>
              <w:t>工作总结与改进。分析所采用的方法是否简洁高效，所建立的动力学模型是否符合实际，所得到的结果是否达到标准。对整个研究过程进行改进，得到一套完整的并联平台的运动学及动力学特性研究的理论及仿真方法体系。</w:t>
            </w:r>
          </w:p>
        </w:tc>
      </w:tr>
    </w:tbl>
    <w:p w14:paraId="7FC237A8"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t>四、工作进度安排</w:t>
      </w:r>
    </w:p>
    <w:tbl>
      <w:tblPr>
        <w:tblStyle w:val="TableGrid"/>
        <w:tblW w:w="0" w:type="auto"/>
        <w:tblLook w:val="01E0" w:firstRow="1" w:lastRow="1" w:firstColumn="1" w:lastColumn="1" w:noHBand="0" w:noVBand="0"/>
      </w:tblPr>
      <w:tblGrid>
        <w:gridCol w:w="8522"/>
      </w:tblGrid>
      <w:tr w:rsidR="005B5DCF" w:rsidRPr="00560F50" w14:paraId="0E6AEFC4" w14:textId="77777777">
        <w:trPr>
          <w:trHeight w:val="3097"/>
        </w:trPr>
        <w:tc>
          <w:tcPr>
            <w:tcW w:w="9606" w:type="dxa"/>
          </w:tcPr>
          <w:p w14:paraId="58DE277C" w14:textId="77777777" w:rsidR="005B5DCF" w:rsidRPr="00560F50" w:rsidRDefault="005B5DCF" w:rsidP="005B5DCF">
            <w:pPr>
              <w:spacing w:before="50" w:afterLines="50" w:after="156" w:line="360" w:lineRule="exact"/>
              <w:ind w:firstLineChars="200" w:firstLine="480"/>
              <w:rPr>
                <w:sz w:val="24"/>
              </w:rPr>
            </w:pPr>
            <w:r w:rsidRPr="00560F50">
              <w:rPr>
                <w:sz w:val="24"/>
              </w:rPr>
              <w:t>1-2</w:t>
            </w:r>
            <w:r w:rsidRPr="00560F50">
              <w:rPr>
                <w:sz w:val="24"/>
              </w:rPr>
              <w:t>周：查阅、收集、整理与课题相关的资料，打印完成开题报告。</w:t>
            </w:r>
          </w:p>
          <w:p w14:paraId="5D9D98D6" w14:textId="77777777" w:rsidR="005B5DCF" w:rsidRPr="00560F50" w:rsidRDefault="005B5DCF" w:rsidP="005B5DCF">
            <w:pPr>
              <w:spacing w:before="50" w:afterLines="50" w:after="156" w:line="360" w:lineRule="exact"/>
              <w:ind w:firstLineChars="200" w:firstLine="480"/>
              <w:rPr>
                <w:sz w:val="24"/>
              </w:rPr>
            </w:pPr>
            <w:r w:rsidRPr="00560F50">
              <w:rPr>
                <w:sz w:val="24"/>
              </w:rPr>
              <w:t>3-4</w:t>
            </w:r>
            <w:r w:rsidRPr="00560F50">
              <w:rPr>
                <w:sz w:val="24"/>
              </w:rPr>
              <w:t>周：课题前期准备，收集并学习课题所需的资料，扩大与课题相关的知识面，制定出课题研究的具体方案，并熟悉与课题有关的计算机软件</w:t>
            </w:r>
            <w:r w:rsidRPr="00560F50">
              <w:rPr>
                <w:sz w:val="24"/>
              </w:rPr>
              <w:t>ADAMS</w:t>
            </w:r>
            <w:r w:rsidRPr="00560F50">
              <w:rPr>
                <w:sz w:val="24"/>
              </w:rPr>
              <w:t>、</w:t>
            </w:r>
            <w:r w:rsidRPr="00560F50">
              <w:rPr>
                <w:sz w:val="24"/>
              </w:rPr>
              <w:t>VC</w:t>
            </w:r>
            <w:r w:rsidRPr="00560F50">
              <w:rPr>
                <w:sz w:val="24"/>
              </w:rPr>
              <w:t>等，为课题的进展做准备。</w:t>
            </w:r>
          </w:p>
          <w:p w14:paraId="01FD2CF4" w14:textId="77777777" w:rsidR="005B5DCF" w:rsidRPr="00560F50" w:rsidRDefault="005B5DCF" w:rsidP="005B5DCF">
            <w:pPr>
              <w:spacing w:before="50" w:afterLines="50" w:after="156" w:line="360" w:lineRule="exact"/>
              <w:ind w:firstLineChars="200" w:firstLine="480"/>
              <w:rPr>
                <w:sz w:val="24"/>
              </w:rPr>
            </w:pPr>
            <w:r w:rsidRPr="00560F50">
              <w:rPr>
                <w:sz w:val="24"/>
              </w:rPr>
              <w:t>5-13</w:t>
            </w:r>
            <w:r w:rsidRPr="00560F50">
              <w:rPr>
                <w:sz w:val="24"/>
              </w:rPr>
              <w:t>周：对测试平台进行运动学分析、工作空间分析、动力学建模，编制程序对其进行求解，并分析建模方法及求解方法的优缺点，应用</w:t>
            </w:r>
            <w:r w:rsidRPr="00560F50">
              <w:rPr>
                <w:sz w:val="24"/>
              </w:rPr>
              <w:t>ADAMS</w:t>
            </w:r>
            <w:r w:rsidRPr="00560F50">
              <w:rPr>
                <w:sz w:val="24"/>
              </w:rPr>
              <w:t>软件进行仿真分析，研究系统的动力学及运动学特性。</w:t>
            </w:r>
          </w:p>
          <w:p w14:paraId="68B22CA2" w14:textId="77777777" w:rsidR="005B5DCF" w:rsidRPr="00560F50" w:rsidRDefault="005B5DCF" w:rsidP="005B5DCF">
            <w:pPr>
              <w:spacing w:before="50" w:afterLines="50" w:after="156" w:line="360" w:lineRule="exact"/>
              <w:ind w:firstLineChars="200" w:firstLine="480"/>
              <w:rPr>
                <w:sz w:val="24"/>
              </w:rPr>
            </w:pPr>
            <w:r w:rsidRPr="00560F50">
              <w:rPr>
                <w:sz w:val="24"/>
              </w:rPr>
              <w:t xml:space="preserve">14   </w:t>
            </w:r>
            <w:r w:rsidRPr="00560F50">
              <w:rPr>
                <w:sz w:val="24"/>
              </w:rPr>
              <w:t>周：总结所用动力学建模方法的优缺点和分析过程中存在的问题，</w:t>
            </w:r>
          </w:p>
          <w:p w14:paraId="16673233" w14:textId="77777777" w:rsidR="005B5DCF" w:rsidRPr="00560F50" w:rsidRDefault="005B5DCF" w:rsidP="005B5DCF">
            <w:pPr>
              <w:tabs>
                <w:tab w:val="left" w:pos="360"/>
              </w:tabs>
              <w:spacing w:before="50" w:afterLines="50" w:after="156" w:line="360" w:lineRule="exact"/>
              <w:ind w:firstLineChars="200" w:firstLine="480"/>
              <w:rPr>
                <w:sz w:val="24"/>
              </w:rPr>
            </w:pPr>
            <w:r w:rsidRPr="00560F50">
              <w:rPr>
                <w:sz w:val="24"/>
              </w:rPr>
              <w:t>15-18</w:t>
            </w:r>
            <w:r w:rsidRPr="00560F50">
              <w:rPr>
                <w:sz w:val="24"/>
              </w:rPr>
              <w:t>周：撰写毕业设计论文。</w:t>
            </w:r>
          </w:p>
          <w:p w14:paraId="0FFD95DD" w14:textId="77777777" w:rsidR="005B5DCF" w:rsidRPr="00560F50" w:rsidRDefault="005B5DCF" w:rsidP="005B5DCF">
            <w:pPr>
              <w:spacing w:before="50" w:afterLines="50" w:after="156" w:line="360" w:lineRule="exact"/>
              <w:ind w:firstLineChars="200" w:firstLine="480"/>
              <w:rPr>
                <w:sz w:val="24"/>
              </w:rPr>
            </w:pPr>
            <w:r w:rsidRPr="00560F50">
              <w:rPr>
                <w:sz w:val="24"/>
              </w:rPr>
              <w:t xml:space="preserve">19   </w:t>
            </w:r>
            <w:r w:rsidRPr="00560F50">
              <w:rPr>
                <w:sz w:val="24"/>
              </w:rPr>
              <w:t>周：准备答辩。</w:t>
            </w:r>
          </w:p>
        </w:tc>
      </w:tr>
    </w:tbl>
    <w:p w14:paraId="377CF9B0" w14:textId="77777777" w:rsidR="005B5DCF" w:rsidRPr="00560F50" w:rsidRDefault="005B5DCF" w:rsidP="005B5DCF">
      <w:pPr>
        <w:snapToGrid w:val="0"/>
        <w:spacing w:before="50" w:afterLines="50" w:after="156" w:line="360" w:lineRule="exact"/>
        <w:rPr>
          <w:b/>
          <w:sz w:val="24"/>
        </w:rPr>
      </w:pPr>
    </w:p>
    <w:p w14:paraId="5083935A" w14:textId="77777777" w:rsidR="005B5DCF" w:rsidRPr="00560F50" w:rsidRDefault="005B5DCF" w:rsidP="005B5DCF">
      <w:pPr>
        <w:snapToGrid w:val="0"/>
        <w:spacing w:before="50" w:afterLines="50" w:after="156" w:line="360" w:lineRule="exact"/>
        <w:rPr>
          <w:rFonts w:hint="eastAsia"/>
          <w:b/>
          <w:sz w:val="24"/>
        </w:rPr>
      </w:pPr>
    </w:p>
    <w:p w14:paraId="62B8C94C" w14:textId="77777777" w:rsidR="005B5DCF" w:rsidRPr="00560F50" w:rsidRDefault="005B5DCF" w:rsidP="005B5DCF">
      <w:pPr>
        <w:snapToGrid w:val="0"/>
        <w:spacing w:before="50" w:afterLines="50" w:after="156" w:line="360" w:lineRule="exact"/>
        <w:rPr>
          <w:b/>
          <w:sz w:val="30"/>
          <w:szCs w:val="30"/>
        </w:rPr>
      </w:pPr>
      <w:r w:rsidRPr="00560F50">
        <w:rPr>
          <w:b/>
          <w:sz w:val="30"/>
          <w:szCs w:val="30"/>
        </w:rPr>
        <w:lastRenderedPageBreak/>
        <w:t>五</w:t>
      </w:r>
      <w:r w:rsidRPr="00560F50">
        <w:rPr>
          <w:b/>
          <w:sz w:val="30"/>
          <w:szCs w:val="30"/>
        </w:rPr>
        <w:t xml:space="preserve"> </w:t>
      </w:r>
      <w:r w:rsidRPr="00560F50">
        <w:rPr>
          <w:b/>
          <w:sz w:val="30"/>
          <w:szCs w:val="30"/>
        </w:rPr>
        <w:t>、最终目标</w:t>
      </w:r>
    </w:p>
    <w:tbl>
      <w:tblPr>
        <w:tblStyle w:val="TableGrid"/>
        <w:tblW w:w="0" w:type="auto"/>
        <w:tblLook w:val="01E0" w:firstRow="1" w:lastRow="1" w:firstColumn="1" w:lastColumn="1" w:noHBand="0" w:noVBand="0"/>
      </w:tblPr>
      <w:tblGrid>
        <w:gridCol w:w="8522"/>
      </w:tblGrid>
      <w:tr w:rsidR="005B5DCF" w:rsidRPr="00560F50" w14:paraId="4194271C" w14:textId="77777777">
        <w:trPr>
          <w:trHeight w:val="1409"/>
        </w:trPr>
        <w:tc>
          <w:tcPr>
            <w:tcW w:w="9713" w:type="dxa"/>
          </w:tcPr>
          <w:p w14:paraId="660F4E23" w14:textId="77777777" w:rsidR="005B5DCF" w:rsidRPr="00560F50" w:rsidRDefault="005B5DCF" w:rsidP="005B5DCF">
            <w:pPr>
              <w:snapToGrid w:val="0"/>
              <w:spacing w:before="50" w:afterLines="50" w:after="156" w:line="360" w:lineRule="exact"/>
              <w:ind w:firstLineChars="200" w:firstLine="480"/>
              <w:rPr>
                <w:sz w:val="24"/>
              </w:rPr>
            </w:pPr>
            <w:r w:rsidRPr="00560F50">
              <w:rPr>
                <w:sz w:val="24"/>
              </w:rPr>
              <w:t>通过本课题的研究，预期达到以下目标：</w:t>
            </w:r>
          </w:p>
          <w:p w14:paraId="74357346" w14:textId="77777777" w:rsidR="005B5DCF" w:rsidRPr="00560F50" w:rsidRDefault="005B5DCF" w:rsidP="005B5DCF">
            <w:pPr>
              <w:snapToGrid w:val="0"/>
              <w:spacing w:before="50" w:afterLines="50" w:after="156" w:line="360" w:lineRule="exact"/>
              <w:ind w:firstLineChars="200" w:firstLine="480"/>
              <w:rPr>
                <w:b/>
                <w:sz w:val="24"/>
              </w:rPr>
            </w:pPr>
            <w:r w:rsidRPr="00560F50">
              <w:rPr>
                <w:sz w:val="24"/>
              </w:rPr>
              <w:t>以汽车悬架及轮胎测试用六自由度运动平台为样机，建立并联平台的运动学及动力学特性研究的理论及仿真方法体系，为平台的实际应用提供可靠的理论依据，也为平台在其他方面的应用﹑分析提供了参考。</w:t>
            </w:r>
          </w:p>
        </w:tc>
      </w:tr>
    </w:tbl>
    <w:p w14:paraId="6BAD3F8D" w14:textId="77777777" w:rsidR="005B5DCF" w:rsidRPr="00560F50" w:rsidRDefault="005B5DCF" w:rsidP="005B5DCF">
      <w:pPr>
        <w:snapToGrid w:val="0"/>
        <w:spacing w:beforeLines="200" w:before="624" w:afterLines="50" w:after="156" w:line="360" w:lineRule="exact"/>
        <w:rPr>
          <w:b/>
          <w:sz w:val="30"/>
          <w:szCs w:val="30"/>
        </w:rPr>
      </w:pPr>
      <w:r w:rsidRPr="00560F50">
        <w:rPr>
          <w:b/>
          <w:sz w:val="30"/>
          <w:szCs w:val="30"/>
        </w:rPr>
        <w:t>六</w:t>
      </w:r>
      <w:r w:rsidRPr="00560F50">
        <w:rPr>
          <w:b/>
          <w:sz w:val="30"/>
          <w:szCs w:val="30"/>
        </w:rPr>
        <w:t xml:space="preserve"> </w:t>
      </w:r>
      <w:r w:rsidRPr="00560F50">
        <w:rPr>
          <w:b/>
          <w:sz w:val="30"/>
          <w:szCs w:val="30"/>
        </w:rPr>
        <w:t>、研究基础</w:t>
      </w:r>
    </w:p>
    <w:tbl>
      <w:tblPr>
        <w:tblStyle w:val="TableGrid"/>
        <w:tblW w:w="0" w:type="auto"/>
        <w:tblLook w:val="01E0" w:firstRow="1" w:lastRow="1" w:firstColumn="1" w:lastColumn="1" w:noHBand="0" w:noVBand="0"/>
      </w:tblPr>
      <w:tblGrid>
        <w:gridCol w:w="8522"/>
      </w:tblGrid>
      <w:tr w:rsidR="005B5DCF" w:rsidRPr="00560F50" w14:paraId="298A3F23" w14:textId="77777777">
        <w:trPr>
          <w:trHeight w:val="3958"/>
        </w:trPr>
        <w:tc>
          <w:tcPr>
            <w:tcW w:w="9606" w:type="dxa"/>
          </w:tcPr>
          <w:p w14:paraId="706BF104" w14:textId="77777777" w:rsidR="005B5DCF" w:rsidRPr="00560F50" w:rsidRDefault="005B5DCF" w:rsidP="005B5DCF">
            <w:pPr>
              <w:spacing w:before="50" w:afterLines="50" w:after="156" w:line="360" w:lineRule="exact"/>
              <w:ind w:firstLineChars="200" w:firstLine="480"/>
              <w:rPr>
                <w:sz w:val="24"/>
              </w:rPr>
            </w:pPr>
          </w:p>
          <w:p w14:paraId="780A1CC3" w14:textId="77777777" w:rsidR="005B5DCF" w:rsidRPr="00560F50" w:rsidRDefault="005B5DCF" w:rsidP="005B5DCF">
            <w:pPr>
              <w:spacing w:before="50" w:afterLines="50" w:after="156" w:line="360" w:lineRule="exact"/>
              <w:ind w:firstLineChars="200" w:firstLine="480"/>
              <w:rPr>
                <w:sz w:val="24"/>
              </w:rPr>
            </w:pPr>
            <w:r w:rsidRPr="00560F50">
              <w:rPr>
                <w:sz w:val="24"/>
              </w:rPr>
              <w:t>（</w:t>
            </w:r>
            <w:r w:rsidRPr="00560F50">
              <w:rPr>
                <w:sz w:val="24"/>
              </w:rPr>
              <w:t>1</w:t>
            </w:r>
            <w:r w:rsidRPr="00560F50">
              <w:rPr>
                <w:sz w:val="24"/>
              </w:rPr>
              <w:t>）硬件条件：</w:t>
            </w:r>
          </w:p>
          <w:p w14:paraId="36FE5DDA" w14:textId="77777777" w:rsidR="005B5DCF" w:rsidRPr="00560F50" w:rsidRDefault="005B5DCF" w:rsidP="005B5DCF">
            <w:pPr>
              <w:spacing w:before="50" w:afterLines="50" w:after="156" w:line="360" w:lineRule="exact"/>
              <w:ind w:firstLineChars="200" w:firstLine="480"/>
              <w:rPr>
                <w:sz w:val="24"/>
              </w:rPr>
            </w:pPr>
            <w:r w:rsidRPr="00560F50">
              <w:rPr>
                <w:sz w:val="24"/>
              </w:rPr>
              <w:t>CPU</w:t>
            </w:r>
            <w:r w:rsidRPr="00560F50">
              <w:rPr>
                <w:sz w:val="24"/>
              </w:rPr>
              <w:t>：</w:t>
            </w:r>
            <w:r w:rsidRPr="00560F50">
              <w:rPr>
                <w:sz w:val="24"/>
              </w:rPr>
              <w:t>Pentium Ⅳ</w:t>
            </w:r>
            <w:r w:rsidRPr="00560F50">
              <w:rPr>
                <w:sz w:val="24"/>
              </w:rPr>
              <w:t>处理器，</w:t>
            </w:r>
            <w:r w:rsidRPr="00560F50">
              <w:rPr>
                <w:sz w:val="24"/>
              </w:rPr>
              <w:t>1</w:t>
            </w:r>
            <w:r w:rsidRPr="00560F50">
              <w:rPr>
                <w:sz w:val="24"/>
              </w:rPr>
              <w:t>．</w:t>
            </w:r>
            <w:r w:rsidRPr="00560F50">
              <w:rPr>
                <w:sz w:val="24"/>
              </w:rPr>
              <w:t>7GHZ</w:t>
            </w:r>
            <w:r w:rsidRPr="00560F50">
              <w:rPr>
                <w:sz w:val="24"/>
              </w:rPr>
              <w:t>以上</w:t>
            </w:r>
          </w:p>
          <w:p w14:paraId="57633528" w14:textId="77777777" w:rsidR="005B5DCF" w:rsidRPr="00560F50" w:rsidRDefault="005B5DCF" w:rsidP="005B5DCF">
            <w:pPr>
              <w:spacing w:before="50" w:afterLines="50" w:after="156" w:line="360" w:lineRule="exact"/>
              <w:ind w:firstLineChars="200" w:firstLine="480"/>
              <w:rPr>
                <w:sz w:val="24"/>
              </w:rPr>
            </w:pPr>
            <w:r w:rsidRPr="00560F50">
              <w:rPr>
                <w:sz w:val="24"/>
              </w:rPr>
              <w:t>内存：</w:t>
            </w:r>
            <w:r w:rsidRPr="00560F50">
              <w:rPr>
                <w:sz w:val="24"/>
              </w:rPr>
              <w:t>256Mb</w:t>
            </w:r>
            <w:r w:rsidRPr="00560F50">
              <w:rPr>
                <w:sz w:val="24"/>
              </w:rPr>
              <w:t>以上</w:t>
            </w:r>
            <w:r w:rsidRPr="00560F50">
              <w:rPr>
                <w:sz w:val="24"/>
              </w:rPr>
              <w:t xml:space="preserve">    </w:t>
            </w:r>
            <w:r w:rsidRPr="00560F50">
              <w:rPr>
                <w:sz w:val="24"/>
              </w:rPr>
              <w:t>显示器：</w:t>
            </w:r>
            <w:r w:rsidRPr="00560F50">
              <w:rPr>
                <w:sz w:val="24"/>
              </w:rPr>
              <w:t>VGA</w:t>
            </w:r>
            <w:r w:rsidRPr="00560F50">
              <w:rPr>
                <w:sz w:val="24"/>
              </w:rPr>
              <w:t>彩色显示器</w:t>
            </w:r>
          </w:p>
          <w:p w14:paraId="13FB2BE1" w14:textId="77777777" w:rsidR="005B5DCF" w:rsidRPr="00560F50" w:rsidRDefault="005B5DCF" w:rsidP="005B5DCF">
            <w:pPr>
              <w:spacing w:before="50" w:afterLines="50" w:after="156" w:line="360" w:lineRule="exact"/>
              <w:ind w:firstLineChars="200" w:firstLine="480"/>
              <w:rPr>
                <w:sz w:val="24"/>
              </w:rPr>
            </w:pPr>
            <w:r w:rsidRPr="00560F50">
              <w:rPr>
                <w:sz w:val="24"/>
              </w:rPr>
              <w:t>硬盘：</w:t>
            </w:r>
            <w:r w:rsidRPr="00560F50">
              <w:rPr>
                <w:sz w:val="24"/>
              </w:rPr>
              <w:t xml:space="preserve">40G    </w:t>
            </w:r>
            <w:r w:rsidRPr="00560F50">
              <w:rPr>
                <w:sz w:val="24"/>
              </w:rPr>
              <w:t>软驱：</w:t>
            </w:r>
            <w:r w:rsidRPr="00560F50">
              <w:rPr>
                <w:sz w:val="24"/>
              </w:rPr>
              <w:t>1</w:t>
            </w:r>
            <w:r w:rsidRPr="00560F50">
              <w:rPr>
                <w:sz w:val="24"/>
              </w:rPr>
              <w:t>．</w:t>
            </w:r>
            <w:r w:rsidRPr="00560F50">
              <w:rPr>
                <w:sz w:val="24"/>
              </w:rPr>
              <w:t>44Mb</w:t>
            </w:r>
            <w:r w:rsidRPr="00560F50">
              <w:rPr>
                <w:sz w:val="24"/>
              </w:rPr>
              <w:t>驱动器</w:t>
            </w:r>
          </w:p>
          <w:p w14:paraId="25CF233E" w14:textId="77777777" w:rsidR="005B5DCF" w:rsidRPr="00560F50" w:rsidRDefault="005B5DCF" w:rsidP="005B5DCF">
            <w:pPr>
              <w:spacing w:before="50" w:afterLines="50" w:after="156" w:line="360" w:lineRule="exact"/>
              <w:ind w:firstLineChars="200" w:firstLine="480"/>
              <w:rPr>
                <w:sz w:val="24"/>
              </w:rPr>
            </w:pPr>
            <w:r w:rsidRPr="00560F50">
              <w:rPr>
                <w:sz w:val="24"/>
              </w:rPr>
              <w:t>光驱：</w:t>
            </w:r>
            <w:r w:rsidRPr="00560F50">
              <w:rPr>
                <w:sz w:val="24"/>
              </w:rPr>
              <w:t>52</w:t>
            </w:r>
            <w:r w:rsidRPr="00560F50">
              <w:rPr>
                <w:sz w:val="24"/>
              </w:rPr>
              <w:t>倍速</w:t>
            </w:r>
            <w:r w:rsidRPr="00560F50">
              <w:rPr>
                <w:sz w:val="24"/>
              </w:rPr>
              <w:t xml:space="preserve">    </w:t>
            </w:r>
            <w:r w:rsidRPr="00560F50">
              <w:rPr>
                <w:sz w:val="24"/>
              </w:rPr>
              <w:t>显卡：要求有一定三维加速能力</w:t>
            </w:r>
          </w:p>
          <w:p w14:paraId="1687C676" w14:textId="77777777" w:rsidR="005B5DCF" w:rsidRPr="00560F50" w:rsidRDefault="005B5DCF" w:rsidP="005B5DCF">
            <w:pPr>
              <w:spacing w:before="50" w:afterLines="50" w:after="156" w:line="360" w:lineRule="exact"/>
              <w:ind w:firstLineChars="200" w:firstLine="480"/>
              <w:rPr>
                <w:sz w:val="24"/>
              </w:rPr>
            </w:pPr>
            <w:r w:rsidRPr="00560F50">
              <w:rPr>
                <w:sz w:val="24"/>
              </w:rPr>
              <w:t>（</w:t>
            </w:r>
            <w:r w:rsidRPr="00560F50">
              <w:rPr>
                <w:sz w:val="24"/>
              </w:rPr>
              <w:t>2</w:t>
            </w:r>
            <w:r w:rsidRPr="00560F50">
              <w:rPr>
                <w:sz w:val="24"/>
              </w:rPr>
              <w:t>）软件系统：</w:t>
            </w:r>
          </w:p>
          <w:p w14:paraId="71D55489" w14:textId="77777777" w:rsidR="005B5DCF" w:rsidRPr="00560F50" w:rsidRDefault="005B5DCF" w:rsidP="005B5DCF">
            <w:pPr>
              <w:spacing w:before="50" w:afterLines="50" w:after="156" w:line="360" w:lineRule="exact"/>
              <w:ind w:firstLineChars="200" w:firstLine="480"/>
              <w:rPr>
                <w:sz w:val="24"/>
              </w:rPr>
            </w:pPr>
            <w:r w:rsidRPr="00560F50">
              <w:rPr>
                <w:sz w:val="24"/>
              </w:rPr>
              <w:t>Windows XP</w:t>
            </w:r>
            <w:r w:rsidRPr="00560F50">
              <w:rPr>
                <w:sz w:val="24"/>
              </w:rPr>
              <w:t>操作系统</w:t>
            </w:r>
          </w:p>
          <w:p w14:paraId="20190A67" w14:textId="77777777" w:rsidR="005B5DCF" w:rsidRPr="00560F50" w:rsidRDefault="005B5DCF" w:rsidP="005B5DCF">
            <w:pPr>
              <w:spacing w:before="50" w:afterLines="50" w:after="156" w:line="360" w:lineRule="exact"/>
              <w:ind w:firstLineChars="200" w:firstLine="480"/>
              <w:rPr>
                <w:sz w:val="24"/>
              </w:rPr>
            </w:pPr>
            <w:r w:rsidRPr="00560F50">
              <w:rPr>
                <w:sz w:val="24"/>
              </w:rPr>
              <w:t>WWW</w:t>
            </w:r>
            <w:r w:rsidRPr="00560F50">
              <w:rPr>
                <w:sz w:val="24"/>
              </w:rPr>
              <w:t>浏览器（</w:t>
            </w:r>
            <w:r w:rsidRPr="00560F50">
              <w:rPr>
                <w:sz w:val="24"/>
              </w:rPr>
              <w:t>IE</w:t>
            </w:r>
            <w:r w:rsidRPr="00560F50">
              <w:rPr>
                <w:sz w:val="24"/>
              </w:rPr>
              <w:t>或</w:t>
            </w:r>
            <w:r w:rsidRPr="00560F50">
              <w:rPr>
                <w:sz w:val="24"/>
              </w:rPr>
              <w:t>Netscape</w:t>
            </w:r>
            <w:r w:rsidRPr="00560F50">
              <w:rPr>
                <w:sz w:val="24"/>
              </w:rPr>
              <w:t>）</w:t>
            </w:r>
          </w:p>
          <w:p w14:paraId="7BB0C3FE" w14:textId="77777777" w:rsidR="005B5DCF" w:rsidRPr="00560F50" w:rsidRDefault="005B5DCF" w:rsidP="005B5DCF">
            <w:pPr>
              <w:spacing w:before="50" w:afterLines="50" w:after="156" w:line="360" w:lineRule="exact"/>
              <w:ind w:firstLineChars="200" w:firstLine="480"/>
              <w:rPr>
                <w:sz w:val="24"/>
              </w:rPr>
            </w:pPr>
            <w:r w:rsidRPr="00560F50">
              <w:rPr>
                <w:sz w:val="24"/>
              </w:rPr>
              <w:t>数值计算软件</w:t>
            </w:r>
            <w:r w:rsidRPr="00560F50">
              <w:rPr>
                <w:sz w:val="24"/>
              </w:rPr>
              <w:t>Mathematica 4</w:t>
            </w:r>
            <w:r w:rsidRPr="00560F50">
              <w:rPr>
                <w:sz w:val="24"/>
              </w:rPr>
              <w:t>．</w:t>
            </w:r>
            <w:r w:rsidRPr="00560F50">
              <w:rPr>
                <w:sz w:val="24"/>
              </w:rPr>
              <w:t>2</w:t>
            </w:r>
            <w:r w:rsidRPr="00560F50">
              <w:rPr>
                <w:sz w:val="24"/>
              </w:rPr>
              <w:t>语言或</w:t>
            </w:r>
            <w:r w:rsidRPr="00560F50">
              <w:rPr>
                <w:sz w:val="24"/>
              </w:rPr>
              <w:t>Maple</w:t>
            </w:r>
            <w:r w:rsidRPr="00560F50">
              <w:rPr>
                <w:sz w:val="24"/>
              </w:rPr>
              <w:t>、</w:t>
            </w:r>
            <w:r w:rsidRPr="00560F50">
              <w:rPr>
                <w:sz w:val="24"/>
              </w:rPr>
              <w:t>Matlab</w:t>
            </w:r>
          </w:p>
          <w:p w14:paraId="475BD86A" w14:textId="77777777" w:rsidR="005B5DCF" w:rsidRPr="00560F50" w:rsidRDefault="005B5DCF" w:rsidP="005B5DCF">
            <w:pPr>
              <w:spacing w:before="50" w:afterLines="50" w:after="156" w:line="360" w:lineRule="exact"/>
              <w:ind w:firstLineChars="200" w:firstLine="480"/>
              <w:rPr>
                <w:sz w:val="24"/>
              </w:rPr>
            </w:pPr>
            <w:r w:rsidRPr="00560F50">
              <w:rPr>
                <w:sz w:val="24"/>
              </w:rPr>
              <w:t>Visual C++ 6</w:t>
            </w:r>
            <w:r w:rsidRPr="00560F50">
              <w:rPr>
                <w:sz w:val="24"/>
              </w:rPr>
              <w:t>．</w:t>
            </w:r>
            <w:r w:rsidRPr="00560F50">
              <w:rPr>
                <w:sz w:val="24"/>
              </w:rPr>
              <w:t>0</w:t>
            </w:r>
            <w:r w:rsidRPr="00560F50">
              <w:rPr>
                <w:sz w:val="24"/>
              </w:rPr>
              <w:t>语言</w:t>
            </w:r>
            <w:r w:rsidRPr="00560F50">
              <w:rPr>
                <w:sz w:val="24"/>
              </w:rPr>
              <w:t xml:space="preserve">   AutoCAD 2004    ADAMS</w:t>
            </w:r>
          </w:p>
        </w:tc>
      </w:tr>
    </w:tbl>
    <w:p w14:paraId="37A4F962" w14:textId="77777777" w:rsidR="00DC126E" w:rsidRDefault="00DC126E"/>
    <w:sectPr w:rsidR="00DC1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华文行楷">
    <w:charset w:val="86"/>
    <w:family w:val="auto"/>
    <w:pitch w:val="variable"/>
    <w:sig w:usb0="00000001" w:usb1="080F0000" w:usb2="00000010" w:usb3="00000000" w:csb0="0004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3"/>
      <w:numFmt w:val="chineseCounting"/>
      <w:suff w:val="nothing"/>
      <w:lvlText w:val="%1、"/>
      <w:lvlJc w:val="left"/>
    </w:lvl>
  </w:abstractNum>
  <w:abstractNum w:abstractNumId="1">
    <w:nsid w:val="0000000E"/>
    <w:multiLevelType w:val="singleLevel"/>
    <w:tmpl w:val="0000000E"/>
    <w:lvl w:ilvl="0">
      <w:start w:val="2"/>
      <w:numFmt w:val="chineseCounting"/>
      <w:suff w:val="nothing"/>
      <w:lvlText w:val="%1、"/>
      <w:lvlJc w:val="left"/>
    </w:lvl>
  </w:abstractNum>
  <w:abstractNum w:abstractNumId="2">
    <w:nsid w:val="00000010"/>
    <w:multiLevelType w:val="singleLevel"/>
    <w:tmpl w:val="00000010"/>
    <w:lvl w:ilvl="0">
      <w:start w:val="1"/>
      <w:numFmt w:val="decimal"/>
      <w:suff w:val="nothing"/>
      <w:lvlText w:val="%1、"/>
      <w:lvlJc w:val="left"/>
    </w:lvl>
  </w:abstractNum>
  <w:abstractNum w:abstractNumId="3">
    <w:nsid w:val="00000011"/>
    <w:multiLevelType w:val="singleLevel"/>
    <w:tmpl w:val="00000011"/>
    <w:lvl w:ilvl="0">
      <w:start w:val="6"/>
      <w:numFmt w:val="chineseCounting"/>
      <w:suff w:val="nothing"/>
      <w:lvlText w:val="%1、"/>
      <w:lvlJc w:val="left"/>
    </w:lvl>
  </w:abstractNum>
  <w:abstractNum w:abstractNumId="4">
    <w:nsid w:val="00000012"/>
    <w:multiLevelType w:val="multilevel"/>
    <w:tmpl w:val="0000001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74765D9"/>
    <w:multiLevelType w:val="hybridMultilevel"/>
    <w:tmpl w:val="A34C45B0"/>
    <w:lvl w:ilvl="0" w:tplc="E5D0F7B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12C6C08"/>
    <w:multiLevelType w:val="hybridMultilevel"/>
    <w:tmpl w:val="BDC6F3E6"/>
    <w:lvl w:ilvl="0" w:tplc="F03235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7C63D96"/>
    <w:multiLevelType w:val="multilevel"/>
    <w:tmpl w:val="A9D4B0BC"/>
    <w:styleLink w:val="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5C753E8C"/>
    <w:multiLevelType w:val="hybridMultilevel"/>
    <w:tmpl w:val="2F1E0EBA"/>
    <w:lvl w:ilvl="0" w:tplc="2632A6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1"/>
  </w:num>
  <w:num w:numId="3">
    <w:abstractNumId w:val="0"/>
  </w:num>
  <w:num w:numId="4">
    <w:abstractNumId w:val="2"/>
  </w:num>
  <w:num w:numId="5">
    <w:abstractNumId w:val="4"/>
  </w:num>
  <w:num w:numId="6">
    <w:abstractNumId w:val="3"/>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CF"/>
    <w:rsid w:val="000161AD"/>
    <w:rsid w:val="001043CC"/>
    <w:rsid w:val="00113EDD"/>
    <w:rsid w:val="002D6C8D"/>
    <w:rsid w:val="00587B0B"/>
    <w:rsid w:val="005B5DCF"/>
    <w:rsid w:val="00637948"/>
    <w:rsid w:val="006D2762"/>
    <w:rsid w:val="00A03E6D"/>
    <w:rsid w:val="00A45995"/>
    <w:rsid w:val="00B76451"/>
    <w:rsid w:val="00C8144F"/>
    <w:rsid w:val="00DC126E"/>
    <w:rsid w:val="00F5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F7C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DCF"/>
    <w:pPr>
      <w:widowControl w:val="0"/>
      <w:jc w:val="both"/>
    </w:pPr>
    <w:rPr>
      <w:kern w:val="2"/>
      <w:sz w:val="21"/>
      <w:szCs w:val="24"/>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2">
    <w:name w:val="样式2"/>
    <w:rsid w:val="00DC126E"/>
    <w:pPr>
      <w:numPr>
        <w:numId w:val="1"/>
      </w:numPr>
    </w:pPr>
  </w:style>
  <w:style w:type="paragraph" w:styleId="BodyText">
    <w:name w:val="Body Text"/>
    <w:basedOn w:val="Normal"/>
    <w:rsid w:val="005B5DCF"/>
    <w:pPr>
      <w:spacing w:line="360" w:lineRule="auto"/>
    </w:pPr>
    <w:rPr>
      <w:sz w:val="24"/>
      <w:szCs w:val="20"/>
    </w:rPr>
  </w:style>
  <w:style w:type="paragraph" w:customStyle="1" w:styleId="Char">
    <w:name w:val=" Char"/>
    <w:basedOn w:val="Normal"/>
    <w:link w:val="DefaultParagraphFont"/>
    <w:rsid w:val="005B5DCF"/>
    <w:pPr>
      <w:widowControl/>
      <w:spacing w:after="160" w:line="240" w:lineRule="exact"/>
      <w:jc w:val="left"/>
    </w:pPr>
    <w:rPr>
      <w:szCs w:val="20"/>
    </w:rPr>
  </w:style>
  <w:style w:type="paragraph" w:styleId="BodyTextIndent">
    <w:name w:val="Body Text Indent"/>
    <w:basedOn w:val="Normal"/>
    <w:rsid w:val="005B5DCF"/>
    <w:pPr>
      <w:ind w:firstLineChars="171" w:firstLine="359"/>
    </w:pPr>
    <w:rPr>
      <w:szCs w:val="20"/>
    </w:rPr>
  </w:style>
  <w:style w:type="table" w:styleId="TableGrid">
    <w:name w:val="Table Grid"/>
    <w:basedOn w:val="TableNormal"/>
    <w:rsid w:val="005B5D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5B5DCF"/>
    <w:pPr>
      <w:widowControl/>
      <w:spacing w:before="100" w:beforeAutospacing="1" w:after="100" w:afterAutospacing="1"/>
      <w:jc w:val="left"/>
    </w:pPr>
    <w:rPr>
      <w:rFonts w:ascii="宋体" w:hAnsi="宋体"/>
      <w:kern w:val="0"/>
      <w:sz w:val="24"/>
      <w:szCs w:val="20"/>
    </w:rPr>
  </w:style>
  <w:style w:type="paragraph" w:styleId="DocumentMap">
    <w:name w:val="Document Map"/>
    <w:basedOn w:val="Normal"/>
    <w:link w:val="DocumentMapChar"/>
    <w:rsid w:val="00113EDD"/>
    <w:rPr>
      <w:sz w:val="24"/>
    </w:rPr>
  </w:style>
  <w:style w:type="character" w:customStyle="1" w:styleId="DocumentMapChar">
    <w:name w:val="Document Map Char"/>
    <w:basedOn w:val="DefaultParagraphFont"/>
    <w:link w:val="DocumentMap"/>
    <w:rsid w:val="00113EDD"/>
    <w:rPr>
      <w:kern w:val="2"/>
      <w:sz w:val="24"/>
      <w:szCs w:val="24"/>
    </w:rPr>
  </w:style>
  <w:style w:type="character" w:styleId="Emphasis">
    <w:name w:val="Emphasis"/>
    <w:basedOn w:val="DefaultParagraphFont"/>
    <w:qFormat/>
    <w:rsid w:val="00113E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294155">
      <w:bodyDiv w:val="1"/>
      <w:marLeft w:val="0"/>
      <w:marRight w:val="0"/>
      <w:marTop w:val="0"/>
      <w:marBottom w:val="0"/>
      <w:divBdr>
        <w:top w:val="none" w:sz="0" w:space="0" w:color="auto"/>
        <w:left w:val="none" w:sz="0" w:space="0" w:color="auto"/>
        <w:bottom w:val="none" w:sz="0" w:space="0" w:color="auto"/>
        <w:right w:val="none" w:sz="0" w:space="0" w:color="auto"/>
      </w:divBdr>
    </w:div>
    <w:div w:id="1034355296">
      <w:bodyDiv w:val="1"/>
      <w:marLeft w:val="0"/>
      <w:marRight w:val="0"/>
      <w:marTop w:val="0"/>
      <w:marBottom w:val="0"/>
      <w:divBdr>
        <w:top w:val="none" w:sz="0" w:space="0" w:color="auto"/>
        <w:left w:val="none" w:sz="0" w:space="0" w:color="auto"/>
        <w:bottom w:val="none" w:sz="0" w:space="0" w:color="auto"/>
        <w:right w:val="none" w:sz="0" w:space="0" w:color="auto"/>
      </w:divBdr>
    </w:div>
    <w:div w:id="17891554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file:///I:\&#36828;&#31243;&#25945;&#32946;&#23398;&#38498;&#65288;&#26426;&#26800;&#65289;0317&#25991;&#32769;&#24072;\&#36828;&#31243;&#25945;&#32946;&#23398;&#38498;&#65288;&#26426;&#26800;&#65289;0317\ppt\&#21271;&#20140;&#29702;&#24037;&#22823;&#23398;&#36828;&#31243;&#25945;&#32946;&#23398;&#38498;&#24320;&#39064;&#25253;&#21578;.do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733</Words>
  <Characters>4179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附录一：计算机类开题报告模板</vt:lpstr>
    </vt:vector>
  </TitlesOfParts>
  <Company>thtfpc</Company>
  <LinksUpToDate>false</LinksUpToDate>
  <CharactersWithSpaces>4903</CharactersWithSpaces>
  <SharedDoc>false</SharedDoc>
  <HLinks>
    <vt:vector size="6" baseType="variant">
      <vt:variant>
        <vt:i4>7995398</vt:i4>
      </vt:variant>
      <vt:variant>
        <vt:i4>0</vt:i4>
      </vt:variant>
      <vt:variant>
        <vt:i4>0</vt:i4>
      </vt:variant>
      <vt:variant>
        <vt:i4>5</vt:i4>
      </vt:variant>
      <vt:variant>
        <vt:lpwstr>file:///H:/ppt/%E5%8C%97%E4%BA%AC%E7%90%86%E5%B7%A5%E5%A4%A7%E5%AD%A6%E8%BF%9C%E7%A8%8B%E6%95%99%E8%82%B2%E5%AD%A6%E9%99%A2%E5%BC%80%E9%A2%98%E6%8A%A5%E5%91%8A.doc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附录一：计算机类开题报告模板</dc:title>
  <dc:subject/>
  <dc:creator>LL</dc:creator>
  <cp:keywords/>
  <dc:description/>
  <cp:lastModifiedBy>Ming Ming4 Lei</cp:lastModifiedBy>
  <cp:revision>2</cp:revision>
  <dcterms:created xsi:type="dcterms:W3CDTF">2018-06-25T13:01:00Z</dcterms:created>
  <dcterms:modified xsi:type="dcterms:W3CDTF">2018-06-25T13:01:00Z</dcterms:modified>
</cp:coreProperties>
</file>