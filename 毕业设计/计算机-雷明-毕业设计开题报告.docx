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136D9" w14:textId="77777777" w:rsidR="00587B0B" w:rsidRPr="005A7F83" w:rsidRDefault="00587B0B" w:rsidP="00587B0B">
      <w:pPr>
        <w:tabs>
          <w:tab w:val="left" w:pos="510"/>
          <w:tab w:val="center" w:pos="4677"/>
        </w:tabs>
        <w:spacing w:afterLines="20" w:after="62" w:line="360" w:lineRule="auto"/>
        <w:rPr>
          <w:color w:val="000000"/>
        </w:rPr>
      </w:pPr>
    </w:p>
    <w:p w14:paraId="4DD2176C" w14:textId="77777777" w:rsidR="00587B0B" w:rsidRDefault="00587B0B" w:rsidP="00587B0B">
      <w:pPr>
        <w:tabs>
          <w:tab w:val="left" w:pos="510"/>
          <w:tab w:val="center" w:pos="4677"/>
        </w:tabs>
        <w:spacing w:afterLines="20" w:after="62" w:line="360" w:lineRule="auto"/>
        <w:jc w:val="center"/>
        <w:rPr>
          <w:rFonts w:eastAsia="仿宋_GB2312"/>
          <w:b/>
          <w:color w:val="000000"/>
          <w:sz w:val="52"/>
        </w:rPr>
      </w:pPr>
      <w:r>
        <w:rPr>
          <w:rFonts w:eastAsia="仿宋_GB2312" w:hint="eastAsia"/>
          <w:b/>
          <w:color w:val="000000"/>
          <w:sz w:val="52"/>
        </w:rPr>
        <w:t xml:space="preserve">  </w:t>
      </w:r>
      <w:r w:rsidRPr="005A7F83">
        <w:rPr>
          <w:rFonts w:eastAsia="仿宋_GB2312"/>
          <w:b/>
          <w:color w:val="000000"/>
          <w:sz w:val="52"/>
        </w:rPr>
        <w:t>北京理工大学远程教育学院</w:t>
      </w:r>
    </w:p>
    <w:p w14:paraId="0FD955FD" w14:textId="77777777" w:rsidR="00587B0B" w:rsidRPr="005A7F83" w:rsidRDefault="00587B0B" w:rsidP="00587B0B">
      <w:pPr>
        <w:pStyle w:val="BodyText"/>
        <w:ind w:rightChars="-301" w:right="-632"/>
        <w:jc w:val="center"/>
        <w:rPr>
          <w:rFonts w:eastAsia="仿宋_GB2312"/>
          <w:b/>
          <w:color w:val="000000"/>
          <w:sz w:val="52"/>
        </w:rPr>
      </w:pPr>
      <w:r w:rsidRPr="005A7F83">
        <w:rPr>
          <w:rFonts w:eastAsia="仿宋_GB2312"/>
          <w:b/>
          <w:color w:val="000000"/>
          <w:sz w:val="52"/>
        </w:rPr>
        <w:t>毕业设计（论文）开题报告</w:t>
      </w:r>
    </w:p>
    <w:p w14:paraId="1FC496E4" w14:textId="77777777" w:rsidR="00587B0B" w:rsidRPr="005A7F83" w:rsidRDefault="00587B0B" w:rsidP="00587B0B">
      <w:pPr>
        <w:pStyle w:val="BodyText"/>
        <w:ind w:rightChars="-301" w:right="-632"/>
        <w:rPr>
          <w:b/>
          <w:color w:val="000000"/>
          <w:sz w:val="72"/>
        </w:rPr>
      </w:pPr>
    </w:p>
    <w:p w14:paraId="53DD6359" w14:textId="77777777" w:rsidR="00587B0B" w:rsidRPr="005A7F83" w:rsidRDefault="00587B0B" w:rsidP="00587B0B">
      <w:pPr>
        <w:rPr>
          <w:color w:val="000000"/>
          <w:sz w:val="30"/>
        </w:rPr>
      </w:pPr>
    </w:p>
    <w:p w14:paraId="6F3921D9" w14:textId="77777777" w:rsidR="00587B0B" w:rsidRPr="005A7F83" w:rsidRDefault="00587B0B" w:rsidP="00587B0B">
      <w:pPr>
        <w:rPr>
          <w:color w:val="000000"/>
          <w:sz w:val="30"/>
        </w:rPr>
      </w:pPr>
    </w:p>
    <w:p w14:paraId="7DD47DD6" w14:textId="77777777" w:rsidR="00587B0B" w:rsidRPr="005A7F83" w:rsidRDefault="00587B0B" w:rsidP="00587B0B">
      <w:pPr>
        <w:rPr>
          <w:color w:val="000000"/>
          <w:sz w:val="30"/>
        </w:rPr>
      </w:pPr>
    </w:p>
    <w:p w14:paraId="5BEC6C42" w14:textId="77777777" w:rsidR="00587B0B" w:rsidRPr="005A7F83" w:rsidRDefault="00587B0B" w:rsidP="00587B0B">
      <w:pPr>
        <w:rPr>
          <w:color w:val="000000"/>
          <w:sz w:val="30"/>
        </w:rPr>
      </w:pPr>
    </w:p>
    <w:p w14:paraId="18020103" w14:textId="77777777" w:rsidR="00587B0B" w:rsidRPr="005A7F83" w:rsidRDefault="00587B0B" w:rsidP="00587B0B">
      <w:pPr>
        <w:rPr>
          <w:color w:val="000000"/>
          <w:sz w:val="30"/>
        </w:rPr>
      </w:pPr>
    </w:p>
    <w:p w14:paraId="1FED8C2F" w14:textId="77777777" w:rsidR="00587B0B" w:rsidRPr="005A7F83" w:rsidRDefault="00587B0B" w:rsidP="00587B0B">
      <w:pPr>
        <w:rPr>
          <w:color w:val="000000"/>
          <w:sz w:val="30"/>
        </w:rPr>
      </w:pPr>
    </w:p>
    <w:p w14:paraId="7727B479" w14:textId="77777777" w:rsidR="00587B0B" w:rsidRPr="005A7F83" w:rsidRDefault="00587B0B" w:rsidP="00587B0B">
      <w:pPr>
        <w:rPr>
          <w:color w:val="000000"/>
          <w:sz w:val="30"/>
        </w:rPr>
      </w:pPr>
    </w:p>
    <w:p w14:paraId="49437826" w14:textId="77777777" w:rsidR="00587B0B" w:rsidRPr="005A7F83" w:rsidRDefault="00587B0B" w:rsidP="00587B0B">
      <w:pPr>
        <w:spacing w:line="720" w:lineRule="exact"/>
        <w:ind w:leftChars="576" w:left="1210"/>
        <w:rPr>
          <w:color w:val="000000"/>
          <w:sz w:val="32"/>
        </w:rPr>
      </w:pPr>
      <w:r w:rsidRPr="005A7F83">
        <w:rPr>
          <w:b/>
          <w:color w:val="000000"/>
          <w:sz w:val="32"/>
        </w:rPr>
        <w:t>论文题目：</w:t>
      </w:r>
      <w:r w:rsidRPr="005A7F83">
        <w:rPr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>准妈妈孕期信息管理服务系统</w:t>
      </w:r>
      <w:r>
        <w:rPr>
          <w:color w:val="000000"/>
          <w:sz w:val="32"/>
          <w:u w:val="single"/>
        </w:rPr>
        <w:t xml:space="preserve"> </w:t>
      </w:r>
    </w:p>
    <w:p w14:paraId="3C651CC0" w14:textId="67A1DD87" w:rsidR="00587B0B" w:rsidRPr="005A7F83" w:rsidRDefault="00587B0B" w:rsidP="00587B0B">
      <w:pPr>
        <w:spacing w:line="720" w:lineRule="exact"/>
        <w:ind w:firstLineChars="380" w:firstLine="1216"/>
        <w:rPr>
          <w:b/>
          <w:color w:val="000000"/>
          <w:sz w:val="32"/>
        </w:rPr>
      </w:pPr>
      <w:r w:rsidRPr="005A7F83">
        <w:rPr>
          <w:b/>
          <w:color w:val="000000"/>
          <w:sz w:val="32"/>
        </w:rPr>
        <w:t>教</w:t>
      </w:r>
      <w:r w:rsidR="008510F6">
        <w:rPr>
          <w:b/>
          <w:color w:val="000000"/>
          <w:sz w:val="32"/>
        </w:rPr>
        <w:t xml:space="preserve"> </w:t>
      </w:r>
      <w:r w:rsidRPr="005A7F83">
        <w:rPr>
          <w:b/>
          <w:color w:val="000000"/>
          <w:sz w:val="32"/>
        </w:rPr>
        <w:t>学</w:t>
      </w:r>
      <w:r w:rsidR="008510F6">
        <w:rPr>
          <w:b/>
          <w:color w:val="000000"/>
          <w:sz w:val="32"/>
        </w:rPr>
        <w:t xml:space="preserve"> </w:t>
      </w:r>
      <w:r w:rsidRPr="005A7F83">
        <w:rPr>
          <w:b/>
          <w:color w:val="000000"/>
          <w:sz w:val="32"/>
        </w:rPr>
        <w:t>站：</w:t>
      </w:r>
      <w:r>
        <w:rPr>
          <w:b/>
          <w:color w:val="000000"/>
          <w:sz w:val="32"/>
        </w:rPr>
        <w:t xml:space="preserve"> </w:t>
      </w:r>
      <w:r>
        <w:rPr>
          <w:rFonts w:hint="eastAsia"/>
          <w:color w:val="000000"/>
          <w:sz w:val="32"/>
          <w:u w:val="single"/>
        </w:rPr>
        <w:t>北京理工大学校本部</w:t>
      </w:r>
      <w:r w:rsidR="0084083D">
        <w:rPr>
          <w:rFonts w:hint="eastAsia"/>
          <w:color w:val="000000"/>
          <w:sz w:val="32"/>
          <w:u w:val="single"/>
        </w:rPr>
        <w:t xml:space="preserve">        </w:t>
      </w:r>
    </w:p>
    <w:p w14:paraId="0E0CCE84" w14:textId="77777777" w:rsidR="00587B0B" w:rsidRPr="005A7F83" w:rsidRDefault="00587B0B" w:rsidP="00587B0B">
      <w:pPr>
        <w:spacing w:line="720" w:lineRule="exact"/>
        <w:ind w:firstLineChars="380" w:firstLine="1216"/>
        <w:rPr>
          <w:color w:val="000000"/>
          <w:sz w:val="32"/>
        </w:rPr>
      </w:pPr>
      <w:r w:rsidRPr="005A7F83">
        <w:rPr>
          <w:b/>
          <w:color w:val="000000"/>
          <w:sz w:val="32"/>
        </w:rPr>
        <w:t>专</w:t>
      </w:r>
      <w:r w:rsidRPr="005A7F83">
        <w:rPr>
          <w:b/>
          <w:color w:val="000000"/>
          <w:sz w:val="32"/>
        </w:rPr>
        <w:t xml:space="preserve">    </w:t>
      </w:r>
      <w:r w:rsidRPr="005A7F83">
        <w:rPr>
          <w:b/>
          <w:color w:val="000000"/>
          <w:sz w:val="32"/>
        </w:rPr>
        <w:t>业：</w:t>
      </w:r>
      <w:r w:rsidRPr="005A7F83">
        <w:rPr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>计算机科学与技术</w:t>
      </w:r>
      <w:r>
        <w:rPr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 xml:space="preserve">          </w:t>
      </w:r>
    </w:p>
    <w:p w14:paraId="1C5B4C7C" w14:textId="77777777" w:rsidR="00587B0B" w:rsidRPr="005A7F83" w:rsidRDefault="00587B0B" w:rsidP="00587B0B">
      <w:pPr>
        <w:spacing w:line="720" w:lineRule="exact"/>
        <w:ind w:firstLineChars="380" w:firstLine="1216"/>
        <w:rPr>
          <w:color w:val="000000"/>
          <w:sz w:val="32"/>
          <w:u w:val="single"/>
        </w:rPr>
      </w:pPr>
      <w:r w:rsidRPr="005A7F83">
        <w:rPr>
          <w:b/>
          <w:color w:val="000000"/>
          <w:sz w:val="32"/>
        </w:rPr>
        <w:t>学生姓名：</w:t>
      </w:r>
      <w:r w:rsidRPr="005A7F83">
        <w:rPr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>雷明</w:t>
      </w:r>
      <w:r>
        <w:rPr>
          <w:color w:val="000000"/>
          <w:sz w:val="32"/>
          <w:u w:val="single"/>
        </w:rPr>
        <w:t xml:space="preserve">                     </w:t>
      </w:r>
      <w:r w:rsidR="0084083D">
        <w:rPr>
          <w:color w:val="000000"/>
          <w:sz w:val="32"/>
          <w:u w:val="single"/>
        </w:rPr>
        <w:t xml:space="preserve">  </w:t>
      </w:r>
    </w:p>
    <w:p w14:paraId="7592032A" w14:textId="77777777" w:rsidR="00587B0B" w:rsidRPr="005A7F83" w:rsidRDefault="00587B0B" w:rsidP="00587B0B">
      <w:pPr>
        <w:spacing w:line="720" w:lineRule="exact"/>
        <w:ind w:firstLineChars="395" w:firstLine="1264"/>
        <w:rPr>
          <w:color w:val="000000"/>
          <w:sz w:val="32"/>
          <w:u w:val="single"/>
        </w:rPr>
      </w:pPr>
      <w:r w:rsidRPr="005A7F83">
        <w:rPr>
          <w:b/>
          <w:color w:val="000000"/>
          <w:sz w:val="32"/>
        </w:rPr>
        <w:t>指导教师：</w:t>
      </w:r>
      <w:r w:rsidRPr="005A7F83">
        <w:rPr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>张丽娜</w:t>
      </w:r>
      <w:r>
        <w:rPr>
          <w:color w:val="000000"/>
          <w:sz w:val="32"/>
          <w:u w:val="single"/>
        </w:rPr>
        <w:t xml:space="preserve">                  </w:t>
      </w:r>
      <w:r w:rsidR="0084083D">
        <w:rPr>
          <w:color w:val="000000"/>
          <w:sz w:val="32"/>
          <w:u w:val="single"/>
        </w:rPr>
        <w:t xml:space="preserve">   </w:t>
      </w:r>
    </w:p>
    <w:p w14:paraId="7D906574" w14:textId="77777777" w:rsidR="00587B0B" w:rsidRDefault="00587B0B" w:rsidP="005B5DCF">
      <w:pPr>
        <w:pStyle w:val="NormalWeb"/>
        <w:spacing w:line="400" w:lineRule="exact"/>
        <w:ind w:firstLine="360"/>
        <w:rPr>
          <w:rFonts w:ascii="Times New Roman" w:hAnsi="Times New Roman"/>
          <w:b/>
          <w:color w:val="000000"/>
          <w:szCs w:val="24"/>
        </w:rPr>
      </w:pPr>
    </w:p>
    <w:p w14:paraId="27911571" w14:textId="77777777" w:rsidR="00587B0B" w:rsidRDefault="00587B0B" w:rsidP="005B5DCF">
      <w:pPr>
        <w:spacing w:line="0" w:lineRule="atLeast"/>
        <w:ind w:firstLineChars="1000" w:firstLine="3200"/>
        <w:rPr>
          <w:b/>
          <w:color w:val="000000"/>
          <w:sz w:val="32"/>
          <w:szCs w:val="32"/>
        </w:rPr>
      </w:pPr>
    </w:p>
    <w:p w14:paraId="03F06519" w14:textId="77777777" w:rsidR="00587B0B" w:rsidRDefault="00587B0B" w:rsidP="005B5DCF">
      <w:pPr>
        <w:spacing w:line="0" w:lineRule="atLeast"/>
        <w:ind w:firstLineChars="1000" w:firstLine="3200"/>
        <w:rPr>
          <w:b/>
          <w:color w:val="000000"/>
          <w:sz w:val="32"/>
          <w:szCs w:val="32"/>
        </w:rPr>
      </w:pPr>
    </w:p>
    <w:p w14:paraId="386329C7" w14:textId="77777777" w:rsidR="00587B0B" w:rsidRDefault="00587B0B" w:rsidP="005B5DCF">
      <w:pPr>
        <w:spacing w:line="0" w:lineRule="atLeast"/>
        <w:ind w:firstLineChars="1000" w:firstLine="3200"/>
        <w:rPr>
          <w:b/>
          <w:color w:val="000000"/>
          <w:sz w:val="32"/>
          <w:szCs w:val="32"/>
        </w:rPr>
      </w:pPr>
    </w:p>
    <w:p w14:paraId="4F468BE3" w14:textId="77777777" w:rsidR="005B5DCF" w:rsidRPr="00560F50" w:rsidRDefault="005B5DCF" w:rsidP="00587B0B">
      <w:pPr>
        <w:spacing w:line="0" w:lineRule="atLeast"/>
        <w:rPr>
          <w:color w:val="000000"/>
          <w:sz w:val="28"/>
          <w:szCs w:val="28"/>
        </w:rPr>
      </w:pPr>
    </w:p>
    <w:p w14:paraId="144DC86F" w14:textId="2A6B5210" w:rsidR="005042FF" w:rsidRDefault="005B5DCF" w:rsidP="00BF4D13">
      <w:pPr>
        <w:numPr>
          <w:ilvl w:val="0"/>
          <w:numId w:val="9"/>
        </w:num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lastRenderedPageBreak/>
        <w:t>课题的背景及意义</w:t>
      </w:r>
    </w:p>
    <w:p w14:paraId="723804B4" w14:textId="10D44A87" w:rsidR="00BF4D13" w:rsidRDefault="00BF4D13" w:rsidP="0002174D">
      <w:pPr>
        <w:ind w:firstLine="420"/>
        <w:rPr>
          <w:rFonts w:ascii="MS Mincho" w:eastAsia="MS Mincho" w:hAnsi="MS Mincho" w:cs="MS Mincho"/>
          <w:sz w:val="24"/>
        </w:rPr>
      </w:pPr>
      <w:r w:rsidRPr="0002174D">
        <w:rPr>
          <w:rFonts w:ascii="MS Mincho" w:eastAsia="MS Mincho" w:hAnsi="MS Mincho" w:cs="MS Mincho"/>
          <w:sz w:val="24"/>
        </w:rPr>
        <w:t>近年来，</w:t>
      </w:r>
      <w:r w:rsidR="00890ACE">
        <w:rPr>
          <w:rFonts w:ascii="MS Mincho" w:eastAsia="MS Mincho" w:hAnsi="MS Mincho" w:cs="MS Mincho" w:hint="eastAsia"/>
          <w:sz w:val="24"/>
        </w:rPr>
        <w:t>随着</w:t>
      </w:r>
      <w:r w:rsidR="007E5C89" w:rsidRPr="0002174D">
        <w:rPr>
          <w:rFonts w:ascii="MS Mincho" w:eastAsia="MS Mincho" w:hAnsi="MS Mincho" w:cs="MS Mincho"/>
          <w:sz w:val="24"/>
        </w:rPr>
        <w:t>国家放开二胎政策，生宝宝的</w:t>
      </w:r>
      <w:r w:rsidR="007E5C89" w:rsidRPr="0002174D">
        <w:rPr>
          <w:rFonts w:ascii="SimSun" w:eastAsia="SimSun" w:hAnsi="SimSun" w:cs="SimSun"/>
          <w:sz w:val="24"/>
        </w:rPr>
        <w:t>妈妈</w:t>
      </w:r>
      <w:r w:rsidR="007E5C89" w:rsidRPr="0002174D">
        <w:rPr>
          <w:rFonts w:ascii="MS Mincho" w:eastAsia="MS Mincho" w:hAnsi="MS Mincho" w:cs="MS Mincho"/>
          <w:sz w:val="24"/>
        </w:rPr>
        <w:t>越来越多，</w:t>
      </w:r>
      <w:r w:rsidR="0002174D" w:rsidRPr="0002174D">
        <w:rPr>
          <w:rFonts w:ascii="MS Mincho" w:eastAsia="MS Mincho" w:hAnsi="MS Mincho" w:cs="MS Mincho"/>
          <w:sz w:val="24"/>
        </w:rPr>
        <w:t>北京大大小小的</w:t>
      </w:r>
      <w:r w:rsidR="0002174D" w:rsidRPr="0002174D">
        <w:rPr>
          <w:rFonts w:ascii="SimSun" w:eastAsia="SimSun" w:hAnsi="SimSun" w:cs="SimSun"/>
          <w:sz w:val="24"/>
        </w:rPr>
        <w:t>妇</w:t>
      </w:r>
      <w:r w:rsidR="0002174D" w:rsidRPr="0002174D">
        <w:rPr>
          <w:rFonts w:ascii="SimSun" w:eastAsia="SimSun" w:hAnsi="SimSun" w:hint="eastAsia"/>
          <w:sz w:val="24"/>
        </w:rPr>
        <w:t>幼保健院</w:t>
      </w:r>
      <w:r w:rsidR="001A22CE">
        <w:rPr>
          <w:rFonts w:ascii="MS Mincho" w:eastAsia="MS Mincho" w:hAnsi="MS Mincho" w:cs="MS Mincho"/>
          <w:sz w:val="24"/>
        </w:rPr>
        <w:t>的</w:t>
      </w:r>
      <w:r w:rsidR="00890ACE">
        <w:rPr>
          <w:rFonts w:ascii="SimSun" w:eastAsia="SimSun" w:hAnsi="SimSun" w:cs="SimSun" w:hint="eastAsia"/>
          <w:sz w:val="24"/>
        </w:rPr>
        <w:t>办</w:t>
      </w:r>
      <w:r w:rsidR="00890ACE">
        <w:rPr>
          <w:rFonts w:ascii="MS Mincho" w:eastAsia="MS Mincho" w:hAnsi="MS Mincho" w:cs="MS Mincho"/>
          <w:sz w:val="24"/>
        </w:rPr>
        <w:t>公</w:t>
      </w:r>
      <w:r w:rsidR="001A22CE">
        <w:rPr>
          <w:rFonts w:ascii="SimSun" w:eastAsia="SimSun" w:hAnsi="SimSun" w:hint="eastAsia"/>
          <w:sz w:val="24"/>
        </w:rPr>
        <w:t>压</w:t>
      </w:r>
      <w:r w:rsidR="00890ACE">
        <w:rPr>
          <w:rFonts w:ascii="MS Mincho" w:eastAsia="MS Mincho" w:hAnsi="MS Mincho" w:cs="MS Mincho"/>
          <w:sz w:val="24"/>
        </w:rPr>
        <w:t>力</w:t>
      </w:r>
      <w:r w:rsidR="00890ACE">
        <w:rPr>
          <w:rFonts w:ascii="MS Mincho" w:eastAsia="MS Mincho" w:hAnsi="MS Mincho" w:cs="MS Mincho" w:hint="eastAsia"/>
          <w:sz w:val="24"/>
        </w:rPr>
        <w:t>也逐年增加</w:t>
      </w:r>
      <w:r w:rsidR="00890ACE">
        <w:rPr>
          <w:rFonts w:ascii="MS Mincho" w:eastAsia="MS Mincho" w:hAnsi="MS Mincho" w:cs="MS Mincho"/>
          <w:sz w:val="24"/>
        </w:rPr>
        <w:t>。</w:t>
      </w:r>
      <w:r w:rsidR="001A22CE">
        <w:rPr>
          <w:rFonts w:ascii="MS Mincho" w:eastAsia="MS Mincho" w:hAnsi="MS Mincho" w:cs="MS Mincho"/>
          <w:sz w:val="24"/>
        </w:rPr>
        <w:t>由于</w:t>
      </w:r>
      <w:r w:rsidR="001A22CE">
        <w:rPr>
          <w:rFonts w:ascii="SimSun" w:eastAsia="SimSun" w:hAnsi="SimSun" w:hint="eastAsia"/>
          <w:sz w:val="24"/>
        </w:rPr>
        <w:t>这</w:t>
      </w:r>
      <w:r w:rsidR="001A22CE">
        <w:rPr>
          <w:rFonts w:ascii="MS Mincho" w:eastAsia="MS Mincho" w:hAnsi="MS Mincho" w:cs="MS Mincho"/>
          <w:sz w:val="24"/>
        </w:rPr>
        <w:t>些</w:t>
      </w:r>
      <w:r w:rsidR="001A22CE">
        <w:rPr>
          <w:rFonts w:ascii="SimSun" w:eastAsia="SimSun" w:hAnsi="SimSun" w:hint="eastAsia"/>
          <w:sz w:val="24"/>
        </w:rPr>
        <w:t>妇幼保</w:t>
      </w:r>
      <w:r w:rsidR="001A22CE">
        <w:rPr>
          <w:rFonts w:ascii="MS Mincho" w:eastAsia="MS Mincho" w:hAnsi="MS Mincho" w:cs="MS Mincho"/>
          <w:sz w:val="24"/>
        </w:rPr>
        <w:t>健院多</w:t>
      </w:r>
      <w:r w:rsidR="001A22CE">
        <w:rPr>
          <w:rFonts w:ascii="SimSun" w:eastAsia="SimSun" w:hAnsi="SimSun" w:hint="eastAsia"/>
          <w:sz w:val="24"/>
        </w:rPr>
        <w:t>数</w:t>
      </w:r>
      <w:r w:rsidR="001A22CE">
        <w:rPr>
          <w:rFonts w:ascii="MS Mincho" w:eastAsia="MS Mincho" w:hAnsi="MS Mincho" w:cs="MS Mincho"/>
          <w:sz w:val="24"/>
        </w:rPr>
        <w:t>是早期建造的，在</w:t>
      </w:r>
      <w:r w:rsidR="00890ACE">
        <w:rPr>
          <w:rFonts w:ascii="MS Mincho" w:eastAsia="MS Mincho" w:hAnsi="MS Mincho" w:cs="MS Mincho" w:hint="eastAsia"/>
          <w:sz w:val="24"/>
        </w:rPr>
        <w:t>网</w:t>
      </w:r>
      <w:r w:rsidR="00890ACE">
        <w:rPr>
          <w:rFonts w:ascii="SimSun" w:eastAsia="SimSun" w:hAnsi="SimSun" w:cs="SimSun"/>
          <w:sz w:val="24"/>
        </w:rPr>
        <w:t>络</w:t>
      </w:r>
      <w:r w:rsidR="001A22CE">
        <w:rPr>
          <w:rFonts w:ascii="MS Mincho" w:eastAsia="MS Mincho" w:hAnsi="MS Mincho" w:cs="MS Mincho"/>
          <w:sz w:val="24"/>
        </w:rPr>
        <w:t>硬件</w:t>
      </w:r>
      <w:r w:rsidR="001A22CE">
        <w:rPr>
          <w:rFonts w:ascii="SimSun" w:eastAsia="SimSun" w:hAnsi="SimSun" w:hint="eastAsia"/>
          <w:sz w:val="24"/>
        </w:rPr>
        <w:t>设</w:t>
      </w:r>
      <w:r w:rsidR="001A22CE">
        <w:rPr>
          <w:rFonts w:ascii="MS Mincho" w:eastAsia="MS Mincho" w:hAnsi="MS Mincho" w:cs="MS Mincho"/>
          <w:sz w:val="24"/>
        </w:rPr>
        <w:t>施上，承受</w:t>
      </w:r>
      <w:r w:rsidR="00890ACE">
        <w:rPr>
          <w:rFonts w:ascii="MS Mincho" w:eastAsia="MS Mincho" w:hAnsi="MS Mincho" w:cs="MS Mincho"/>
          <w:sz w:val="24"/>
        </w:rPr>
        <w:t>着很</w:t>
      </w:r>
      <w:r w:rsidR="00890ACE">
        <w:rPr>
          <w:rFonts w:ascii="MS Mincho" w:eastAsia="MS Mincho" w:hAnsi="MS Mincho" w:cs="MS Mincho" w:hint="eastAsia"/>
          <w:sz w:val="24"/>
        </w:rPr>
        <w:t>大</w:t>
      </w:r>
      <w:r w:rsidR="00890ACE">
        <w:rPr>
          <w:rFonts w:ascii="SimSun" w:eastAsia="SimSun" w:hAnsi="SimSun" w:cs="SimSun"/>
          <w:sz w:val="24"/>
        </w:rPr>
        <w:t>负</w:t>
      </w:r>
      <w:r w:rsidR="00890ACE">
        <w:rPr>
          <w:rFonts w:ascii="MS Mincho" w:eastAsia="MS Mincho" w:hAnsi="MS Mincho" w:cs="MS Mincho" w:hint="eastAsia"/>
          <w:sz w:val="24"/>
        </w:rPr>
        <w:t>荷</w:t>
      </w:r>
      <w:r w:rsidR="001A22CE">
        <w:rPr>
          <w:rFonts w:ascii="MS Mincho" w:eastAsia="MS Mincho" w:hAnsi="MS Mincho" w:cs="MS Mincho" w:hint="eastAsia"/>
          <w:sz w:val="24"/>
        </w:rPr>
        <w:t>。</w:t>
      </w:r>
      <w:r w:rsidR="00AF1064">
        <w:rPr>
          <w:rFonts w:ascii="MS Mincho" w:eastAsia="MS Mincho" w:hAnsi="MS Mincho" w:cs="MS Mincho" w:hint="eastAsia"/>
          <w:sz w:val="24"/>
        </w:rPr>
        <w:t>所以，移</w:t>
      </w:r>
      <w:r w:rsidR="00AF1064">
        <w:rPr>
          <w:rFonts w:ascii="SimSun" w:eastAsia="SimSun" w:hAnsi="SimSun" w:cs="SimSun"/>
          <w:sz w:val="24"/>
        </w:rPr>
        <w:t>动</w:t>
      </w:r>
      <w:r w:rsidR="00AF1064">
        <w:rPr>
          <w:rFonts w:ascii="MS Mincho" w:eastAsia="MS Mincho" w:hAnsi="MS Mincho" w:cs="MS Mincho" w:hint="eastAsia"/>
          <w:sz w:val="24"/>
        </w:rPr>
        <w:t>智能</w:t>
      </w:r>
      <w:r w:rsidR="00AF1064">
        <w:rPr>
          <w:rFonts w:ascii="SimSun" w:eastAsia="SimSun" w:hAnsi="SimSun" w:cs="SimSun"/>
          <w:sz w:val="24"/>
        </w:rPr>
        <w:t>办</w:t>
      </w:r>
      <w:r w:rsidR="00AF1064">
        <w:rPr>
          <w:rFonts w:ascii="MS Mincho" w:eastAsia="MS Mincho" w:hAnsi="MS Mincho" w:cs="MS Mincho" w:hint="eastAsia"/>
          <w:sz w:val="24"/>
        </w:rPr>
        <w:t>公在</w:t>
      </w:r>
      <w:r w:rsidR="00AF1064">
        <w:rPr>
          <w:rFonts w:ascii="SimSun" w:eastAsia="SimSun" w:hAnsi="SimSun" w:cs="SimSun" w:hint="eastAsia"/>
          <w:sz w:val="24"/>
        </w:rPr>
        <w:t>当</w:t>
      </w:r>
      <w:r w:rsidR="00AF1064">
        <w:rPr>
          <w:rFonts w:ascii="MS Mincho" w:eastAsia="MS Mincho" w:hAnsi="MS Mincho" w:cs="MS Mincho" w:hint="eastAsia"/>
          <w:sz w:val="24"/>
        </w:rPr>
        <w:t>今互</w:t>
      </w:r>
      <w:r w:rsidR="00AF1064">
        <w:rPr>
          <w:rFonts w:ascii="SimSun" w:eastAsia="SimSun" w:hAnsi="SimSun" w:cs="SimSun"/>
          <w:sz w:val="24"/>
        </w:rPr>
        <w:t>联</w:t>
      </w:r>
      <w:r w:rsidR="00AF1064">
        <w:rPr>
          <w:rFonts w:ascii="MS Mincho" w:eastAsia="MS Mincho" w:hAnsi="MS Mincho" w:cs="MS Mincho" w:hint="eastAsia"/>
          <w:sz w:val="24"/>
        </w:rPr>
        <w:t>网</w:t>
      </w:r>
      <w:r w:rsidR="00AF1064">
        <w:rPr>
          <w:rFonts w:ascii="SimSun" w:eastAsia="SimSun" w:hAnsi="SimSun" w:cs="SimSun"/>
          <w:sz w:val="24"/>
        </w:rPr>
        <w:t>时</w:t>
      </w:r>
      <w:r w:rsidR="00AF1064">
        <w:rPr>
          <w:rFonts w:ascii="MS Mincho" w:eastAsia="MS Mincho" w:hAnsi="MS Mincho" w:cs="MS Mincho" w:hint="eastAsia"/>
          <w:sz w:val="24"/>
        </w:rPr>
        <w:t>代，体</w:t>
      </w:r>
      <w:r w:rsidR="00AF1064">
        <w:rPr>
          <w:rFonts w:ascii="SimSun" w:eastAsia="SimSun" w:hAnsi="SimSun" w:cs="SimSun"/>
          <w:sz w:val="24"/>
        </w:rPr>
        <w:t>现</w:t>
      </w:r>
      <w:r w:rsidR="00AF1064">
        <w:rPr>
          <w:rFonts w:ascii="MS Mincho" w:eastAsia="MS Mincho" w:hAnsi="MS Mincho" w:cs="MS Mincho" w:hint="eastAsia"/>
          <w:sz w:val="24"/>
        </w:rPr>
        <w:t>着</w:t>
      </w:r>
      <w:r w:rsidR="00AF1064">
        <w:rPr>
          <w:rFonts w:ascii="SimSun" w:eastAsia="SimSun" w:hAnsi="SimSun" w:cs="SimSun"/>
          <w:sz w:val="24"/>
        </w:rPr>
        <w:t>举</w:t>
      </w:r>
      <w:r w:rsidR="00AF1064">
        <w:rPr>
          <w:rFonts w:ascii="MS Mincho" w:eastAsia="MS Mincho" w:hAnsi="MS Mincho" w:cs="MS Mincho" w:hint="eastAsia"/>
          <w:sz w:val="24"/>
        </w:rPr>
        <w:t>足</w:t>
      </w:r>
      <w:r w:rsidR="00AF1064">
        <w:rPr>
          <w:rFonts w:ascii="SimSun" w:eastAsia="SimSun" w:hAnsi="SimSun" w:cs="SimSun"/>
          <w:sz w:val="24"/>
        </w:rPr>
        <w:t>轻</w:t>
      </w:r>
      <w:r w:rsidR="00AF1064">
        <w:rPr>
          <w:rFonts w:ascii="MS Mincho" w:eastAsia="MS Mincho" w:hAnsi="MS Mincho" w:cs="MS Mincho" w:hint="eastAsia"/>
          <w:sz w:val="24"/>
        </w:rPr>
        <w:t>重的作用，凭借其智能、方便、易操作、反</w:t>
      </w:r>
      <w:r w:rsidR="00AF1064">
        <w:rPr>
          <w:rFonts w:ascii="SimSun" w:eastAsia="SimSun" w:hAnsi="SimSun" w:cs="SimSun"/>
          <w:sz w:val="24"/>
        </w:rPr>
        <w:t>应</w:t>
      </w:r>
      <w:r w:rsidR="00AF1064">
        <w:rPr>
          <w:rFonts w:ascii="MS Mincho" w:eastAsia="MS Mincho" w:hAnsi="MS Mincho" w:cs="MS Mincho" w:hint="eastAsia"/>
          <w:sz w:val="24"/>
        </w:rPr>
        <w:t>快速、承</w:t>
      </w:r>
      <w:r w:rsidR="00AF1064">
        <w:rPr>
          <w:rFonts w:ascii="SimSun" w:eastAsia="SimSun" w:hAnsi="SimSun" w:cs="SimSun"/>
          <w:sz w:val="24"/>
        </w:rPr>
        <w:t>载</w:t>
      </w:r>
      <w:r w:rsidR="00AF1064">
        <w:rPr>
          <w:rFonts w:ascii="MS Mincho" w:eastAsia="MS Mincho" w:hAnsi="MS Mincho" w:cs="MS Mincho" w:hint="eastAsia"/>
          <w:sz w:val="24"/>
        </w:rPr>
        <w:t>信息量大等多方面的</w:t>
      </w:r>
      <w:r w:rsidR="00AF1064">
        <w:rPr>
          <w:rFonts w:ascii="SimSun" w:eastAsia="SimSun" w:hAnsi="SimSun" w:cs="SimSun"/>
          <w:sz w:val="24"/>
        </w:rPr>
        <w:t>优势</w:t>
      </w:r>
      <w:r w:rsidR="00AF1064">
        <w:rPr>
          <w:rFonts w:ascii="MS Mincho" w:eastAsia="MS Mincho" w:hAnsi="MS Mincho" w:cs="MS Mincho" w:hint="eastAsia"/>
          <w:sz w:val="24"/>
        </w:rPr>
        <w:t>，越来越</w:t>
      </w:r>
      <w:r w:rsidR="00AF1064">
        <w:rPr>
          <w:rFonts w:ascii="MS Mincho" w:eastAsia="MS Mincho" w:hAnsi="MS Mincho" w:cs="MS Mincho"/>
          <w:sz w:val="24"/>
        </w:rPr>
        <w:t>受人</w:t>
      </w:r>
      <w:r w:rsidR="00AF1064">
        <w:rPr>
          <w:rFonts w:ascii="SimSun" w:eastAsia="SimSun" w:hAnsi="SimSun" w:cs="SimSun" w:hint="eastAsia"/>
          <w:sz w:val="24"/>
        </w:rPr>
        <w:t>们</w:t>
      </w:r>
      <w:r w:rsidR="00AF1064">
        <w:rPr>
          <w:rFonts w:ascii="MS Mincho" w:eastAsia="MS Mincho" w:hAnsi="MS Mincho" w:cs="MS Mincho"/>
          <w:sz w:val="24"/>
        </w:rPr>
        <w:t>的青</w:t>
      </w:r>
      <w:r w:rsidR="00AF1064">
        <w:rPr>
          <w:rFonts w:ascii="SimSun" w:eastAsia="SimSun" w:hAnsi="SimSun" w:cs="SimSun" w:hint="eastAsia"/>
          <w:sz w:val="24"/>
        </w:rPr>
        <w:t>睐。同时</w:t>
      </w:r>
      <w:r w:rsidR="00AF1064">
        <w:rPr>
          <w:rFonts w:ascii="MS Mincho" w:eastAsia="MS Mincho" w:hAnsi="MS Mincho" w:cs="MS Mincho"/>
          <w:sz w:val="24"/>
        </w:rPr>
        <w:t>，微服</w:t>
      </w:r>
      <w:r w:rsidR="00AF1064">
        <w:rPr>
          <w:rFonts w:ascii="SimSun" w:eastAsia="SimSun" w:hAnsi="SimSun" w:cs="SimSun" w:hint="eastAsia"/>
          <w:sz w:val="24"/>
        </w:rPr>
        <w:t>务</w:t>
      </w:r>
      <w:r w:rsidR="00AF1064">
        <w:rPr>
          <w:rFonts w:ascii="MS Mincho" w:eastAsia="MS Mincho" w:hAnsi="MS Mincho" w:cs="MS Mincho"/>
          <w:sz w:val="24"/>
        </w:rPr>
        <w:t>技</w:t>
      </w:r>
      <w:r w:rsidR="00AF1064">
        <w:rPr>
          <w:rFonts w:ascii="SimSun" w:eastAsia="SimSun" w:hAnsi="SimSun" w:cs="SimSun" w:hint="eastAsia"/>
          <w:sz w:val="24"/>
        </w:rPr>
        <w:t>术</w:t>
      </w:r>
      <w:r w:rsidR="00AF1064">
        <w:rPr>
          <w:rFonts w:ascii="MS Mincho" w:eastAsia="MS Mincho" w:hAnsi="MS Mincho" w:cs="MS Mincho"/>
          <w:sz w:val="24"/>
        </w:rPr>
        <w:t>的</w:t>
      </w:r>
      <w:r w:rsidR="00AF1064">
        <w:rPr>
          <w:rFonts w:ascii="SimSun" w:eastAsia="SimSun" w:hAnsi="SimSun" w:cs="SimSun" w:hint="eastAsia"/>
          <w:sz w:val="24"/>
        </w:rPr>
        <w:t>飞</w:t>
      </w:r>
      <w:r w:rsidR="00AF1064">
        <w:rPr>
          <w:rFonts w:ascii="MS Mincho" w:eastAsia="MS Mincho" w:hAnsi="MS Mincho" w:cs="MS Mincho"/>
          <w:sz w:val="24"/>
        </w:rPr>
        <w:t>速</w:t>
      </w:r>
      <w:r w:rsidR="00AF1064">
        <w:rPr>
          <w:rFonts w:ascii="SimSun" w:eastAsia="SimSun" w:hAnsi="SimSun" w:cs="SimSun" w:hint="eastAsia"/>
          <w:sz w:val="24"/>
        </w:rPr>
        <w:t>发</w:t>
      </w:r>
      <w:r w:rsidR="00AF1064">
        <w:rPr>
          <w:rFonts w:ascii="MS Mincho" w:eastAsia="MS Mincho" w:hAnsi="MS Mincho" w:cs="MS Mincho"/>
          <w:sz w:val="24"/>
        </w:rPr>
        <w:t>展日</w:t>
      </w:r>
      <w:r w:rsidR="00AF1064">
        <w:rPr>
          <w:rFonts w:ascii="SimSun" w:eastAsia="SimSun" w:hAnsi="SimSun" w:cs="SimSun" w:hint="eastAsia"/>
          <w:sz w:val="24"/>
        </w:rPr>
        <w:t>趋完</w:t>
      </w:r>
      <w:r w:rsidR="00AF1064">
        <w:rPr>
          <w:rFonts w:ascii="MS Mincho" w:eastAsia="MS Mincho" w:hAnsi="MS Mincho" w:cs="MS Mincho"/>
          <w:sz w:val="24"/>
        </w:rPr>
        <w:t>善，很大程序推</w:t>
      </w:r>
      <w:r w:rsidR="00AF1064">
        <w:rPr>
          <w:rFonts w:ascii="SimSun" w:eastAsia="SimSun" w:hAnsi="SimSun" w:cs="SimSun" w:hint="eastAsia"/>
          <w:sz w:val="24"/>
        </w:rPr>
        <w:t>动</w:t>
      </w:r>
      <w:r w:rsidR="00AF1064">
        <w:rPr>
          <w:rFonts w:ascii="MS Mincho" w:eastAsia="MS Mincho" w:hAnsi="MS Mincho" w:cs="MS Mincho"/>
          <w:sz w:val="24"/>
        </w:rPr>
        <w:t>了移</w:t>
      </w:r>
      <w:r w:rsidR="00AF1064">
        <w:rPr>
          <w:rFonts w:ascii="SimSun" w:eastAsia="SimSun" w:hAnsi="SimSun" w:cs="SimSun" w:hint="eastAsia"/>
          <w:sz w:val="24"/>
        </w:rPr>
        <w:t>动智</w:t>
      </w:r>
      <w:r w:rsidR="00AF1064">
        <w:rPr>
          <w:rFonts w:ascii="MS Mincho" w:eastAsia="MS Mincho" w:hAnsi="MS Mincho" w:cs="MS Mincho"/>
          <w:sz w:val="24"/>
        </w:rPr>
        <w:t>能</w:t>
      </w:r>
      <w:r w:rsidR="00AF1064">
        <w:rPr>
          <w:rFonts w:ascii="SimSun" w:eastAsia="SimSun" w:hAnsi="SimSun" w:cs="SimSun" w:hint="eastAsia"/>
          <w:sz w:val="24"/>
        </w:rPr>
        <w:t>办</w:t>
      </w:r>
      <w:r w:rsidR="00AF1064">
        <w:rPr>
          <w:rFonts w:ascii="MS Mincho" w:eastAsia="MS Mincho" w:hAnsi="MS Mincho" w:cs="MS Mincho"/>
          <w:sz w:val="24"/>
        </w:rPr>
        <w:t>工的</w:t>
      </w:r>
      <w:r w:rsidR="00AF1064">
        <w:rPr>
          <w:rFonts w:ascii="MS Mincho" w:eastAsia="MS Mincho" w:hAnsi="MS Mincho" w:cs="MS Mincho" w:hint="eastAsia"/>
          <w:sz w:val="24"/>
        </w:rPr>
        <w:t>使用，在互</w:t>
      </w:r>
      <w:r w:rsidR="00AF1064">
        <w:rPr>
          <w:rFonts w:ascii="SimSun" w:eastAsia="SimSun" w:hAnsi="SimSun" w:cs="SimSun"/>
          <w:sz w:val="24"/>
        </w:rPr>
        <w:t>联</w:t>
      </w:r>
      <w:r w:rsidR="00AF1064">
        <w:rPr>
          <w:rFonts w:ascii="MS Mincho" w:eastAsia="MS Mincho" w:hAnsi="MS Mincho" w:cs="MS Mincho"/>
          <w:sz w:val="24"/>
        </w:rPr>
        <w:t>网</w:t>
      </w:r>
      <w:r w:rsidR="00AF1064">
        <w:rPr>
          <w:rFonts w:ascii="SimSun" w:eastAsia="SimSun" w:hAnsi="SimSun" w:cs="SimSun"/>
          <w:sz w:val="24"/>
        </w:rPr>
        <w:t>时</w:t>
      </w:r>
      <w:r w:rsidR="00AF1064">
        <w:rPr>
          <w:rFonts w:ascii="MS Mincho" w:eastAsia="MS Mincho" w:hAnsi="MS Mincho" w:cs="MS Mincho" w:hint="eastAsia"/>
          <w:sz w:val="24"/>
        </w:rPr>
        <w:t>代，以及</w:t>
      </w:r>
      <w:r w:rsidR="00AF1064">
        <w:rPr>
          <w:rFonts w:ascii="SimSun" w:eastAsia="SimSun" w:hAnsi="SimSun" w:cs="SimSun" w:hint="eastAsia"/>
          <w:sz w:val="24"/>
        </w:rPr>
        <w:t>刚刚产</w:t>
      </w:r>
      <w:r w:rsidR="00AF1064">
        <w:rPr>
          <w:rFonts w:ascii="MS Mincho" w:eastAsia="MS Mincho" w:hAnsi="MS Mincho" w:cs="MS Mincho"/>
          <w:sz w:val="24"/>
        </w:rPr>
        <w:t>生的</w:t>
      </w:r>
      <w:r w:rsidR="00AF1064">
        <w:rPr>
          <w:rFonts w:ascii="MS Mincho" w:eastAsia="MS Mincho" w:hAnsi="MS Mincho" w:cs="MS Mincho" w:hint="eastAsia"/>
          <w:sz w:val="24"/>
        </w:rPr>
        <w:t>物</w:t>
      </w:r>
      <w:r w:rsidR="00AF1064">
        <w:rPr>
          <w:rFonts w:ascii="SimSun" w:eastAsia="SimSun" w:hAnsi="SimSun" w:cs="SimSun"/>
          <w:sz w:val="24"/>
        </w:rPr>
        <w:t>联</w:t>
      </w:r>
      <w:r w:rsidR="00AF1064">
        <w:rPr>
          <w:rFonts w:ascii="MS Mincho" w:eastAsia="MS Mincho" w:hAnsi="MS Mincho" w:cs="MS Mincho" w:hint="eastAsia"/>
          <w:sz w:val="24"/>
        </w:rPr>
        <w:t>网</w:t>
      </w:r>
      <w:r w:rsidR="00245E94">
        <w:rPr>
          <w:rFonts w:ascii="MS Mincho" w:eastAsia="MS Mincho" w:hAnsi="MS Mincho" w:cs="MS Mincho" w:hint="eastAsia"/>
          <w:sz w:val="24"/>
        </w:rPr>
        <w:t>都得到广泛</w:t>
      </w:r>
      <w:r w:rsidR="00245E94">
        <w:rPr>
          <w:rFonts w:ascii="SimSun" w:eastAsia="SimSun" w:hAnsi="SimSun" w:cs="SimSun"/>
          <w:sz w:val="24"/>
        </w:rPr>
        <w:t>应</w:t>
      </w:r>
      <w:r w:rsidR="00245E94">
        <w:rPr>
          <w:rFonts w:ascii="MS Mincho" w:eastAsia="MS Mincho" w:hAnsi="MS Mincho" w:cs="MS Mincho" w:hint="eastAsia"/>
          <w:sz w:val="24"/>
        </w:rPr>
        <w:t>用。</w:t>
      </w:r>
    </w:p>
    <w:p w14:paraId="7A23555C" w14:textId="388E99B1" w:rsidR="00245E94" w:rsidRDefault="00245E94" w:rsidP="00245E94">
      <w:pPr>
        <w:ind w:firstLine="420"/>
        <w:rPr>
          <w:rFonts w:ascii="MS Mincho" w:eastAsia="MS Mincho" w:hAnsi="MS Mincho" w:cs="MS Mincho"/>
          <w:sz w:val="24"/>
        </w:rPr>
      </w:pPr>
      <w:r>
        <w:rPr>
          <w:rFonts w:ascii="MS Mincho" w:eastAsia="MS Mincho" w:hAnsi="MS Mincho" w:cs="MS Mincho" w:hint="eastAsia"/>
          <w:sz w:val="24"/>
        </w:rPr>
        <w:t>本</w:t>
      </w:r>
      <w:r>
        <w:rPr>
          <w:rFonts w:ascii="SimSun" w:eastAsia="SimSun" w:hAnsi="SimSun" w:cs="SimSun"/>
          <w:sz w:val="24"/>
        </w:rPr>
        <w:t>课题</w:t>
      </w:r>
      <w:r>
        <w:rPr>
          <w:rFonts w:ascii="MS Mincho" w:eastAsia="MS Mincho" w:hAnsi="MS Mincho" w:cs="MS Mincho" w:hint="eastAsia"/>
          <w:sz w:val="24"/>
        </w:rPr>
        <w:t>以准</w:t>
      </w:r>
      <w:r>
        <w:rPr>
          <w:rFonts w:ascii="SimSun" w:eastAsia="SimSun" w:hAnsi="SimSun" w:cs="SimSun" w:hint="eastAsia"/>
          <w:sz w:val="24"/>
        </w:rPr>
        <w:t>妈妈孕</w:t>
      </w:r>
      <w:r>
        <w:rPr>
          <w:rFonts w:ascii="MS Mincho" w:eastAsia="MS Mincho" w:hAnsi="MS Mincho" w:cs="MS Mincho"/>
          <w:sz w:val="24"/>
        </w:rPr>
        <w:t>期信息服</w:t>
      </w:r>
      <w:r>
        <w:rPr>
          <w:rFonts w:ascii="SimSun" w:eastAsia="SimSun" w:hAnsi="SimSun" w:cs="SimSun" w:hint="eastAsia"/>
          <w:sz w:val="24"/>
        </w:rPr>
        <w:t>务管</w:t>
      </w:r>
      <w:r>
        <w:rPr>
          <w:rFonts w:ascii="MS Mincho" w:eastAsia="MS Mincho" w:hAnsi="MS Mincho" w:cs="MS Mincho"/>
          <w:sz w:val="24"/>
        </w:rPr>
        <w:t>理作</w:t>
      </w:r>
      <w:r>
        <w:rPr>
          <w:rFonts w:ascii="SimSun" w:eastAsia="SimSun" w:hAnsi="SimSun" w:cs="SimSun" w:hint="eastAsia"/>
          <w:sz w:val="24"/>
        </w:rPr>
        <w:t>为平</w:t>
      </w:r>
      <w:r>
        <w:rPr>
          <w:rFonts w:ascii="MS Mincho" w:eastAsia="MS Mincho" w:hAnsi="MS Mincho" w:cs="MS Mincho"/>
          <w:sz w:val="24"/>
        </w:rPr>
        <w:t>台，搭</w:t>
      </w:r>
      <w:r>
        <w:rPr>
          <w:rFonts w:ascii="SimSun" w:eastAsia="SimSun" w:hAnsi="SimSun" w:cs="SimSun" w:hint="eastAsia"/>
          <w:sz w:val="24"/>
        </w:rPr>
        <w:t>载</w:t>
      </w:r>
      <w:r>
        <w:rPr>
          <w:rFonts w:ascii="MS Mincho" w:eastAsia="MS Mincho" w:hAnsi="MS Mincho" w:cs="MS Mincho"/>
          <w:sz w:val="24"/>
        </w:rPr>
        <w:t>智能手机、</w:t>
      </w:r>
      <w:r>
        <w:rPr>
          <w:rFonts w:ascii="MS Mincho" w:eastAsia="MS Mincho" w:hAnsi="MS Mincho" w:cs="MS Mincho" w:hint="eastAsia"/>
          <w:sz w:val="24"/>
        </w:rPr>
        <w:t>智能平板等移</w:t>
      </w:r>
      <w:r>
        <w:rPr>
          <w:rFonts w:ascii="SimSun" w:eastAsia="SimSun" w:hAnsi="SimSun" w:cs="SimSun"/>
          <w:sz w:val="24"/>
        </w:rPr>
        <w:t>动</w:t>
      </w:r>
      <w:r>
        <w:rPr>
          <w:rFonts w:ascii="SimSun" w:eastAsia="SimSun" w:hAnsi="SimSun" w:cs="SimSun" w:hint="eastAsia"/>
          <w:sz w:val="24"/>
        </w:rPr>
        <w:t>终</w:t>
      </w:r>
      <w:r>
        <w:rPr>
          <w:rFonts w:ascii="MS Mincho" w:eastAsia="MS Mincho" w:hAnsi="MS Mincho" w:cs="MS Mincho"/>
          <w:sz w:val="24"/>
        </w:rPr>
        <w:t>端</w:t>
      </w:r>
      <w:r>
        <w:rPr>
          <w:rFonts w:ascii="SimSun" w:eastAsia="SimSun" w:hAnsi="SimSun" w:cs="SimSun"/>
          <w:sz w:val="24"/>
        </w:rPr>
        <w:t>设备</w:t>
      </w:r>
      <w:r>
        <w:rPr>
          <w:rFonts w:ascii="MS Mincho" w:eastAsia="MS Mincho" w:hAnsi="MS Mincho" w:cs="MS Mincho" w:hint="eastAsia"/>
          <w:sz w:val="24"/>
        </w:rPr>
        <w:t>，</w:t>
      </w:r>
      <w:r>
        <w:rPr>
          <w:rFonts w:ascii="SimSun" w:eastAsia="SimSun" w:hAnsi="SimSun" w:cs="SimSun"/>
          <w:sz w:val="24"/>
        </w:rPr>
        <w:t>实现对</w:t>
      </w:r>
      <w:r>
        <w:rPr>
          <w:rFonts w:ascii="MS Mincho" w:eastAsia="MS Mincho" w:hAnsi="MS Mincho" w:cs="MS Mincho" w:hint="eastAsia"/>
          <w:sz w:val="24"/>
        </w:rPr>
        <w:t>准</w:t>
      </w:r>
      <w:r>
        <w:rPr>
          <w:rFonts w:ascii="SimSun" w:eastAsia="SimSun" w:hAnsi="SimSun" w:cs="SimSun"/>
          <w:sz w:val="24"/>
        </w:rPr>
        <w:t>妈妈</w:t>
      </w:r>
      <w:r>
        <w:rPr>
          <w:rFonts w:ascii="MS Mincho" w:eastAsia="MS Mincho" w:hAnsi="MS Mincho" w:cs="MS Mincho" w:hint="eastAsia"/>
          <w:sz w:val="24"/>
        </w:rPr>
        <w:t>孕期的身体状</w:t>
      </w:r>
      <w:r>
        <w:rPr>
          <w:rFonts w:ascii="SimSun" w:eastAsia="SimSun" w:hAnsi="SimSun" w:cs="SimSun"/>
          <w:sz w:val="24"/>
        </w:rPr>
        <w:t>态</w:t>
      </w:r>
      <w:r>
        <w:rPr>
          <w:rFonts w:ascii="MS Mincho" w:eastAsia="MS Mincho" w:hAnsi="MS Mincho" w:cs="MS Mincho" w:hint="eastAsia"/>
          <w:sz w:val="24"/>
        </w:rPr>
        <w:t>、孕</w:t>
      </w:r>
      <w:r>
        <w:rPr>
          <w:rFonts w:ascii="SimSun" w:eastAsia="SimSun" w:hAnsi="SimSun" w:cs="SimSun"/>
          <w:sz w:val="24"/>
        </w:rPr>
        <w:t>检</w:t>
      </w:r>
      <w:r>
        <w:rPr>
          <w:rFonts w:ascii="MS Mincho" w:eastAsia="MS Mincho" w:hAnsi="MS Mincho" w:cs="MS Mincho" w:hint="eastAsia"/>
          <w:sz w:val="24"/>
        </w:rPr>
        <w:t>信息等数据的采集，在PC端通</w:t>
      </w:r>
      <w:r>
        <w:rPr>
          <w:rFonts w:ascii="SimSun" w:eastAsia="SimSun" w:hAnsi="SimSun" w:cs="SimSun"/>
          <w:sz w:val="24"/>
        </w:rPr>
        <w:t>过</w:t>
      </w:r>
      <w:r>
        <w:rPr>
          <w:rFonts w:ascii="MS Mincho" w:eastAsia="MS Mincho" w:hAnsi="MS Mincho" w:cs="MS Mincho"/>
          <w:sz w:val="24"/>
        </w:rPr>
        <w:t>服</w:t>
      </w:r>
      <w:r>
        <w:rPr>
          <w:rFonts w:ascii="SimSun" w:eastAsia="SimSun" w:hAnsi="SimSun" w:cs="SimSun" w:hint="eastAsia"/>
          <w:sz w:val="24"/>
        </w:rPr>
        <w:t>务平</w:t>
      </w:r>
      <w:r>
        <w:rPr>
          <w:rFonts w:ascii="MS Mincho" w:eastAsia="MS Mincho" w:hAnsi="MS Mincho" w:cs="MS Mincho"/>
          <w:sz w:val="24"/>
        </w:rPr>
        <w:t>台，</w:t>
      </w:r>
      <w:r>
        <w:rPr>
          <w:rFonts w:ascii="SimSun" w:eastAsia="SimSun" w:hAnsi="SimSun" w:cs="SimSun" w:hint="eastAsia"/>
          <w:sz w:val="24"/>
        </w:rPr>
        <w:t>实现对采</w:t>
      </w:r>
      <w:r>
        <w:rPr>
          <w:rFonts w:ascii="MS Mincho" w:eastAsia="MS Mincho" w:hAnsi="MS Mincho" w:cs="MS Mincho"/>
          <w:sz w:val="24"/>
        </w:rPr>
        <w:t>集</w:t>
      </w:r>
      <w:r>
        <w:rPr>
          <w:rFonts w:ascii="SimSun" w:eastAsia="SimSun" w:hAnsi="SimSun" w:cs="SimSun" w:hint="eastAsia"/>
          <w:sz w:val="24"/>
        </w:rPr>
        <w:t>数</w:t>
      </w:r>
      <w:r>
        <w:rPr>
          <w:rFonts w:ascii="MS Mincho" w:eastAsia="MS Mincho" w:hAnsi="MS Mincho" w:cs="MS Mincho"/>
          <w:sz w:val="24"/>
        </w:rPr>
        <w:t>据的</w:t>
      </w:r>
      <w:r>
        <w:rPr>
          <w:rFonts w:ascii="SimSun" w:eastAsia="SimSun" w:hAnsi="SimSun" w:cs="SimSun" w:hint="eastAsia"/>
          <w:sz w:val="24"/>
        </w:rPr>
        <w:t>预测，达</w:t>
      </w:r>
      <w:r>
        <w:rPr>
          <w:rFonts w:ascii="MS Mincho" w:eastAsia="MS Mincho" w:hAnsi="MS Mincho" w:cs="MS Mincho"/>
          <w:sz w:val="24"/>
        </w:rPr>
        <w:t>到</w:t>
      </w:r>
      <w:r>
        <w:rPr>
          <w:rFonts w:ascii="SimSun" w:eastAsia="SimSun" w:hAnsi="SimSun" w:cs="SimSun" w:hint="eastAsia"/>
          <w:sz w:val="24"/>
        </w:rPr>
        <w:t>对</w:t>
      </w:r>
      <w:r>
        <w:rPr>
          <w:rFonts w:ascii="MS Mincho" w:eastAsia="MS Mincho" w:hAnsi="MS Mincho" w:cs="MS Mincho"/>
          <w:sz w:val="24"/>
        </w:rPr>
        <w:t>准</w:t>
      </w:r>
      <w:r>
        <w:rPr>
          <w:rFonts w:ascii="SimSun" w:eastAsia="SimSun" w:hAnsi="SimSun" w:cs="SimSun" w:hint="eastAsia"/>
          <w:sz w:val="24"/>
        </w:rPr>
        <w:t>妈妈状</w:t>
      </w:r>
      <w:r>
        <w:rPr>
          <w:rFonts w:ascii="MS Mincho" w:eastAsia="MS Mincho" w:hAnsi="MS Mincho" w:cs="MS Mincho"/>
          <w:sz w:val="24"/>
        </w:rPr>
        <w:t>况的</w:t>
      </w:r>
      <w:r>
        <w:rPr>
          <w:rFonts w:ascii="SimSun" w:eastAsia="SimSun" w:hAnsi="SimSun" w:cs="SimSun" w:hint="eastAsia"/>
          <w:sz w:val="24"/>
        </w:rPr>
        <w:t>实时监</w:t>
      </w:r>
      <w:r>
        <w:rPr>
          <w:rFonts w:ascii="MS Mincho" w:eastAsia="MS Mincho" w:hAnsi="MS Mincho" w:cs="MS Mincho"/>
          <w:sz w:val="24"/>
        </w:rPr>
        <w:t>控</w:t>
      </w:r>
      <w:r>
        <w:rPr>
          <w:rFonts w:ascii="MS Mincho" w:eastAsia="MS Mincho" w:hAnsi="MS Mincho" w:cs="MS Mincho" w:hint="eastAsia"/>
          <w:sz w:val="24"/>
        </w:rPr>
        <w:t>和各种</w:t>
      </w:r>
      <w:r>
        <w:rPr>
          <w:rFonts w:ascii="SimSun" w:eastAsia="SimSun" w:hAnsi="SimSun" w:cs="SimSun"/>
          <w:sz w:val="24"/>
        </w:rPr>
        <w:t>预测</w:t>
      </w:r>
      <w:r>
        <w:rPr>
          <w:rFonts w:ascii="MS Mincho" w:eastAsia="MS Mincho" w:hAnsi="MS Mincho" w:cs="MS Mincho" w:hint="eastAsia"/>
          <w:sz w:val="24"/>
        </w:rPr>
        <w:t>的目的。</w:t>
      </w:r>
    </w:p>
    <w:p w14:paraId="02D99F20" w14:textId="580A3083" w:rsidR="00245E94" w:rsidRDefault="00245E94" w:rsidP="00245E94">
      <w:pPr>
        <w:ind w:firstLine="420"/>
        <w:rPr>
          <w:rFonts w:ascii="SimSun" w:eastAsia="SimSun" w:hAnsi="SimSun" w:cs="SimSun"/>
          <w:sz w:val="24"/>
        </w:rPr>
      </w:pPr>
      <w:r>
        <w:rPr>
          <w:rFonts w:ascii="MS Mincho" w:eastAsia="MS Mincho" w:hAnsi="MS Mincho" w:cs="MS Mincho" w:hint="eastAsia"/>
          <w:sz w:val="24"/>
        </w:rPr>
        <w:t>本文依次介</w:t>
      </w:r>
      <w:r>
        <w:rPr>
          <w:rFonts w:ascii="SimSun" w:eastAsia="SimSun" w:hAnsi="SimSun" w:cs="SimSun"/>
          <w:sz w:val="24"/>
        </w:rPr>
        <w:t>绍</w:t>
      </w:r>
      <w:r w:rsidR="005A74B3">
        <w:rPr>
          <w:rFonts w:ascii="MS Mincho" w:eastAsia="MS Mincho" w:hAnsi="MS Mincho" w:cs="MS Mincho" w:hint="eastAsia"/>
          <w:sz w:val="24"/>
        </w:rPr>
        <w:t>本服</w:t>
      </w:r>
      <w:r w:rsidR="005A74B3">
        <w:rPr>
          <w:rFonts w:ascii="SimSun" w:eastAsia="SimSun" w:hAnsi="SimSun" w:cs="SimSun"/>
          <w:sz w:val="24"/>
        </w:rPr>
        <w:t>务</w:t>
      </w:r>
      <w:r w:rsidR="005A74B3">
        <w:rPr>
          <w:rFonts w:ascii="MS Mincho" w:eastAsia="MS Mincho" w:hAnsi="MS Mincho" w:cs="MS Mincho" w:hint="eastAsia"/>
          <w:sz w:val="24"/>
        </w:rPr>
        <w:t>管理平台的</w:t>
      </w:r>
      <w:r w:rsidR="0085554F">
        <w:rPr>
          <w:rFonts w:ascii="MS Mincho" w:eastAsia="MS Mincho" w:hAnsi="MS Mincho" w:cs="MS Mincho" w:hint="eastAsia"/>
          <w:sz w:val="24"/>
        </w:rPr>
        <w:t>硬件要求、</w:t>
      </w:r>
      <w:r w:rsidR="0085554F">
        <w:rPr>
          <w:rFonts w:ascii="SimSun" w:eastAsia="SimSun" w:hAnsi="SimSun" w:cs="SimSun"/>
          <w:sz w:val="24"/>
        </w:rPr>
        <w:t>软</w:t>
      </w:r>
      <w:r w:rsidR="0085554F">
        <w:rPr>
          <w:rFonts w:ascii="MS Mincho" w:eastAsia="MS Mincho" w:hAnsi="MS Mincho" w:cs="MS Mincho" w:hint="eastAsia"/>
          <w:sz w:val="24"/>
        </w:rPr>
        <w:t>件功能以及系</w:t>
      </w:r>
      <w:r w:rsidR="0085554F">
        <w:rPr>
          <w:rFonts w:ascii="SimSun" w:eastAsia="SimSun" w:hAnsi="SimSun" w:cs="SimSun"/>
          <w:sz w:val="24"/>
        </w:rPr>
        <w:t>统</w:t>
      </w:r>
      <w:r w:rsidR="0085554F">
        <w:rPr>
          <w:rFonts w:ascii="MS Mincho" w:eastAsia="MS Mincho" w:hAnsi="MS Mincho" w:cs="MS Mincho" w:hint="eastAsia"/>
          <w:sz w:val="24"/>
        </w:rPr>
        <w:t>架构。之后，</w:t>
      </w:r>
      <w:r w:rsidR="0085554F">
        <w:rPr>
          <w:rFonts w:ascii="SimSun" w:eastAsia="SimSun" w:hAnsi="SimSun" w:cs="SimSun"/>
          <w:sz w:val="24"/>
        </w:rPr>
        <w:t>对</w:t>
      </w:r>
      <w:r w:rsidR="0085554F">
        <w:rPr>
          <w:rFonts w:ascii="MS Mincho" w:eastAsia="MS Mincho" w:hAnsi="MS Mincho" w:cs="MS Mincho" w:hint="eastAsia"/>
          <w:sz w:val="24"/>
        </w:rPr>
        <w:t>本服</w:t>
      </w:r>
      <w:r w:rsidR="0085554F">
        <w:rPr>
          <w:rFonts w:ascii="SimSun" w:eastAsia="SimSun" w:hAnsi="SimSun" w:cs="SimSun"/>
          <w:sz w:val="24"/>
        </w:rPr>
        <w:t>务</w:t>
      </w:r>
      <w:r w:rsidR="0085554F">
        <w:rPr>
          <w:rFonts w:ascii="MS Mincho" w:eastAsia="MS Mincho" w:hAnsi="MS Mincho" w:cs="MS Mincho" w:hint="eastAsia"/>
          <w:sz w:val="24"/>
        </w:rPr>
        <w:t>管理平台的数据</w:t>
      </w:r>
      <w:r w:rsidR="0085554F">
        <w:rPr>
          <w:rFonts w:ascii="SimSun" w:eastAsia="SimSun" w:hAnsi="SimSun" w:cs="SimSun"/>
          <w:sz w:val="24"/>
        </w:rPr>
        <w:t>处</w:t>
      </w:r>
      <w:r w:rsidR="0085554F">
        <w:rPr>
          <w:rFonts w:ascii="MS Mincho" w:eastAsia="MS Mincho" w:hAnsi="MS Mincho" w:cs="MS Mincho" w:hint="eastAsia"/>
          <w:sz w:val="24"/>
        </w:rPr>
        <w:t>理流程，包括数据采集，数据</w:t>
      </w:r>
      <w:r w:rsidR="0085554F">
        <w:rPr>
          <w:rFonts w:ascii="SimSun" w:eastAsia="SimSun" w:hAnsi="SimSun" w:cs="SimSun"/>
          <w:sz w:val="24"/>
        </w:rPr>
        <w:t>处</w:t>
      </w:r>
      <w:r w:rsidR="0085554F">
        <w:rPr>
          <w:rFonts w:ascii="MS Mincho" w:eastAsia="MS Mincho" w:hAnsi="MS Mincho" w:cs="MS Mincho" w:hint="eastAsia"/>
          <w:sz w:val="24"/>
        </w:rPr>
        <w:t>理，数据</w:t>
      </w:r>
      <w:r w:rsidR="0085554F">
        <w:rPr>
          <w:rFonts w:ascii="SimSun" w:eastAsia="SimSun" w:hAnsi="SimSun" w:cs="SimSun"/>
          <w:sz w:val="24"/>
        </w:rPr>
        <w:t>预测</w:t>
      </w:r>
      <w:r w:rsidR="0085554F">
        <w:rPr>
          <w:rFonts w:ascii="MS Mincho" w:eastAsia="MS Mincho" w:hAnsi="MS Mincho" w:cs="MS Mincho" w:hint="eastAsia"/>
          <w:sz w:val="24"/>
        </w:rPr>
        <w:t>，数据反</w:t>
      </w:r>
      <w:r w:rsidR="0085554F">
        <w:rPr>
          <w:rFonts w:ascii="SimSun" w:eastAsia="SimSun" w:hAnsi="SimSun" w:cs="SimSun"/>
          <w:sz w:val="24"/>
        </w:rPr>
        <w:t>馈</w:t>
      </w:r>
      <w:r w:rsidR="0085554F">
        <w:rPr>
          <w:rFonts w:ascii="MS Mincho" w:eastAsia="MS Mincho" w:hAnsi="MS Mincho" w:cs="MS Mincho" w:hint="eastAsia"/>
          <w:sz w:val="24"/>
        </w:rPr>
        <w:t>等核心步</w:t>
      </w:r>
      <w:r w:rsidR="0085554F">
        <w:rPr>
          <w:rFonts w:ascii="SimSun" w:eastAsia="SimSun" w:hAnsi="SimSun" w:cs="SimSun"/>
          <w:sz w:val="24"/>
        </w:rPr>
        <w:t>骤进</w:t>
      </w:r>
      <w:r w:rsidR="0085554F">
        <w:rPr>
          <w:rFonts w:ascii="MS Mincho" w:eastAsia="MS Mincho" w:hAnsi="MS Mincho" w:cs="MS Mincho" w:hint="eastAsia"/>
          <w:sz w:val="24"/>
        </w:rPr>
        <w:t>行技</w:t>
      </w:r>
      <w:r w:rsidR="0085554F">
        <w:rPr>
          <w:rFonts w:ascii="SimSun" w:eastAsia="SimSun" w:hAnsi="SimSun" w:cs="SimSun"/>
          <w:sz w:val="24"/>
        </w:rPr>
        <w:t>术</w:t>
      </w:r>
      <w:r w:rsidR="0085554F">
        <w:rPr>
          <w:rFonts w:ascii="MS Mincho" w:eastAsia="MS Mincho" w:hAnsi="MS Mincho" w:cs="MS Mincho" w:hint="eastAsia"/>
          <w:sz w:val="24"/>
        </w:rPr>
        <w:t>剖析，并介</w:t>
      </w:r>
      <w:r w:rsidR="0085554F">
        <w:rPr>
          <w:rFonts w:ascii="SimSun" w:eastAsia="SimSun" w:hAnsi="SimSun" w:cs="SimSun"/>
          <w:sz w:val="24"/>
        </w:rPr>
        <w:t>绍</w:t>
      </w:r>
      <w:r w:rsidR="0085554F">
        <w:rPr>
          <w:rFonts w:ascii="MS Mincho" w:eastAsia="MS Mincho" w:hAnsi="MS Mincho" w:cs="MS Mincho" w:hint="eastAsia"/>
          <w:sz w:val="24"/>
        </w:rPr>
        <w:t>本服</w:t>
      </w:r>
      <w:r w:rsidR="0085554F">
        <w:rPr>
          <w:rFonts w:ascii="SimSun" w:eastAsia="SimSun" w:hAnsi="SimSun" w:cs="SimSun"/>
          <w:sz w:val="24"/>
        </w:rPr>
        <w:t>务</w:t>
      </w:r>
      <w:r w:rsidR="0085554F">
        <w:rPr>
          <w:rFonts w:ascii="MS Mincho" w:eastAsia="MS Mincho" w:hAnsi="MS Mincho" w:cs="MS Mincho" w:hint="eastAsia"/>
          <w:sz w:val="24"/>
        </w:rPr>
        <w:t>管理平台的使用，最</w:t>
      </w:r>
      <w:r w:rsidR="0085554F">
        <w:rPr>
          <w:rFonts w:ascii="SimSun" w:eastAsia="SimSun" w:hAnsi="SimSun" w:cs="SimSun"/>
          <w:sz w:val="24"/>
        </w:rPr>
        <w:t>终</w:t>
      </w:r>
      <w:r w:rsidR="0085554F">
        <w:rPr>
          <w:rFonts w:ascii="MS Mincho" w:eastAsia="MS Mincho" w:hAnsi="MS Mincho" w:cs="MS Mincho" w:hint="eastAsia"/>
          <w:sz w:val="24"/>
        </w:rPr>
        <w:t>得出本服</w:t>
      </w:r>
      <w:r w:rsidR="0085554F">
        <w:rPr>
          <w:rFonts w:ascii="SimSun" w:eastAsia="SimSun" w:hAnsi="SimSun" w:cs="SimSun"/>
          <w:sz w:val="24"/>
        </w:rPr>
        <w:t>务</w:t>
      </w:r>
      <w:r w:rsidR="0085554F">
        <w:rPr>
          <w:rFonts w:ascii="MS Mincho" w:eastAsia="MS Mincho" w:hAnsi="MS Mincho" w:cs="MS Mincho" w:hint="eastAsia"/>
          <w:sz w:val="24"/>
        </w:rPr>
        <w:t>管理平台</w:t>
      </w:r>
      <w:r w:rsidR="0085554F">
        <w:rPr>
          <w:rFonts w:ascii="SimSun" w:eastAsia="SimSun" w:hAnsi="SimSun" w:cs="SimSun"/>
          <w:sz w:val="24"/>
        </w:rPr>
        <w:t>对</w:t>
      </w:r>
      <w:r w:rsidR="0085554F">
        <w:rPr>
          <w:rFonts w:ascii="MS Mincho" w:eastAsia="MS Mincho" w:hAnsi="MS Mincho" w:cs="MS Mincho" w:hint="eastAsia"/>
          <w:sz w:val="24"/>
        </w:rPr>
        <w:t>社会的价</w:t>
      </w:r>
      <w:r w:rsidR="0085554F">
        <w:rPr>
          <w:rFonts w:ascii="SimSun" w:eastAsia="SimSun" w:hAnsi="SimSun" w:cs="SimSun"/>
          <w:sz w:val="24"/>
        </w:rPr>
        <w:t>值</w:t>
      </w:r>
      <w:r w:rsidR="0085554F">
        <w:rPr>
          <w:rFonts w:ascii="SimSun" w:eastAsia="SimSun" w:hAnsi="SimSun" w:cs="SimSun" w:hint="eastAsia"/>
          <w:sz w:val="24"/>
        </w:rPr>
        <w:t>结论。</w:t>
      </w:r>
    </w:p>
    <w:p w14:paraId="51AAEB19" w14:textId="77777777" w:rsidR="00245E94" w:rsidRDefault="00245E94" w:rsidP="00245E94">
      <w:pPr>
        <w:ind w:firstLine="420"/>
        <w:rPr>
          <w:rFonts w:ascii="SimSun" w:eastAsia="SimSun" w:hAnsi="SimSun" w:cs="SimSun"/>
          <w:sz w:val="24"/>
        </w:rPr>
      </w:pPr>
    </w:p>
    <w:p w14:paraId="250A0915" w14:textId="212B9508" w:rsidR="00245E94" w:rsidRPr="00245E94" w:rsidRDefault="00245E94" w:rsidP="00245E94">
      <w:pPr>
        <w:ind w:firstLine="420"/>
        <w:rPr>
          <w:rFonts w:ascii="SimSun" w:eastAsia="SimSun" w:hAnsi="SimSun" w:cs="SimSun"/>
          <w:sz w:val="24"/>
        </w:rPr>
      </w:pPr>
      <w:r>
        <w:rPr>
          <w:rFonts w:ascii="MS Mincho" w:eastAsia="MS Mincho" w:hAnsi="MS Mincho" w:cs="MS Mincho"/>
          <w:sz w:val="24"/>
        </w:rPr>
        <w:t>关</w:t>
      </w:r>
      <w:r>
        <w:rPr>
          <w:rFonts w:ascii="SimSun" w:eastAsia="SimSun" w:hAnsi="SimSun" w:cs="SimSun" w:hint="eastAsia"/>
          <w:sz w:val="24"/>
        </w:rPr>
        <w:t>键词</w:t>
      </w:r>
      <w:r>
        <w:rPr>
          <w:rFonts w:ascii="MS Mincho" w:eastAsia="MS Mincho" w:hAnsi="MS Mincho" w:cs="MS Mincho"/>
          <w:sz w:val="24"/>
        </w:rPr>
        <w:t>：移</w:t>
      </w:r>
      <w:r>
        <w:rPr>
          <w:rFonts w:ascii="SimSun" w:eastAsia="SimSun" w:hAnsi="SimSun" w:cs="SimSun" w:hint="eastAsia"/>
          <w:sz w:val="24"/>
        </w:rPr>
        <w:t>动智</w:t>
      </w:r>
      <w:r>
        <w:rPr>
          <w:rFonts w:ascii="MS Mincho" w:eastAsia="MS Mincho" w:hAnsi="MS Mincho" w:cs="MS Mincho"/>
          <w:sz w:val="24"/>
        </w:rPr>
        <w:t>能；互</w:t>
      </w:r>
      <w:r>
        <w:rPr>
          <w:rFonts w:ascii="SimSun" w:eastAsia="SimSun" w:hAnsi="SimSun" w:cs="SimSun" w:hint="eastAsia"/>
          <w:sz w:val="24"/>
        </w:rPr>
        <w:t>联</w:t>
      </w:r>
      <w:r>
        <w:rPr>
          <w:rFonts w:ascii="MS Mincho" w:eastAsia="MS Mincho" w:hAnsi="MS Mincho" w:cs="MS Mincho"/>
          <w:sz w:val="24"/>
        </w:rPr>
        <w:t>网；</w:t>
      </w:r>
      <w:r>
        <w:rPr>
          <w:rFonts w:ascii="SimSun" w:eastAsia="SimSun" w:hAnsi="SimSun" w:cs="SimSun" w:hint="eastAsia"/>
          <w:sz w:val="24"/>
        </w:rPr>
        <w:t>实时信息；数</w:t>
      </w:r>
      <w:r>
        <w:rPr>
          <w:rFonts w:ascii="MS Mincho" w:eastAsia="MS Mincho" w:hAnsi="MS Mincho" w:cs="MS Mincho"/>
          <w:sz w:val="24"/>
        </w:rPr>
        <w:t>据采集</w:t>
      </w:r>
      <w:r>
        <w:rPr>
          <w:rFonts w:ascii="SimSun" w:eastAsia="SimSun" w:hAnsi="SimSun" w:cs="SimSun" w:hint="eastAsia"/>
          <w:sz w:val="24"/>
        </w:rPr>
        <w:t>；数</w:t>
      </w:r>
      <w:r>
        <w:rPr>
          <w:rFonts w:ascii="MS Mincho" w:eastAsia="MS Mincho" w:hAnsi="MS Mincho" w:cs="MS Mincho"/>
          <w:sz w:val="24"/>
        </w:rPr>
        <w:t>据</w:t>
      </w:r>
      <w:r>
        <w:rPr>
          <w:rFonts w:ascii="SimSun" w:eastAsia="SimSun" w:hAnsi="SimSun" w:cs="SimSun"/>
          <w:sz w:val="24"/>
        </w:rPr>
        <w:t>预测</w:t>
      </w:r>
    </w:p>
    <w:p w14:paraId="787FA638" w14:textId="77777777" w:rsidR="005B5DCF" w:rsidRPr="00560F50" w:rsidRDefault="005B5DCF" w:rsidP="005B5DCF">
      <w:pPr>
        <w:numPr>
          <w:ilvl w:val="0"/>
          <w:numId w:val="9"/>
        </w:num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>课题的基本内容与构想</w:t>
      </w:r>
    </w:p>
    <w:p w14:paraId="5418B312" w14:textId="77777777" w:rsidR="005B5DCF" w:rsidRDefault="005B5DCF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 xml:space="preserve">  2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1 </w:t>
      </w:r>
      <w:r w:rsidRPr="00560F50">
        <w:rPr>
          <w:color w:val="000000"/>
          <w:sz w:val="24"/>
        </w:rPr>
        <w:t>课题的基本内容</w:t>
      </w:r>
    </w:p>
    <w:p w14:paraId="4CCD0E06" w14:textId="77777777" w:rsidR="00D10076" w:rsidRDefault="00D10076" w:rsidP="00D10076">
      <w:pPr>
        <w:widowControl/>
        <w:jc w:val="left"/>
        <w:rPr>
          <w:rFonts w:ascii="MS Mincho" w:eastAsia="MS Mincho" w:hAnsi="MS Mincho" w:cs="MS Mincho"/>
          <w:color w:val="000000"/>
          <w:sz w:val="24"/>
        </w:rPr>
      </w:pPr>
      <w:r w:rsidRPr="00D10076">
        <w:rPr>
          <w:rFonts w:ascii="MS Mincho" w:eastAsia="MS Mincho" w:hAnsi="MS Mincho" w:cs="MS Mincho"/>
          <w:color w:val="000000"/>
          <w:sz w:val="24"/>
        </w:rPr>
        <w:tab/>
      </w:r>
      <w:r>
        <w:rPr>
          <w:rFonts w:ascii="MS Mincho" w:eastAsia="MS Mincho" w:hAnsi="MS Mincho" w:cs="MS Mincho" w:hint="eastAsia"/>
          <w:color w:val="000000"/>
          <w:sz w:val="24"/>
        </w:rPr>
        <w:t>本研究的基本内容是</w:t>
      </w:r>
      <w:r w:rsidRPr="00D10076">
        <w:rPr>
          <w:rFonts w:ascii="MS Mincho" w:eastAsia="MS Mincho" w:hAnsi="MS Mincho" w:cs="MS Mincho"/>
          <w:color w:val="000000"/>
          <w:sz w:val="24"/>
        </w:rPr>
        <w:t>设计开发准妈妈孕期信息管理服务系统，本系统主要实现: 用户管理、信息管理、数据管理、系统管理等功能模块。通过对功能模块的实现，实现为每个准妈妈提供更全面的信息化服务。</w:t>
      </w:r>
    </w:p>
    <w:p w14:paraId="72D94B59" w14:textId="0D38395B" w:rsidR="00800127" w:rsidRDefault="00800127" w:rsidP="00800127">
      <w:pPr>
        <w:widowControl/>
        <w:ind w:firstLine="420"/>
        <w:jc w:val="left"/>
        <w:rPr>
          <w:rFonts w:ascii="MS Mincho" w:eastAsia="MS Mincho" w:hAnsi="MS Mincho" w:cs="MS Mincho"/>
          <w:color w:val="000000"/>
          <w:sz w:val="24"/>
        </w:rPr>
      </w:pPr>
      <w:r>
        <w:rPr>
          <w:rFonts w:ascii="MS Mincho" w:eastAsia="MS Mincho" w:hAnsi="MS Mincho" w:cs="MS Mincho" w:hint="eastAsia"/>
          <w:color w:val="000000"/>
          <w:sz w:val="24"/>
        </w:rPr>
        <w:t>（1）用</w:t>
      </w:r>
      <w:r>
        <w:rPr>
          <w:rFonts w:ascii="SimSun" w:eastAsia="SimSun" w:hAnsi="SimSun" w:cs="SimSun"/>
          <w:color w:val="000000"/>
          <w:sz w:val="24"/>
        </w:rPr>
        <w:t>户</w:t>
      </w:r>
      <w:r>
        <w:rPr>
          <w:rFonts w:ascii="MS Mincho" w:eastAsia="MS Mincho" w:hAnsi="MS Mincho" w:cs="MS Mincho" w:hint="eastAsia"/>
          <w:color w:val="000000"/>
          <w:sz w:val="24"/>
        </w:rPr>
        <w:t>管理是</w:t>
      </w:r>
      <w:r>
        <w:rPr>
          <w:rFonts w:ascii="SimSun" w:eastAsia="SimSun" w:hAnsi="SimSun" w:cs="SimSun"/>
          <w:color w:val="000000"/>
          <w:sz w:val="24"/>
        </w:rPr>
        <w:t>实现对</w:t>
      </w:r>
      <w:r>
        <w:rPr>
          <w:rFonts w:ascii="MS Mincho" w:eastAsia="MS Mincho" w:hAnsi="MS Mincho" w:cs="MS Mincho"/>
          <w:color w:val="000000"/>
          <w:sz w:val="24"/>
        </w:rPr>
        <w:t>使用</w:t>
      </w:r>
      <w:r>
        <w:rPr>
          <w:rFonts w:ascii="MS Mincho" w:eastAsia="MS Mincho" w:hAnsi="MS Mincho" w:cs="MS Mincho" w:hint="eastAsia"/>
          <w:color w:val="000000"/>
          <w:sz w:val="24"/>
        </w:rPr>
        <w:t>本系</w:t>
      </w:r>
      <w:r>
        <w:rPr>
          <w:rFonts w:ascii="SimSun" w:eastAsia="SimSun" w:hAnsi="SimSun" w:cs="SimSun"/>
          <w:color w:val="000000"/>
          <w:sz w:val="24"/>
        </w:rPr>
        <w:t>统</w:t>
      </w:r>
      <w:r>
        <w:rPr>
          <w:rFonts w:ascii="MS Mincho" w:eastAsia="MS Mincho" w:hAnsi="MS Mincho" w:cs="MS Mincho"/>
          <w:color w:val="000000"/>
          <w:sz w:val="24"/>
        </w:rPr>
        <w:t>的准</w:t>
      </w:r>
      <w:r>
        <w:rPr>
          <w:rFonts w:ascii="SimSun" w:eastAsia="SimSun" w:hAnsi="SimSun" w:cs="SimSun" w:hint="eastAsia"/>
          <w:color w:val="000000"/>
          <w:sz w:val="24"/>
        </w:rPr>
        <w:t>妈妈</w:t>
      </w:r>
      <w:r>
        <w:rPr>
          <w:rFonts w:ascii="MS Mincho" w:eastAsia="MS Mincho" w:hAnsi="MS Mincho" w:cs="MS Mincho"/>
          <w:color w:val="000000"/>
          <w:sz w:val="24"/>
        </w:rPr>
        <w:t>、保健医院</w:t>
      </w:r>
      <w:r>
        <w:rPr>
          <w:rFonts w:ascii="MS Mincho" w:eastAsia="MS Mincho" w:hAnsi="MS Mincho" w:cs="MS Mincho" w:hint="eastAsia"/>
          <w:color w:val="000000"/>
          <w:sz w:val="24"/>
        </w:rPr>
        <w:t>科室大夫的信息</w:t>
      </w:r>
      <w:r>
        <w:rPr>
          <w:rFonts w:ascii="SimSun" w:eastAsia="SimSun" w:hAnsi="SimSun" w:cs="SimSun"/>
          <w:color w:val="000000"/>
          <w:sz w:val="24"/>
        </w:rPr>
        <w:t>进</w:t>
      </w:r>
      <w:r>
        <w:rPr>
          <w:rFonts w:ascii="MS Mincho" w:eastAsia="MS Mincho" w:hAnsi="MS Mincho" w:cs="MS Mincho" w:hint="eastAsia"/>
          <w:color w:val="000000"/>
          <w:sz w:val="24"/>
        </w:rPr>
        <w:t>行注册、修改、注</w:t>
      </w:r>
      <w:r>
        <w:rPr>
          <w:rFonts w:ascii="SimSun" w:eastAsia="SimSun" w:hAnsi="SimSun" w:cs="SimSun"/>
          <w:color w:val="000000"/>
          <w:sz w:val="24"/>
        </w:rPr>
        <w:t>销</w:t>
      </w:r>
      <w:r>
        <w:rPr>
          <w:rFonts w:ascii="MS Mincho" w:eastAsia="MS Mincho" w:hAnsi="MS Mincho" w:cs="MS Mincho" w:hint="eastAsia"/>
          <w:color w:val="000000"/>
          <w:sz w:val="24"/>
        </w:rPr>
        <w:t>等功能。</w:t>
      </w:r>
    </w:p>
    <w:p w14:paraId="3C1D99C3" w14:textId="69FE4142" w:rsidR="00AD4473" w:rsidRDefault="00800127" w:rsidP="00D10076">
      <w:pPr>
        <w:widowControl/>
        <w:jc w:val="left"/>
        <w:rPr>
          <w:rFonts w:ascii="MS Mincho" w:eastAsia="MS Mincho" w:hAnsi="MS Mincho" w:cs="MS Mincho"/>
          <w:color w:val="000000"/>
          <w:sz w:val="24"/>
        </w:rPr>
      </w:pPr>
      <w:r>
        <w:rPr>
          <w:rFonts w:ascii="MS Mincho" w:eastAsia="MS Mincho" w:hAnsi="MS Mincho" w:cs="MS Mincho" w:hint="eastAsia"/>
          <w:color w:val="000000"/>
          <w:sz w:val="24"/>
        </w:rPr>
        <w:tab/>
        <w:t>（2）信息管理是</w:t>
      </w:r>
      <w:r>
        <w:rPr>
          <w:rFonts w:ascii="SimSun" w:eastAsia="SimSun" w:hAnsi="SimSun" w:cs="SimSun"/>
          <w:color w:val="000000"/>
          <w:sz w:val="24"/>
        </w:rPr>
        <w:t>实现</w:t>
      </w:r>
      <w:r>
        <w:rPr>
          <w:rFonts w:ascii="MS Mincho" w:eastAsia="MS Mincho" w:hAnsi="MS Mincho" w:cs="MS Mincho"/>
          <w:color w:val="000000"/>
          <w:sz w:val="24"/>
        </w:rPr>
        <w:t>保健医院</w:t>
      </w:r>
      <w:r>
        <w:rPr>
          <w:rFonts w:ascii="MS Mincho" w:eastAsia="MS Mincho" w:hAnsi="MS Mincho" w:cs="MS Mincho" w:hint="eastAsia"/>
          <w:color w:val="000000"/>
          <w:sz w:val="24"/>
        </w:rPr>
        <w:t>相关</w:t>
      </w:r>
      <w:r>
        <w:rPr>
          <w:rFonts w:ascii="MS Mincho" w:eastAsia="MS Mincho" w:hAnsi="MS Mincho" w:cs="MS Mincho"/>
          <w:color w:val="000000"/>
          <w:sz w:val="24"/>
        </w:rPr>
        <w:t>宣</w:t>
      </w:r>
      <w:r>
        <w:rPr>
          <w:rFonts w:ascii="SimSun" w:eastAsia="SimSun" w:hAnsi="SimSun" w:cs="SimSun" w:hint="eastAsia"/>
          <w:color w:val="000000"/>
          <w:sz w:val="24"/>
        </w:rPr>
        <w:t>传</w:t>
      </w:r>
      <w:r>
        <w:rPr>
          <w:rFonts w:ascii="MS Mincho" w:eastAsia="MS Mincho" w:hAnsi="MS Mincho" w:cs="MS Mincho"/>
          <w:color w:val="000000"/>
          <w:sz w:val="24"/>
        </w:rPr>
        <w:t>信息、</w:t>
      </w:r>
      <w:r>
        <w:rPr>
          <w:rFonts w:ascii="MS Mincho" w:eastAsia="MS Mincho" w:hAnsi="MS Mincho" w:cs="MS Mincho" w:hint="eastAsia"/>
          <w:color w:val="000000"/>
          <w:sz w:val="24"/>
        </w:rPr>
        <w:t>孕</w:t>
      </w:r>
      <w:r>
        <w:rPr>
          <w:rFonts w:ascii="SimSun" w:eastAsia="SimSun" w:hAnsi="SimSun" w:cs="SimSun"/>
          <w:color w:val="000000"/>
          <w:sz w:val="24"/>
        </w:rPr>
        <w:t>检</w:t>
      </w:r>
      <w:r>
        <w:rPr>
          <w:rFonts w:ascii="MS Mincho" w:eastAsia="MS Mincho" w:hAnsi="MS Mincho" w:cs="MS Mincho" w:hint="eastAsia"/>
          <w:color w:val="000000"/>
          <w:sz w:val="24"/>
        </w:rPr>
        <w:t>步</w:t>
      </w:r>
      <w:r>
        <w:rPr>
          <w:rFonts w:ascii="SimSun" w:eastAsia="SimSun" w:hAnsi="SimSun" w:cs="SimSun"/>
          <w:color w:val="000000"/>
          <w:sz w:val="24"/>
        </w:rPr>
        <w:t>骤</w:t>
      </w:r>
      <w:r>
        <w:rPr>
          <w:rFonts w:ascii="MS Mincho" w:eastAsia="MS Mincho" w:hAnsi="MS Mincho" w:cs="MS Mincho" w:hint="eastAsia"/>
          <w:color w:val="000000"/>
          <w:sz w:val="24"/>
        </w:rPr>
        <w:t>及相关注意事</w:t>
      </w:r>
      <w:r>
        <w:rPr>
          <w:rFonts w:ascii="SimSun" w:eastAsia="SimSun" w:hAnsi="SimSun" w:cs="SimSun"/>
          <w:color w:val="000000"/>
          <w:sz w:val="24"/>
        </w:rPr>
        <w:t>项</w:t>
      </w:r>
      <w:r>
        <w:rPr>
          <w:rFonts w:ascii="MS Mincho" w:eastAsia="MS Mincho" w:hAnsi="MS Mincho" w:cs="MS Mincho" w:hint="eastAsia"/>
          <w:color w:val="000000"/>
          <w:sz w:val="24"/>
        </w:rPr>
        <w:t>信息的管理。</w:t>
      </w:r>
      <w:r w:rsidR="00AD4473">
        <w:rPr>
          <w:rFonts w:ascii="MS Mincho" w:eastAsia="MS Mincho" w:hAnsi="MS Mincho" w:cs="MS Mincho" w:hint="eastAsia"/>
          <w:color w:val="000000"/>
          <w:sz w:val="24"/>
        </w:rPr>
        <w:t>通</w:t>
      </w:r>
      <w:r w:rsidR="00AD4473">
        <w:rPr>
          <w:rFonts w:ascii="SimSun" w:eastAsia="SimSun" w:hAnsi="SimSun" w:cs="SimSun"/>
          <w:color w:val="000000"/>
          <w:sz w:val="24"/>
        </w:rPr>
        <w:t>过</w:t>
      </w:r>
      <w:r w:rsidR="00AD4473">
        <w:rPr>
          <w:rFonts w:ascii="MS Mincho" w:eastAsia="MS Mincho" w:hAnsi="MS Mincho" w:cs="MS Mincho" w:hint="eastAsia"/>
          <w:color w:val="000000"/>
          <w:sz w:val="24"/>
        </w:rPr>
        <w:t>相关的</w:t>
      </w:r>
      <w:r w:rsidR="00AD4473">
        <w:rPr>
          <w:rFonts w:ascii="SimSun" w:eastAsia="SimSun" w:hAnsi="SimSun" w:cs="SimSun"/>
          <w:color w:val="000000"/>
          <w:sz w:val="24"/>
        </w:rPr>
        <w:t>书</w:t>
      </w:r>
      <w:r w:rsidR="00AD4473">
        <w:rPr>
          <w:rFonts w:ascii="MS Mincho" w:eastAsia="MS Mincho" w:hAnsi="MS Mincho" w:cs="MS Mincho" w:hint="eastAsia"/>
          <w:color w:val="000000"/>
          <w:sz w:val="24"/>
        </w:rPr>
        <w:t>籍、音</w:t>
      </w:r>
      <w:r w:rsidR="00AD4473">
        <w:rPr>
          <w:rFonts w:ascii="SimSun" w:eastAsia="SimSun" w:hAnsi="SimSun" w:cs="SimSun" w:hint="eastAsia"/>
          <w:color w:val="000000"/>
          <w:sz w:val="24"/>
        </w:rPr>
        <w:t>乐</w:t>
      </w:r>
      <w:r w:rsidR="00AD4473">
        <w:rPr>
          <w:rFonts w:ascii="MS Mincho" w:eastAsia="MS Mincho" w:hAnsi="MS Mincho" w:cs="MS Mincho"/>
          <w:color w:val="000000"/>
          <w:sz w:val="24"/>
        </w:rPr>
        <w:t>及叔祖达到</w:t>
      </w:r>
      <w:r w:rsidR="00AD4473">
        <w:rPr>
          <w:rFonts w:ascii="SimSun" w:eastAsia="SimSun" w:hAnsi="SimSun" w:cs="SimSun" w:hint="eastAsia"/>
          <w:color w:val="000000"/>
          <w:sz w:val="24"/>
        </w:rPr>
        <w:t>对胎</w:t>
      </w:r>
      <w:r w:rsidR="00AD4473">
        <w:rPr>
          <w:rFonts w:ascii="MS Mincho" w:eastAsia="MS Mincho" w:hAnsi="MS Mincho" w:cs="MS Mincho"/>
          <w:color w:val="000000"/>
          <w:sz w:val="24"/>
        </w:rPr>
        <w:t>儿的早期</w:t>
      </w:r>
      <w:r w:rsidR="00AD4473">
        <w:rPr>
          <w:rFonts w:ascii="MS Mincho" w:eastAsia="MS Mincho" w:hAnsi="MS Mincho" w:cs="MS Mincho" w:hint="eastAsia"/>
          <w:color w:val="000000"/>
          <w:sz w:val="24"/>
        </w:rPr>
        <w:t>教育</w:t>
      </w:r>
      <w:r w:rsidR="00AD4473">
        <w:rPr>
          <w:rFonts w:ascii="MS Mincho" w:eastAsia="MS Mincho" w:hAnsi="MS Mincho" w:cs="MS Mincho"/>
          <w:color w:val="000000"/>
          <w:sz w:val="24"/>
        </w:rPr>
        <w:t>。</w:t>
      </w:r>
    </w:p>
    <w:p w14:paraId="5A1A611C" w14:textId="4D30719C" w:rsidR="00AD4473" w:rsidRDefault="00800127" w:rsidP="00D10076">
      <w:pPr>
        <w:widowControl/>
        <w:jc w:val="left"/>
        <w:rPr>
          <w:rFonts w:ascii="MS Mincho" w:eastAsia="MS Mincho" w:hAnsi="MS Mincho" w:cs="MS Mincho"/>
          <w:color w:val="000000"/>
          <w:sz w:val="24"/>
        </w:rPr>
      </w:pPr>
      <w:r>
        <w:rPr>
          <w:rFonts w:ascii="MS Mincho" w:eastAsia="MS Mincho" w:hAnsi="MS Mincho" w:cs="MS Mincho" w:hint="eastAsia"/>
          <w:color w:val="000000"/>
          <w:sz w:val="24"/>
        </w:rPr>
        <w:tab/>
        <w:t>（3）数据管理是</w:t>
      </w:r>
      <w:r>
        <w:rPr>
          <w:rFonts w:ascii="SimSun" w:eastAsia="SimSun" w:hAnsi="SimSun" w:cs="SimSun" w:hint="eastAsia"/>
          <w:color w:val="000000"/>
          <w:sz w:val="24"/>
        </w:rPr>
        <w:t>实现</w:t>
      </w:r>
      <w:r>
        <w:rPr>
          <w:rFonts w:ascii="MS Mincho" w:eastAsia="MS Mincho" w:hAnsi="MS Mincho" w:cs="MS Mincho"/>
          <w:color w:val="000000"/>
          <w:sz w:val="24"/>
        </w:rPr>
        <w:t>在移</w:t>
      </w:r>
      <w:r>
        <w:rPr>
          <w:rFonts w:ascii="SimSun" w:eastAsia="SimSun" w:hAnsi="SimSun" w:cs="SimSun" w:hint="eastAsia"/>
          <w:color w:val="000000"/>
          <w:sz w:val="24"/>
        </w:rPr>
        <w:t>动</w:t>
      </w:r>
      <w:r>
        <w:rPr>
          <w:rFonts w:ascii="SimSun" w:eastAsia="SimSun" w:hAnsi="SimSun" w:cs="SimSun"/>
          <w:color w:val="000000"/>
          <w:sz w:val="24"/>
        </w:rPr>
        <w:t>终</w:t>
      </w:r>
      <w:r>
        <w:rPr>
          <w:rFonts w:ascii="MS Mincho" w:eastAsia="MS Mincho" w:hAnsi="MS Mincho" w:cs="MS Mincho" w:hint="eastAsia"/>
          <w:color w:val="000000"/>
          <w:sz w:val="24"/>
        </w:rPr>
        <w:t>端</w:t>
      </w:r>
      <w:r>
        <w:rPr>
          <w:rFonts w:ascii="SimSun" w:eastAsia="SimSun" w:hAnsi="SimSun" w:cs="SimSun"/>
          <w:color w:val="000000"/>
          <w:sz w:val="24"/>
        </w:rPr>
        <w:t>设备</w:t>
      </w:r>
      <w:r>
        <w:rPr>
          <w:rFonts w:ascii="MS Mincho" w:eastAsia="MS Mincho" w:hAnsi="MS Mincho" w:cs="MS Mincho"/>
          <w:color w:val="000000"/>
          <w:sz w:val="24"/>
        </w:rPr>
        <w:t>上</w:t>
      </w:r>
      <w:r>
        <w:rPr>
          <w:rFonts w:ascii="MS Mincho" w:eastAsia="MS Mincho" w:hAnsi="MS Mincho" w:cs="MS Mincho" w:hint="eastAsia"/>
          <w:color w:val="000000"/>
          <w:sz w:val="24"/>
        </w:rPr>
        <w:t>的</w:t>
      </w:r>
      <w:r>
        <w:rPr>
          <w:rFonts w:ascii="SimSun" w:eastAsia="SimSun" w:hAnsi="SimSun" w:cs="SimSun"/>
          <w:color w:val="000000"/>
          <w:sz w:val="24"/>
        </w:rPr>
        <w:t>远</w:t>
      </w:r>
      <w:r>
        <w:rPr>
          <w:rFonts w:ascii="MS Mincho" w:eastAsia="MS Mincho" w:hAnsi="MS Mincho" w:cs="MS Mincho" w:hint="eastAsia"/>
          <w:color w:val="000000"/>
          <w:sz w:val="24"/>
        </w:rPr>
        <w:t>程登</w:t>
      </w:r>
      <w:r>
        <w:rPr>
          <w:rFonts w:ascii="SimSun" w:eastAsia="SimSun" w:hAnsi="SimSun" w:cs="SimSun" w:hint="eastAsia"/>
          <w:color w:val="000000"/>
          <w:sz w:val="24"/>
        </w:rPr>
        <w:t>录</w:t>
      </w:r>
      <w:r>
        <w:rPr>
          <w:rFonts w:ascii="MS Mincho" w:eastAsia="MS Mincho" w:hAnsi="MS Mincho" w:cs="MS Mincho" w:hint="eastAsia"/>
          <w:color w:val="000000"/>
          <w:sz w:val="24"/>
        </w:rPr>
        <w:t>后，</w:t>
      </w:r>
      <w:r>
        <w:rPr>
          <w:rFonts w:ascii="SimSun" w:eastAsia="SimSun" w:hAnsi="SimSun" w:cs="SimSun"/>
          <w:color w:val="000000"/>
          <w:sz w:val="24"/>
        </w:rPr>
        <w:t>终</w:t>
      </w:r>
      <w:r>
        <w:rPr>
          <w:rFonts w:ascii="MS Mincho" w:eastAsia="MS Mincho" w:hAnsi="MS Mincho" w:cs="MS Mincho" w:hint="eastAsia"/>
          <w:color w:val="000000"/>
          <w:sz w:val="24"/>
        </w:rPr>
        <w:t>端</w:t>
      </w:r>
      <w:r>
        <w:rPr>
          <w:rFonts w:ascii="SimSun" w:eastAsia="SimSun" w:hAnsi="SimSun" w:cs="SimSun"/>
          <w:color w:val="000000"/>
          <w:sz w:val="24"/>
        </w:rPr>
        <w:t>设备进</w:t>
      </w:r>
      <w:r>
        <w:rPr>
          <w:rFonts w:ascii="MS Mincho" w:eastAsia="MS Mincho" w:hAnsi="MS Mincho" w:cs="MS Mincho" w:hint="eastAsia"/>
          <w:color w:val="000000"/>
          <w:sz w:val="24"/>
        </w:rPr>
        <w:t>行数据采集、数据</w:t>
      </w:r>
      <w:r w:rsidR="0074076E">
        <w:rPr>
          <w:rFonts w:ascii="SimSun" w:eastAsia="SimSun" w:hAnsi="SimSun" w:cs="SimSun"/>
          <w:color w:val="000000"/>
          <w:sz w:val="24"/>
        </w:rPr>
        <w:t>远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程</w:t>
      </w:r>
      <w:r w:rsidR="0074076E">
        <w:rPr>
          <w:rFonts w:ascii="SimSun" w:eastAsia="SimSun" w:hAnsi="SimSun" w:cs="SimSun"/>
          <w:color w:val="000000"/>
          <w:sz w:val="24"/>
        </w:rPr>
        <w:t>传输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、</w:t>
      </w:r>
      <w:r w:rsidR="0074076E">
        <w:rPr>
          <w:rFonts w:ascii="SimSun" w:eastAsia="SimSun" w:hAnsi="SimSun" w:cs="SimSun"/>
          <w:color w:val="000000"/>
          <w:sz w:val="24"/>
        </w:rPr>
        <w:t>对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准</w:t>
      </w:r>
      <w:r w:rsidR="0074076E">
        <w:rPr>
          <w:rFonts w:ascii="SimSun" w:eastAsia="SimSun" w:hAnsi="SimSun" w:cs="SimSun"/>
          <w:color w:val="000000"/>
          <w:sz w:val="24"/>
        </w:rPr>
        <w:t>妈妈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健康情况走</w:t>
      </w:r>
      <w:r w:rsidR="0074076E">
        <w:rPr>
          <w:rFonts w:ascii="SimSun" w:eastAsia="SimSun" w:hAnsi="SimSun" w:cs="SimSun"/>
          <w:color w:val="000000"/>
          <w:sz w:val="24"/>
        </w:rPr>
        <w:t>势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的</w:t>
      </w:r>
      <w:r w:rsidR="0074076E">
        <w:rPr>
          <w:rFonts w:ascii="SimSun" w:eastAsia="SimSun" w:hAnsi="SimSun" w:cs="SimSun"/>
          <w:color w:val="000000"/>
          <w:sz w:val="24"/>
        </w:rPr>
        <w:t>预测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，并</w:t>
      </w:r>
      <w:r w:rsidR="0074076E">
        <w:rPr>
          <w:rFonts w:ascii="SimSun" w:eastAsia="SimSun" w:hAnsi="SimSun" w:cs="SimSun"/>
          <w:color w:val="000000"/>
          <w:sz w:val="24"/>
        </w:rPr>
        <w:t>给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出相</w:t>
      </w:r>
      <w:r w:rsidR="0074076E">
        <w:rPr>
          <w:rFonts w:ascii="SimSun" w:eastAsia="SimSun" w:hAnsi="SimSun" w:cs="SimSun"/>
          <w:color w:val="000000"/>
          <w:sz w:val="24"/>
        </w:rPr>
        <w:t>应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的指</w:t>
      </w:r>
      <w:r w:rsidR="0074076E">
        <w:rPr>
          <w:rFonts w:ascii="SimSun" w:eastAsia="SimSun" w:hAnsi="SimSun" w:cs="SimSun"/>
          <w:color w:val="000000"/>
          <w:sz w:val="24"/>
        </w:rPr>
        <w:t>导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建</w:t>
      </w:r>
      <w:r w:rsidR="0074076E">
        <w:rPr>
          <w:rFonts w:ascii="SimSun" w:eastAsia="SimSun" w:hAnsi="SimSun" w:cs="SimSun"/>
          <w:color w:val="000000"/>
          <w:sz w:val="24"/>
        </w:rPr>
        <w:t>议</w:t>
      </w:r>
      <w:r w:rsidR="0074076E">
        <w:rPr>
          <w:rFonts w:ascii="MS Mincho" w:eastAsia="MS Mincho" w:hAnsi="MS Mincho" w:cs="MS Mincho" w:hint="eastAsia"/>
          <w:color w:val="000000"/>
          <w:sz w:val="24"/>
        </w:rPr>
        <w:t>。</w:t>
      </w:r>
      <w:r w:rsidR="00AD4473">
        <w:rPr>
          <w:rFonts w:ascii="MS Mincho" w:eastAsia="MS Mincho" w:hAnsi="MS Mincho" w:cs="MS Mincho"/>
          <w:color w:val="000000"/>
          <w:sz w:val="24"/>
        </w:rPr>
        <w:t>并包括准</w:t>
      </w:r>
      <w:r w:rsidR="00AD4473">
        <w:rPr>
          <w:rFonts w:ascii="SimSun" w:eastAsia="SimSun" w:hAnsi="SimSun" w:cs="SimSun" w:hint="eastAsia"/>
          <w:color w:val="000000"/>
          <w:sz w:val="24"/>
        </w:rPr>
        <w:t>妈妈孕</w:t>
      </w:r>
      <w:r w:rsidR="00AD4473">
        <w:rPr>
          <w:rFonts w:ascii="MS Mincho" w:eastAsia="MS Mincho" w:hAnsi="MS Mincho" w:cs="MS Mincho"/>
          <w:color w:val="000000"/>
          <w:sz w:val="24"/>
        </w:rPr>
        <w:t>期</w:t>
      </w:r>
      <w:r w:rsidR="00AD4473">
        <w:rPr>
          <w:rFonts w:ascii="SimSun" w:eastAsia="SimSun" w:hAnsi="SimSun" w:cs="SimSun" w:hint="eastAsia"/>
          <w:color w:val="000000"/>
          <w:sz w:val="24"/>
        </w:rPr>
        <w:t>时</w:t>
      </w:r>
      <w:r w:rsidR="00AD4473">
        <w:rPr>
          <w:rFonts w:ascii="MS Mincho" w:eastAsia="MS Mincho" w:hAnsi="MS Mincho" w:cs="MS Mincho"/>
          <w:color w:val="000000"/>
          <w:sz w:val="24"/>
        </w:rPr>
        <w:t>的心得体会的管理</w:t>
      </w:r>
      <w:r w:rsidR="00AD4473">
        <w:rPr>
          <w:rFonts w:ascii="SimSun" w:eastAsia="SimSun" w:hAnsi="SimSun" w:cs="SimSun" w:hint="eastAsia"/>
          <w:color w:val="000000"/>
          <w:sz w:val="24"/>
        </w:rPr>
        <w:t>。</w:t>
      </w:r>
    </w:p>
    <w:p w14:paraId="51D53CE3" w14:textId="16E52D17" w:rsidR="00D10076" w:rsidRPr="00C15E9E" w:rsidRDefault="0074076E" w:rsidP="00C15E9E">
      <w:pPr>
        <w:widowControl/>
        <w:jc w:val="left"/>
        <w:rPr>
          <w:rFonts w:ascii="MS Mincho" w:eastAsia="MS Mincho" w:hAnsi="MS Mincho" w:cs="MS Mincho"/>
          <w:color w:val="000000"/>
          <w:sz w:val="24"/>
        </w:rPr>
      </w:pPr>
      <w:r>
        <w:rPr>
          <w:rFonts w:ascii="MS Mincho" w:eastAsia="MS Mincho" w:hAnsi="MS Mincho" w:cs="MS Mincho" w:hint="eastAsia"/>
          <w:color w:val="000000"/>
          <w:sz w:val="24"/>
        </w:rPr>
        <w:tab/>
        <w:t>（4）系</w:t>
      </w:r>
      <w:r>
        <w:rPr>
          <w:rFonts w:ascii="SimSun" w:eastAsia="SimSun" w:hAnsi="SimSun" w:cs="SimSun"/>
          <w:color w:val="000000"/>
          <w:sz w:val="24"/>
        </w:rPr>
        <w:t>统</w:t>
      </w:r>
      <w:r>
        <w:rPr>
          <w:rFonts w:ascii="MS Mincho" w:eastAsia="MS Mincho" w:hAnsi="MS Mincho" w:cs="MS Mincho" w:hint="eastAsia"/>
          <w:color w:val="000000"/>
          <w:sz w:val="24"/>
        </w:rPr>
        <w:t>管理包括</w:t>
      </w:r>
      <w:r>
        <w:rPr>
          <w:rFonts w:ascii="SimSun" w:eastAsia="SimSun" w:hAnsi="SimSun" w:cs="SimSun"/>
          <w:color w:val="000000"/>
          <w:sz w:val="24"/>
        </w:rPr>
        <w:t>对</w:t>
      </w:r>
      <w:r>
        <w:rPr>
          <w:rFonts w:ascii="MS Mincho" w:eastAsia="MS Mincho" w:hAnsi="MS Mincho" w:cs="MS Mincho" w:hint="eastAsia"/>
          <w:color w:val="000000"/>
          <w:sz w:val="24"/>
        </w:rPr>
        <w:t>使用本系</w:t>
      </w:r>
      <w:r>
        <w:rPr>
          <w:rFonts w:ascii="SimSun" w:eastAsia="SimSun" w:hAnsi="SimSun" w:cs="SimSun"/>
          <w:color w:val="000000"/>
          <w:sz w:val="24"/>
        </w:rPr>
        <w:t>统</w:t>
      </w:r>
      <w:r>
        <w:rPr>
          <w:rFonts w:ascii="MS Mincho" w:eastAsia="MS Mincho" w:hAnsi="MS Mincho" w:cs="MS Mincho" w:hint="eastAsia"/>
          <w:color w:val="000000"/>
          <w:sz w:val="24"/>
        </w:rPr>
        <w:t>的准</w:t>
      </w:r>
      <w:r>
        <w:rPr>
          <w:rFonts w:ascii="SimSun" w:eastAsia="SimSun" w:hAnsi="SimSun" w:cs="SimSun"/>
          <w:color w:val="000000"/>
          <w:sz w:val="24"/>
        </w:rPr>
        <w:t>妈妈</w:t>
      </w:r>
      <w:r>
        <w:rPr>
          <w:rFonts w:ascii="MS Mincho" w:eastAsia="MS Mincho" w:hAnsi="MS Mincho" w:cs="MS Mincho" w:hint="eastAsia"/>
          <w:color w:val="000000"/>
          <w:sz w:val="24"/>
        </w:rPr>
        <w:t>和保健院工作人</w:t>
      </w:r>
      <w:r>
        <w:rPr>
          <w:rFonts w:ascii="SimSun" w:eastAsia="SimSun" w:hAnsi="SimSun" w:cs="SimSun"/>
          <w:color w:val="000000"/>
          <w:sz w:val="24"/>
        </w:rPr>
        <w:t>员</w:t>
      </w:r>
      <w:r>
        <w:rPr>
          <w:rFonts w:ascii="MS Mincho" w:eastAsia="MS Mincho" w:hAnsi="MS Mincho" w:cs="MS Mincho" w:hint="eastAsia"/>
          <w:color w:val="000000"/>
          <w:sz w:val="24"/>
        </w:rPr>
        <w:t>的</w:t>
      </w:r>
      <w:r>
        <w:rPr>
          <w:rFonts w:ascii="SimSun" w:eastAsia="SimSun" w:hAnsi="SimSun" w:cs="SimSun"/>
          <w:color w:val="000000"/>
          <w:sz w:val="24"/>
        </w:rPr>
        <w:t>权</w:t>
      </w:r>
      <w:r>
        <w:rPr>
          <w:rFonts w:ascii="MS Mincho" w:eastAsia="MS Mincho" w:hAnsi="MS Mincho" w:cs="MS Mincho" w:hint="eastAsia"/>
          <w:color w:val="000000"/>
          <w:sz w:val="24"/>
        </w:rPr>
        <w:t>限管理，各个功能的操作日志，</w:t>
      </w:r>
      <w:r>
        <w:rPr>
          <w:rFonts w:ascii="SimSun" w:eastAsia="SimSun" w:hAnsi="SimSun" w:cs="SimSun"/>
          <w:color w:val="000000"/>
          <w:sz w:val="24"/>
        </w:rPr>
        <w:t>远</w:t>
      </w:r>
      <w:r>
        <w:rPr>
          <w:rFonts w:ascii="MS Mincho" w:eastAsia="MS Mincho" w:hAnsi="MS Mincho" w:cs="MS Mincho" w:hint="eastAsia"/>
          <w:color w:val="000000"/>
          <w:sz w:val="24"/>
        </w:rPr>
        <w:t>程的</w:t>
      </w:r>
      <w:r>
        <w:rPr>
          <w:rFonts w:ascii="SimSun" w:eastAsia="SimSun" w:hAnsi="SimSun" w:cs="SimSun"/>
          <w:color w:val="000000"/>
          <w:sz w:val="24"/>
        </w:rPr>
        <w:t>监</w:t>
      </w:r>
      <w:r>
        <w:rPr>
          <w:rFonts w:ascii="MS Mincho" w:eastAsia="MS Mincho" w:hAnsi="MS Mincho" w:cs="MS Mincho" w:hint="eastAsia"/>
          <w:color w:val="000000"/>
          <w:sz w:val="24"/>
        </w:rPr>
        <w:t>控机制，</w:t>
      </w:r>
      <w:r>
        <w:rPr>
          <w:rFonts w:ascii="SimSun" w:eastAsia="SimSun" w:hAnsi="SimSun" w:cs="SimSun"/>
          <w:color w:val="000000"/>
          <w:sz w:val="24"/>
        </w:rPr>
        <w:t>设</w:t>
      </w:r>
      <w:r>
        <w:rPr>
          <w:rFonts w:ascii="MS Mincho" w:eastAsia="MS Mincho" w:hAnsi="MS Mincho" w:cs="MS Mincho" w:hint="eastAsia"/>
          <w:color w:val="000000"/>
          <w:sz w:val="24"/>
        </w:rPr>
        <w:t>置数据自</w:t>
      </w:r>
      <w:r>
        <w:rPr>
          <w:rFonts w:ascii="SimSun" w:eastAsia="SimSun" w:hAnsi="SimSun" w:cs="SimSun"/>
          <w:color w:val="000000"/>
          <w:sz w:val="24"/>
        </w:rPr>
        <w:t>动备</w:t>
      </w:r>
      <w:r>
        <w:rPr>
          <w:rFonts w:ascii="MS Mincho" w:eastAsia="MS Mincho" w:hAnsi="MS Mincho" w:cs="MS Mincho" w:hint="eastAsia"/>
          <w:color w:val="000000"/>
          <w:sz w:val="24"/>
        </w:rPr>
        <w:t>份，清除系</w:t>
      </w:r>
      <w:r>
        <w:rPr>
          <w:rFonts w:ascii="SimSun" w:eastAsia="SimSun" w:hAnsi="SimSun" w:cs="SimSun"/>
          <w:color w:val="000000"/>
          <w:sz w:val="24"/>
        </w:rPr>
        <w:t>统</w:t>
      </w:r>
      <w:r>
        <w:rPr>
          <w:rFonts w:ascii="MS Mincho" w:eastAsia="MS Mincho" w:hAnsi="MS Mincho" w:cs="MS Mincho" w:hint="eastAsia"/>
          <w:color w:val="000000"/>
          <w:sz w:val="24"/>
        </w:rPr>
        <w:t>运行</w:t>
      </w:r>
      <w:r>
        <w:rPr>
          <w:rFonts w:ascii="SimSun" w:eastAsia="SimSun" w:hAnsi="SimSun" w:cs="SimSun"/>
          <w:color w:val="000000"/>
          <w:sz w:val="24"/>
        </w:rPr>
        <w:t>过</w:t>
      </w:r>
      <w:r>
        <w:rPr>
          <w:rFonts w:ascii="MS Mincho" w:eastAsia="MS Mincho" w:hAnsi="MS Mincho" w:cs="MS Mincho" w:hint="eastAsia"/>
          <w:color w:val="000000"/>
          <w:sz w:val="24"/>
        </w:rPr>
        <w:t>程中异常任</w:t>
      </w:r>
      <w:r>
        <w:rPr>
          <w:rFonts w:ascii="SimSun" w:eastAsia="SimSun" w:hAnsi="SimSun" w:cs="SimSun"/>
          <w:color w:val="000000"/>
          <w:sz w:val="24"/>
        </w:rPr>
        <w:t>务</w:t>
      </w:r>
      <w:r>
        <w:rPr>
          <w:rFonts w:ascii="MS Mincho" w:eastAsia="MS Mincho" w:hAnsi="MS Mincho" w:cs="MS Mincho" w:hint="eastAsia"/>
          <w:color w:val="000000"/>
          <w:sz w:val="24"/>
        </w:rPr>
        <w:t>。</w:t>
      </w:r>
    </w:p>
    <w:p w14:paraId="70FF7A7C" w14:textId="7C4B22FF" w:rsidR="00C15E9E" w:rsidRDefault="005B5DCF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 xml:space="preserve">  2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2 </w:t>
      </w:r>
      <w:r w:rsidRPr="00560F50">
        <w:rPr>
          <w:color w:val="000000"/>
          <w:sz w:val="24"/>
        </w:rPr>
        <w:t>课题的构想</w:t>
      </w:r>
    </w:p>
    <w:p w14:paraId="698A9209" w14:textId="608540B6" w:rsidR="00D651CD" w:rsidRPr="00560F50" w:rsidRDefault="00D651CD" w:rsidP="005B5DCF">
      <w:pPr>
        <w:spacing w:beforeLines="50" w:before="156" w:afterLines="50" w:after="156" w:line="360" w:lineRule="exact"/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rFonts w:ascii="MS Mincho" w:eastAsia="MS Mincho" w:hAnsi="MS Mincho" w:cs="MS Mincho" w:hint="eastAsia"/>
          <w:color w:val="000000"/>
          <w:sz w:val="24"/>
        </w:rPr>
        <w:t>在当今的互</w:t>
      </w:r>
      <w:r>
        <w:rPr>
          <w:rFonts w:ascii="SimSun" w:eastAsia="SimSun" w:hAnsi="SimSun" w:cs="SimSun"/>
          <w:color w:val="000000"/>
          <w:sz w:val="24"/>
        </w:rPr>
        <w:t>联</w:t>
      </w:r>
      <w:r>
        <w:rPr>
          <w:rFonts w:ascii="MS Mincho" w:eastAsia="MS Mincho" w:hAnsi="MS Mincho" w:cs="MS Mincho" w:hint="eastAsia"/>
          <w:color w:val="000000"/>
          <w:sz w:val="24"/>
        </w:rPr>
        <w:t>网</w:t>
      </w:r>
      <w:r>
        <w:rPr>
          <w:rFonts w:ascii="SimSun" w:eastAsia="SimSun" w:hAnsi="SimSun" w:cs="SimSun"/>
          <w:color w:val="000000"/>
          <w:sz w:val="24"/>
        </w:rPr>
        <w:t>时</w:t>
      </w:r>
      <w:r>
        <w:rPr>
          <w:rFonts w:ascii="MS Mincho" w:eastAsia="MS Mincho" w:hAnsi="MS Mincho" w:cs="MS Mincho" w:hint="eastAsia"/>
          <w:color w:val="000000"/>
          <w:sz w:val="24"/>
        </w:rPr>
        <w:t>代，帮助</w:t>
      </w:r>
      <w:r>
        <w:rPr>
          <w:rFonts w:ascii="MS Mincho" w:eastAsia="MS Mincho" w:hAnsi="MS Mincho" w:cs="MS Mincho"/>
          <w:color w:val="000000"/>
          <w:sz w:val="24"/>
        </w:rPr>
        <w:t>准</w:t>
      </w:r>
      <w:r>
        <w:rPr>
          <w:rFonts w:ascii="SimSun" w:eastAsia="SimSun" w:hAnsi="SimSun" w:cs="SimSun" w:hint="eastAsia"/>
          <w:color w:val="000000"/>
          <w:sz w:val="24"/>
        </w:rPr>
        <w:t>妈妈</w:t>
      </w:r>
      <w:r>
        <w:rPr>
          <w:rFonts w:ascii="MS Mincho" w:eastAsia="MS Mincho" w:hAnsi="MS Mincho" w:cs="MS Mincho" w:hint="eastAsia"/>
          <w:color w:val="000000"/>
          <w:sz w:val="24"/>
        </w:rPr>
        <w:t>在孕期</w:t>
      </w:r>
      <w:r>
        <w:rPr>
          <w:rFonts w:ascii="SimSun" w:eastAsia="SimSun" w:hAnsi="SimSun" w:cs="SimSun"/>
          <w:color w:val="000000"/>
          <w:sz w:val="24"/>
        </w:rPr>
        <w:t>过</w:t>
      </w:r>
      <w:r>
        <w:rPr>
          <w:rFonts w:ascii="MS Mincho" w:eastAsia="MS Mincho" w:hAnsi="MS Mincho" w:cs="MS Mincho" w:hint="eastAsia"/>
          <w:color w:val="000000"/>
          <w:sz w:val="24"/>
        </w:rPr>
        <w:t>程中，</w:t>
      </w:r>
      <w:r>
        <w:rPr>
          <w:rFonts w:ascii="SimSun" w:eastAsia="SimSun" w:hAnsi="SimSun" w:cs="SimSun"/>
          <w:color w:val="000000"/>
          <w:sz w:val="24"/>
        </w:rPr>
        <w:t>简</w:t>
      </w:r>
      <w:r>
        <w:rPr>
          <w:rFonts w:ascii="MS Mincho" w:eastAsia="MS Mincho" w:hAnsi="MS Mincho" w:cs="MS Mincho" w:hint="eastAsia"/>
          <w:color w:val="000000"/>
          <w:sz w:val="24"/>
        </w:rPr>
        <w:t>化各个</w:t>
      </w:r>
      <w:r>
        <w:rPr>
          <w:rFonts w:ascii="SimSun" w:eastAsia="SimSun" w:hAnsi="SimSun" w:cs="SimSun"/>
          <w:color w:val="000000"/>
          <w:sz w:val="24"/>
        </w:rPr>
        <w:t>阶</w:t>
      </w:r>
      <w:r>
        <w:rPr>
          <w:rFonts w:ascii="MS Mincho" w:eastAsia="MS Mincho" w:hAnsi="MS Mincho" w:cs="MS Mincho" w:hint="eastAsia"/>
          <w:color w:val="000000"/>
          <w:sz w:val="24"/>
        </w:rPr>
        <w:t>段的</w:t>
      </w:r>
      <w:r>
        <w:rPr>
          <w:rFonts w:ascii="SimSun" w:eastAsia="SimSun" w:hAnsi="SimSun" w:cs="SimSun"/>
          <w:color w:val="000000"/>
          <w:sz w:val="24"/>
        </w:rPr>
        <w:t>检查</w:t>
      </w:r>
      <w:r>
        <w:rPr>
          <w:rFonts w:ascii="MS Mincho" w:eastAsia="MS Mincho" w:hAnsi="MS Mincho" w:cs="MS Mincho"/>
          <w:color w:val="000000"/>
          <w:sz w:val="24"/>
        </w:rPr>
        <w:t>步</w:t>
      </w:r>
      <w:r>
        <w:rPr>
          <w:rFonts w:ascii="SimSun" w:eastAsia="SimSun" w:hAnsi="SimSun" w:cs="SimSun" w:hint="eastAsia"/>
          <w:color w:val="000000"/>
          <w:sz w:val="24"/>
        </w:rPr>
        <w:t>骤，</w:t>
      </w:r>
      <w:r w:rsidR="00896E66">
        <w:rPr>
          <w:rFonts w:ascii="MS Mincho" w:eastAsia="MS Mincho" w:hAnsi="MS Mincho" w:cs="MS Mincho"/>
          <w:color w:val="000000"/>
          <w:sz w:val="24"/>
        </w:rPr>
        <w:t>并</w:t>
      </w:r>
      <w:r>
        <w:rPr>
          <w:rFonts w:ascii="MS Mincho" w:eastAsia="MS Mincho" w:hAnsi="MS Mincho" w:cs="MS Mincho"/>
          <w:color w:val="000000"/>
          <w:sz w:val="24"/>
        </w:rPr>
        <w:t>基于机器学</w:t>
      </w:r>
      <w:r>
        <w:rPr>
          <w:rFonts w:ascii="SimSun" w:eastAsia="SimSun" w:hAnsi="SimSun" w:cs="SimSun" w:hint="eastAsia"/>
          <w:color w:val="000000"/>
          <w:sz w:val="24"/>
        </w:rPr>
        <w:t>习</w:t>
      </w:r>
      <w:r>
        <w:rPr>
          <w:rFonts w:ascii="MS Mincho" w:eastAsia="MS Mincho" w:hAnsi="MS Mincho" w:cs="MS Mincho"/>
          <w:color w:val="000000"/>
          <w:sz w:val="24"/>
        </w:rPr>
        <w:t>方法的</w:t>
      </w:r>
      <w:r>
        <w:rPr>
          <w:rFonts w:ascii="SimSun" w:eastAsia="SimSun" w:hAnsi="SimSun" w:cs="SimSun" w:hint="eastAsia"/>
          <w:color w:val="000000"/>
          <w:sz w:val="24"/>
        </w:rPr>
        <w:t>预测</w:t>
      </w:r>
      <w:r w:rsidR="00896E66">
        <w:rPr>
          <w:rFonts w:ascii="SimSun" w:eastAsia="SimSun" w:hAnsi="SimSun" w:cs="SimSun"/>
          <w:color w:val="000000"/>
          <w:sz w:val="24"/>
        </w:rPr>
        <w:t>实现</w:t>
      </w:r>
      <w:r w:rsidR="00896E66">
        <w:rPr>
          <w:rFonts w:ascii="SimSun" w:eastAsia="SimSun" w:hAnsi="SimSun" w:cs="SimSun" w:hint="eastAsia"/>
          <w:color w:val="000000"/>
          <w:sz w:val="24"/>
        </w:rPr>
        <w:t>对</w:t>
      </w:r>
      <w:r w:rsidR="00896E66">
        <w:rPr>
          <w:rFonts w:ascii="MS Mincho" w:eastAsia="MS Mincho" w:hAnsi="MS Mincho" w:cs="MS Mincho"/>
          <w:color w:val="000000"/>
          <w:sz w:val="24"/>
        </w:rPr>
        <w:t>准</w:t>
      </w:r>
      <w:r w:rsidR="00896E66">
        <w:rPr>
          <w:rFonts w:ascii="SimSun" w:eastAsia="SimSun" w:hAnsi="SimSun" w:cs="SimSun" w:hint="eastAsia"/>
          <w:color w:val="000000"/>
          <w:sz w:val="24"/>
        </w:rPr>
        <w:t>妈妈怀</w:t>
      </w:r>
      <w:r w:rsidR="00896E66">
        <w:rPr>
          <w:rFonts w:ascii="MS Mincho" w:eastAsia="MS Mincho" w:hAnsi="MS Mincho" w:cs="MS Mincho"/>
          <w:color w:val="000000"/>
          <w:sz w:val="24"/>
        </w:rPr>
        <w:t>孕</w:t>
      </w:r>
      <w:r w:rsidR="00896E66">
        <w:rPr>
          <w:rFonts w:ascii="MS Mincho" w:eastAsia="MS Mincho" w:hAnsi="MS Mincho" w:cs="MS Mincho" w:hint="eastAsia"/>
          <w:color w:val="000000"/>
          <w:sz w:val="24"/>
        </w:rPr>
        <w:t>期</w:t>
      </w:r>
      <w:r w:rsidR="00896E66">
        <w:rPr>
          <w:rFonts w:ascii="SimSun" w:eastAsia="SimSun" w:hAnsi="SimSun" w:cs="SimSun"/>
          <w:color w:val="000000"/>
          <w:sz w:val="24"/>
        </w:rPr>
        <w:t>间</w:t>
      </w:r>
      <w:r w:rsidR="00896E66">
        <w:rPr>
          <w:rFonts w:ascii="MS Mincho" w:eastAsia="MS Mincho" w:hAnsi="MS Mincho" w:cs="MS Mincho"/>
          <w:color w:val="000000"/>
          <w:sz w:val="24"/>
        </w:rPr>
        <w:t>健康情况</w:t>
      </w:r>
      <w:r w:rsidR="00896E66">
        <w:rPr>
          <w:rFonts w:ascii="MS Mincho" w:eastAsia="MS Mincho" w:hAnsi="MS Mincho" w:cs="MS Mincho" w:hint="eastAsia"/>
          <w:color w:val="000000"/>
          <w:sz w:val="24"/>
        </w:rPr>
        <w:t>的指</w:t>
      </w:r>
      <w:r w:rsidR="00896E66">
        <w:rPr>
          <w:rFonts w:ascii="SimSun" w:eastAsia="SimSun" w:hAnsi="SimSun" w:cs="SimSun"/>
          <w:color w:val="000000"/>
          <w:sz w:val="24"/>
        </w:rPr>
        <w:t>导</w:t>
      </w:r>
      <w:r w:rsidR="00896E66">
        <w:rPr>
          <w:rFonts w:ascii="MS Mincho" w:eastAsia="MS Mincho" w:hAnsi="MS Mincho" w:cs="MS Mincho" w:hint="eastAsia"/>
          <w:color w:val="000000"/>
          <w:sz w:val="24"/>
        </w:rPr>
        <w:t>建</w:t>
      </w:r>
      <w:r w:rsidR="00896E66">
        <w:rPr>
          <w:rFonts w:ascii="SimSun" w:eastAsia="SimSun" w:hAnsi="SimSun" w:cs="SimSun"/>
          <w:color w:val="000000"/>
          <w:sz w:val="24"/>
        </w:rPr>
        <w:t>议</w:t>
      </w:r>
      <w:r>
        <w:rPr>
          <w:rFonts w:ascii="MS Mincho" w:eastAsia="MS Mincho" w:hAnsi="MS Mincho" w:cs="MS Mincho"/>
          <w:color w:val="000000"/>
          <w:sz w:val="24"/>
        </w:rPr>
        <w:t>。</w:t>
      </w:r>
    </w:p>
    <w:p w14:paraId="0F70BDC6" w14:textId="77777777" w:rsidR="005B5DCF" w:rsidRPr="00560F50" w:rsidRDefault="005B5DCF" w:rsidP="005B5DCF">
      <w:pPr>
        <w:numPr>
          <w:ilvl w:val="0"/>
          <w:numId w:val="9"/>
        </w:num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>系统相关技术与开发环境概述</w:t>
      </w:r>
    </w:p>
    <w:p w14:paraId="732D1D88" w14:textId="44B0E886" w:rsidR="005B5DCF" w:rsidRDefault="005B5DCF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 xml:space="preserve">  3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1 </w:t>
      </w:r>
      <w:r w:rsidRPr="00560F50">
        <w:rPr>
          <w:color w:val="000000"/>
          <w:sz w:val="24"/>
        </w:rPr>
        <w:t>系统的相关技术</w:t>
      </w:r>
    </w:p>
    <w:p w14:paraId="6C397AE6" w14:textId="5FC141D4" w:rsidR="00896E66" w:rsidRDefault="00896E66" w:rsidP="005B5DCF">
      <w:pPr>
        <w:spacing w:beforeLines="50" w:before="156" w:afterLines="50" w:after="156" w:line="360" w:lineRule="exact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ab/>
      </w:r>
      <w:r w:rsidR="00CA145A">
        <w:rPr>
          <w:rFonts w:hint="eastAsia"/>
          <w:color w:val="000000"/>
          <w:sz w:val="24"/>
        </w:rPr>
        <w:t>实时</w:t>
      </w:r>
      <w:r>
        <w:rPr>
          <w:rFonts w:ascii="MS Mincho" w:eastAsia="MS Mincho" w:hAnsi="MS Mincho" w:cs="MS Mincho"/>
          <w:color w:val="000000"/>
          <w:sz w:val="24"/>
        </w:rPr>
        <w:t>数据流：</w:t>
      </w:r>
      <w:proofErr w:type="spellStart"/>
      <w:r>
        <w:rPr>
          <w:color w:val="000000"/>
          <w:sz w:val="24"/>
        </w:rPr>
        <w:t>kafka</w:t>
      </w:r>
      <w:proofErr w:type="spellEnd"/>
      <w:r>
        <w:rPr>
          <w:color w:val="000000"/>
          <w:sz w:val="24"/>
        </w:rPr>
        <w:t xml:space="preserve"> + storm + </w:t>
      </w:r>
      <w:proofErr w:type="spellStart"/>
      <w:r>
        <w:rPr>
          <w:color w:val="000000"/>
          <w:sz w:val="24"/>
        </w:rPr>
        <w:t>mysql</w:t>
      </w:r>
      <w:proofErr w:type="spellEnd"/>
    </w:p>
    <w:p w14:paraId="506BD62E" w14:textId="77777777" w:rsidR="00896E66" w:rsidRPr="00896E66" w:rsidRDefault="00896E66" w:rsidP="00896E66">
      <w:pPr>
        <w:widowControl/>
        <w:jc w:val="left"/>
        <w:rPr>
          <w:rFonts w:ascii="MS Mincho" w:eastAsia="MS Mincho" w:hAnsi="MS Mincho" w:cs="MS Mincho"/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proofErr w:type="spellStart"/>
      <w:r w:rsidRPr="00896E66">
        <w:rPr>
          <w:rFonts w:ascii="MS Mincho" w:eastAsia="MS Mincho" w:hAnsi="MS Mincho" w:cs="MS Mincho"/>
          <w:color w:val="000000"/>
          <w:sz w:val="24"/>
        </w:rPr>
        <w:t>kafka</w:t>
      </w:r>
      <w:proofErr w:type="spellEnd"/>
      <w:r w:rsidRPr="00896E66">
        <w:rPr>
          <w:rFonts w:ascii="MS Mincho" w:eastAsia="MS Mincho" w:hAnsi="MS Mincho" w:cs="MS Mincho"/>
          <w:color w:val="000000"/>
          <w:sz w:val="24"/>
        </w:rPr>
        <w:t>一种高吞吐量的</w:t>
      </w:r>
      <w:r w:rsidRPr="00896E66">
        <w:rPr>
          <w:rFonts w:ascii="MS Mincho" w:eastAsia="MS Mincho" w:hAnsi="MS Mincho" w:cs="MS Mincho"/>
          <w:color w:val="000000"/>
          <w:sz w:val="24"/>
        </w:rPr>
        <w:fldChar w:fldCharType="begin"/>
      </w:r>
      <w:r w:rsidRPr="00896E66">
        <w:rPr>
          <w:rFonts w:ascii="MS Mincho" w:eastAsia="MS Mincho" w:hAnsi="MS Mincho" w:cs="MS Mincho"/>
          <w:color w:val="000000"/>
          <w:sz w:val="24"/>
        </w:rPr>
        <w:instrText xml:space="preserve"> HYPERLINK "https://baike.baidu.com/item/%E5%88%86%E5%B8%83%E5%BC%8F" \t "_blank" </w:instrText>
      </w:r>
      <w:r w:rsidRPr="00896E66">
        <w:rPr>
          <w:rFonts w:ascii="MS Mincho" w:eastAsia="MS Mincho" w:hAnsi="MS Mincho" w:cs="MS Mincho"/>
          <w:color w:val="000000"/>
          <w:sz w:val="24"/>
        </w:rPr>
        <w:fldChar w:fldCharType="separate"/>
      </w:r>
      <w:r w:rsidRPr="00896E66">
        <w:rPr>
          <w:rFonts w:ascii="MS Mincho" w:eastAsia="MS Mincho" w:hAnsi="MS Mincho" w:cs="MS Mincho"/>
          <w:color w:val="000000"/>
          <w:sz w:val="24"/>
        </w:rPr>
        <w:t>分布式</w:t>
      </w:r>
      <w:r w:rsidRPr="00896E66">
        <w:rPr>
          <w:rFonts w:ascii="MS Mincho" w:eastAsia="MS Mincho" w:hAnsi="MS Mincho" w:cs="MS Mincho"/>
          <w:color w:val="000000"/>
          <w:sz w:val="24"/>
        </w:rPr>
        <w:fldChar w:fldCharType="end"/>
      </w:r>
      <w:r w:rsidRPr="00896E66">
        <w:rPr>
          <w:rFonts w:ascii="MS Mincho" w:eastAsia="MS Mincho" w:hAnsi="MS Mincho" w:cs="MS Mincho"/>
          <w:color w:val="000000"/>
          <w:sz w:val="24"/>
        </w:rPr>
        <w:t>发布订阅消息系统，它可以处理消费者规模的网站中的所有动作流数据。</w:t>
      </w:r>
    </w:p>
    <w:p w14:paraId="7AE388F4" w14:textId="2821E627" w:rsidR="00896E66" w:rsidRPr="00896E66" w:rsidRDefault="00896E66" w:rsidP="00896E66">
      <w:pPr>
        <w:widowControl/>
        <w:jc w:val="left"/>
        <w:rPr>
          <w:rFonts w:ascii="MS Mincho" w:eastAsia="MS Mincho" w:hAnsi="MS Mincho" w:cs="MS Mincho"/>
          <w:color w:val="000000"/>
          <w:sz w:val="24"/>
        </w:rPr>
      </w:pPr>
      <w:r w:rsidRPr="00896E66">
        <w:rPr>
          <w:rFonts w:ascii="MS Mincho" w:eastAsia="MS Mincho" w:hAnsi="MS Mincho" w:cs="MS Mincho"/>
          <w:color w:val="000000"/>
          <w:sz w:val="24"/>
        </w:rPr>
        <w:tab/>
      </w:r>
      <w:r w:rsidRPr="00896E66">
        <w:rPr>
          <w:rFonts w:ascii="MS Mincho" w:eastAsia="MS Mincho" w:hAnsi="MS Mincho" w:cs="MS Mincho"/>
          <w:color w:val="000000"/>
          <w:sz w:val="24"/>
        </w:rPr>
        <w:tab/>
        <w:t>storm 一个免费开源、分布式、高容错的实时计算系统。用于在实时分析、在线机器学习、持续计算、分布式远程调用和ETL等领域。</w:t>
      </w:r>
    </w:p>
    <w:p w14:paraId="14073ACF" w14:textId="77777777" w:rsidR="00CA145A" w:rsidRDefault="00896E66" w:rsidP="005B5DCF">
      <w:pPr>
        <w:spacing w:beforeLines="50" w:before="156" w:afterLines="50" w:after="156" w:line="360" w:lineRule="exact"/>
        <w:rPr>
          <w:color w:val="000000"/>
          <w:sz w:val="24"/>
        </w:rPr>
      </w:pPr>
      <w:r>
        <w:rPr>
          <w:color w:val="000000"/>
          <w:sz w:val="24"/>
        </w:rPr>
        <w:tab/>
      </w:r>
    </w:p>
    <w:p w14:paraId="4E7653BE" w14:textId="7467D40A" w:rsidR="00896E66" w:rsidRDefault="00896E66" w:rsidP="00CA145A">
      <w:pPr>
        <w:spacing w:beforeLines="50" w:before="156" w:afterLines="50" w:after="156" w:line="360" w:lineRule="exact"/>
        <w:ind w:firstLine="420"/>
        <w:rPr>
          <w:rFonts w:ascii="SimSun" w:eastAsia="SimSun" w:hAnsi="SimSun" w:cs="SimSun"/>
          <w:color w:val="000000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机器学</w:t>
      </w:r>
      <w:r>
        <w:rPr>
          <w:rFonts w:hint="eastAsia"/>
          <w:color w:val="000000"/>
          <w:sz w:val="24"/>
        </w:rPr>
        <w:t>习预测：基</w:t>
      </w:r>
      <w:r>
        <w:rPr>
          <w:rFonts w:ascii="MS Mincho" w:eastAsia="MS Mincho" w:hAnsi="MS Mincho" w:cs="MS Mincho"/>
          <w:color w:val="000000"/>
          <w:sz w:val="24"/>
        </w:rPr>
        <w:t>于准</w:t>
      </w:r>
      <w:r>
        <w:rPr>
          <w:rFonts w:hint="eastAsia"/>
          <w:color w:val="000000"/>
          <w:sz w:val="24"/>
        </w:rPr>
        <w:t>妈妈怀</w:t>
      </w:r>
      <w:r>
        <w:rPr>
          <w:rFonts w:ascii="MS Mincho" w:eastAsia="MS Mincho" w:hAnsi="MS Mincho" w:cs="MS Mincho"/>
          <w:color w:val="000000"/>
          <w:sz w:val="24"/>
        </w:rPr>
        <w:t>孕期</w:t>
      </w:r>
      <w:r>
        <w:rPr>
          <w:rFonts w:hint="eastAsia"/>
          <w:color w:val="000000"/>
          <w:sz w:val="24"/>
        </w:rPr>
        <w:t>间健</w:t>
      </w:r>
      <w:r>
        <w:rPr>
          <w:rFonts w:ascii="MS Mincho" w:eastAsia="MS Mincho" w:hAnsi="MS Mincho" w:cs="MS Mincho"/>
          <w:color w:val="000000"/>
          <w:sz w:val="24"/>
        </w:rPr>
        <w:t>康情况的</w:t>
      </w:r>
      <w:r>
        <w:rPr>
          <w:rFonts w:ascii="SimSun" w:eastAsia="SimSun" w:hAnsi="SimSun" w:cs="SimSun"/>
          <w:color w:val="000000"/>
          <w:sz w:val="24"/>
        </w:rPr>
        <w:t>预测</w:t>
      </w:r>
      <w:r>
        <w:rPr>
          <w:rFonts w:ascii="MS Mincho" w:eastAsia="MS Mincho" w:hAnsi="MS Mincho" w:cs="MS Mincho" w:hint="eastAsia"/>
          <w:color w:val="000000"/>
          <w:sz w:val="24"/>
        </w:rPr>
        <w:t>指</w:t>
      </w:r>
      <w:r>
        <w:rPr>
          <w:rFonts w:ascii="SimSun" w:eastAsia="SimSun" w:hAnsi="SimSun" w:cs="SimSun"/>
          <w:color w:val="000000"/>
          <w:sz w:val="24"/>
        </w:rPr>
        <w:t>导</w:t>
      </w:r>
      <w:r>
        <w:rPr>
          <w:rFonts w:ascii="MS Mincho" w:eastAsia="MS Mincho" w:hAnsi="MS Mincho" w:cs="MS Mincho"/>
          <w:color w:val="000000"/>
          <w:sz w:val="24"/>
        </w:rPr>
        <w:t>建</w:t>
      </w:r>
      <w:r>
        <w:rPr>
          <w:rFonts w:ascii="SimSun" w:eastAsia="SimSun" w:hAnsi="SimSun" w:cs="SimSun" w:hint="eastAsia"/>
          <w:color w:val="000000"/>
          <w:sz w:val="24"/>
        </w:rPr>
        <w:t>议</w:t>
      </w:r>
    </w:p>
    <w:p w14:paraId="37873418" w14:textId="63308FF5" w:rsidR="00896E66" w:rsidRDefault="00896E66" w:rsidP="005B5DCF">
      <w:pPr>
        <w:spacing w:beforeLines="50" w:before="156" w:afterLines="50" w:after="156" w:line="360" w:lineRule="exact"/>
        <w:rPr>
          <w:rFonts w:ascii="SimSun" w:eastAsia="SimSun" w:hAnsi="SimSun" w:cs="SimSun"/>
          <w:color w:val="000000"/>
          <w:sz w:val="24"/>
        </w:rPr>
      </w:pPr>
      <w:r>
        <w:rPr>
          <w:rFonts w:ascii="SimSun" w:eastAsia="SimSun" w:hAnsi="SimSun" w:cs="SimSun"/>
          <w:color w:val="000000"/>
          <w:sz w:val="24"/>
        </w:rPr>
        <w:tab/>
      </w:r>
      <w:r>
        <w:rPr>
          <w:rFonts w:ascii="SimSun" w:eastAsia="SimSun" w:hAnsi="SimSun" w:cs="SimSun"/>
          <w:color w:val="000000"/>
          <w:sz w:val="24"/>
        </w:rPr>
        <w:tab/>
      </w:r>
      <w:r>
        <w:rPr>
          <w:rFonts w:ascii="MS Mincho" w:eastAsia="MS Mincho" w:hAnsi="MS Mincho" w:cs="MS Mincho"/>
          <w:color w:val="000000"/>
          <w:sz w:val="24"/>
        </w:rPr>
        <w:t>使用</w:t>
      </w:r>
      <w:r>
        <w:rPr>
          <w:rFonts w:ascii="SimSun" w:eastAsia="SimSun" w:hAnsi="SimSun" w:cs="SimSun"/>
          <w:color w:val="000000"/>
          <w:sz w:val="24"/>
        </w:rPr>
        <w:t xml:space="preserve"> python </w:t>
      </w:r>
      <w:r>
        <w:rPr>
          <w:rFonts w:ascii="SimSun" w:eastAsia="SimSun" w:hAnsi="SimSun" w:cs="SimSun" w:hint="eastAsia"/>
          <w:color w:val="000000"/>
          <w:sz w:val="24"/>
        </w:rPr>
        <w:t>实现API</w:t>
      </w:r>
      <w:r>
        <w:rPr>
          <w:rFonts w:ascii="MS Mincho" w:eastAsia="MS Mincho" w:hAnsi="MS Mincho" w:cs="MS Mincho"/>
          <w:color w:val="000000"/>
          <w:sz w:val="24"/>
        </w:rPr>
        <w:t>接口</w:t>
      </w:r>
    </w:p>
    <w:p w14:paraId="4E3E705A" w14:textId="77777777" w:rsidR="00CA145A" w:rsidRDefault="00896E66" w:rsidP="005B5DCF">
      <w:pPr>
        <w:spacing w:beforeLines="50" w:before="156" w:afterLines="50" w:after="156" w:line="360" w:lineRule="exact"/>
        <w:rPr>
          <w:rFonts w:ascii="SimSun" w:eastAsia="SimSun" w:hAnsi="SimSun" w:cs="SimSun"/>
          <w:color w:val="000000"/>
          <w:sz w:val="24"/>
        </w:rPr>
      </w:pPr>
      <w:r>
        <w:rPr>
          <w:rFonts w:ascii="SimSun" w:eastAsia="SimSun" w:hAnsi="SimSun" w:cs="SimSun" w:hint="eastAsia"/>
          <w:color w:val="000000"/>
          <w:sz w:val="24"/>
        </w:rPr>
        <w:tab/>
      </w:r>
    </w:p>
    <w:p w14:paraId="577A3D73" w14:textId="4C691C1D" w:rsidR="00896E66" w:rsidRDefault="00896E66" w:rsidP="00CA145A">
      <w:pPr>
        <w:spacing w:beforeLines="50" w:before="156" w:afterLines="50" w:after="156" w:line="360" w:lineRule="exact"/>
        <w:ind w:firstLine="420"/>
        <w:rPr>
          <w:rFonts w:ascii="MS Mincho" w:eastAsia="MS Mincho" w:hAnsi="MS Mincho" w:cs="MS Mincho"/>
          <w:color w:val="000000"/>
          <w:sz w:val="24"/>
        </w:rPr>
      </w:pPr>
      <w:r>
        <w:rPr>
          <w:rFonts w:ascii="MS Mincho" w:eastAsia="MS Mincho" w:hAnsi="MS Mincho" w:cs="MS Mincho" w:hint="eastAsia"/>
          <w:color w:val="000000"/>
          <w:sz w:val="24"/>
        </w:rPr>
        <w:t>系</w:t>
      </w:r>
      <w:r>
        <w:rPr>
          <w:rFonts w:ascii="SimSun" w:eastAsia="SimSun" w:hAnsi="SimSun" w:cs="SimSun"/>
          <w:color w:val="000000"/>
          <w:sz w:val="24"/>
        </w:rPr>
        <w:t>统</w:t>
      </w:r>
      <w:r>
        <w:rPr>
          <w:rFonts w:ascii="MS Mincho" w:eastAsia="MS Mincho" w:hAnsi="MS Mincho" w:cs="MS Mincho" w:hint="eastAsia"/>
          <w:color w:val="000000"/>
          <w:sz w:val="24"/>
        </w:rPr>
        <w:t xml:space="preserve">：基于 </w:t>
      </w:r>
      <w:proofErr w:type="spellStart"/>
      <w:r>
        <w:rPr>
          <w:rFonts w:ascii="MS Mincho" w:eastAsia="MS Mincho" w:hAnsi="MS Mincho" w:cs="MS Mincho"/>
          <w:color w:val="000000"/>
          <w:sz w:val="24"/>
        </w:rPr>
        <w:t>springboot</w:t>
      </w:r>
      <w:proofErr w:type="spellEnd"/>
      <w:r>
        <w:rPr>
          <w:rFonts w:ascii="MS Mincho" w:eastAsia="MS Mincho" w:hAnsi="MS Mincho" w:cs="MS Mincho"/>
          <w:color w:val="000000"/>
          <w:sz w:val="24"/>
        </w:rPr>
        <w:t xml:space="preserve"> </w:t>
      </w:r>
      <w:r>
        <w:rPr>
          <w:rFonts w:ascii="SimSun" w:eastAsia="SimSun" w:hAnsi="SimSun" w:cs="SimSun"/>
          <w:color w:val="000000"/>
          <w:sz w:val="24"/>
        </w:rPr>
        <w:t>实现</w:t>
      </w:r>
      <w:r>
        <w:rPr>
          <w:rFonts w:ascii="MS Mincho" w:eastAsia="MS Mincho" w:hAnsi="MS Mincho" w:cs="MS Mincho" w:hint="eastAsia"/>
          <w:color w:val="000000"/>
          <w:sz w:val="24"/>
        </w:rPr>
        <w:t>微服</w:t>
      </w:r>
      <w:r>
        <w:rPr>
          <w:rFonts w:ascii="SimSun" w:eastAsia="SimSun" w:hAnsi="SimSun" w:cs="SimSun"/>
          <w:color w:val="000000"/>
          <w:sz w:val="24"/>
        </w:rPr>
        <w:t>务</w:t>
      </w:r>
    </w:p>
    <w:p w14:paraId="77686231" w14:textId="77777777" w:rsidR="00CA145A" w:rsidRDefault="00896E66" w:rsidP="00896E66">
      <w:pPr>
        <w:widowControl/>
        <w:jc w:val="left"/>
        <w:rPr>
          <w:rFonts w:ascii="SimSun" w:eastAsia="SimSun" w:hAnsi="SimSun" w:cs="SimSun"/>
          <w:color w:val="000000"/>
          <w:sz w:val="24"/>
        </w:rPr>
      </w:pPr>
      <w:r w:rsidRPr="00896E66">
        <w:rPr>
          <w:rFonts w:ascii="SimSun" w:eastAsia="SimSun" w:hAnsi="SimSun" w:cs="SimSun" w:hint="eastAsia"/>
          <w:color w:val="000000"/>
          <w:sz w:val="24"/>
        </w:rPr>
        <w:tab/>
      </w:r>
    </w:p>
    <w:p w14:paraId="72CF920E" w14:textId="7A8BF3F3" w:rsidR="00896E66" w:rsidRPr="00896E66" w:rsidRDefault="00896E66" w:rsidP="00CA145A">
      <w:pPr>
        <w:widowControl/>
        <w:ind w:firstLine="420"/>
        <w:jc w:val="left"/>
        <w:rPr>
          <w:rFonts w:ascii="SimSun" w:eastAsia="SimSun" w:hAnsi="SimSun" w:cs="SimSun"/>
          <w:color w:val="000000"/>
          <w:sz w:val="24"/>
        </w:rPr>
      </w:pPr>
      <w:r w:rsidRPr="00896E66">
        <w:rPr>
          <w:rFonts w:ascii="MS Mincho" w:eastAsia="MS Mincho" w:hAnsi="MS Mincho" w:cs="MS Mincho"/>
          <w:color w:val="000000"/>
          <w:sz w:val="24"/>
        </w:rPr>
        <w:t>界面：基于</w:t>
      </w:r>
      <w:r w:rsidRPr="00896E66">
        <w:rPr>
          <w:rFonts w:ascii="SimSun" w:eastAsia="SimSun" w:hAnsi="SimSun" w:cs="SimSun"/>
          <w:color w:val="000000"/>
          <w:sz w:val="24"/>
        </w:rPr>
        <w:t xml:space="preserve"> bootstrap </w:t>
      </w:r>
      <w:r>
        <w:rPr>
          <w:rFonts w:ascii="SimSun" w:eastAsia="SimSun" w:hAnsi="SimSun" w:cs="SimSun"/>
          <w:color w:val="000000"/>
          <w:sz w:val="24"/>
        </w:rPr>
        <w:t>web</w:t>
      </w:r>
      <w:r>
        <w:rPr>
          <w:rFonts w:ascii="MS Mincho" w:eastAsia="MS Mincho" w:hAnsi="MS Mincho" w:cs="MS Mincho"/>
          <w:color w:val="000000"/>
          <w:sz w:val="24"/>
        </w:rPr>
        <w:t>框架，因其是</w:t>
      </w:r>
      <w:r w:rsidRPr="00896E66">
        <w:rPr>
          <w:rFonts w:ascii="MS Mincho" w:eastAsia="MS Mincho" w:hAnsi="MS Mincho" w:cs="MS Mincho"/>
          <w:color w:val="000000"/>
          <w:sz w:val="24"/>
        </w:rPr>
        <w:t>最受</w:t>
      </w:r>
      <w:r w:rsidRPr="00896E66">
        <w:rPr>
          <w:rFonts w:ascii="SimSun" w:eastAsia="SimSun" w:hAnsi="SimSun" w:cs="SimSun"/>
          <w:color w:val="000000"/>
          <w:sz w:val="24"/>
        </w:rPr>
        <w:t>欢</w:t>
      </w:r>
      <w:r w:rsidRPr="00896E66">
        <w:rPr>
          <w:rFonts w:ascii="MS Mincho" w:eastAsia="MS Mincho" w:hAnsi="MS Mincho" w:cs="MS Mincho"/>
          <w:color w:val="000000"/>
          <w:sz w:val="24"/>
        </w:rPr>
        <w:t>迎的</w:t>
      </w:r>
      <w:r w:rsidRPr="00896E66">
        <w:rPr>
          <w:rFonts w:ascii="SimSun" w:eastAsia="SimSun" w:hAnsi="SimSun" w:cs="SimSun"/>
          <w:color w:val="000000"/>
          <w:sz w:val="24"/>
        </w:rPr>
        <w:t xml:space="preserve"> HTML</w:t>
      </w:r>
      <w:r w:rsidRPr="00896E66">
        <w:rPr>
          <w:rFonts w:ascii="MS Mincho" w:eastAsia="MS Mincho" w:hAnsi="MS Mincho" w:cs="MS Mincho"/>
          <w:color w:val="000000"/>
          <w:sz w:val="24"/>
        </w:rPr>
        <w:t>、</w:t>
      </w:r>
      <w:r w:rsidRPr="00896E66">
        <w:rPr>
          <w:rFonts w:ascii="SimSun" w:eastAsia="SimSun" w:hAnsi="SimSun" w:cs="SimSun"/>
          <w:color w:val="000000"/>
          <w:sz w:val="24"/>
        </w:rPr>
        <w:t xml:space="preserve">CSS </w:t>
      </w:r>
      <w:r w:rsidRPr="00896E66">
        <w:rPr>
          <w:rFonts w:ascii="MS Mincho" w:eastAsia="MS Mincho" w:hAnsi="MS Mincho" w:cs="MS Mincho"/>
          <w:color w:val="000000"/>
          <w:sz w:val="24"/>
        </w:rPr>
        <w:t>和</w:t>
      </w:r>
      <w:r w:rsidRPr="00896E66">
        <w:rPr>
          <w:rFonts w:ascii="SimSun" w:eastAsia="SimSun" w:hAnsi="SimSun" w:cs="SimSun"/>
          <w:color w:val="000000"/>
          <w:sz w:val="24"/>
        </w:rPr>
        <w:t xml:space="preserve"> JS </w:t>
      </w:r>
      <w:r w:rsidRPr="00896E66">
        <w:rPr>
          <w:rFonts w:ascii="MS Mincho" w:eastAsia="MS Mincho" w:hAnsi="MS Mincho" w:cs="MS Mincho"/>
          <w:color w:val="000000"/>
          <w:sz w:val="24"/>
        </w:rPr>
        <w:t>框架，用于开</w:t>
      </w:r>
      <w:r w:rsidRPr="00896E66">
        <w:rPr>
          <w:rFonts w:ascii="SimSun" w:eastAsia="SimSun" w:hAnsi="SimSun" w:cs="SimSun"/>
          <w:color w:val="000000"/>
          <w:sz w:val="24"/>
        </w:rPr>
        <w:t>发</w:t>
      </w:r>
      <w:r w:rsidRPr="00896E66">
        <w:rPr>
          <w:rFonts w:ascii="MS Mincho" w:eastAsia="MS Mincho" w:hAnsi="MS Mincho" w:cs="MS Mincho"/>
          <w:color w:val="000000"/>
          <w:sz w:val="24"/>
        </w:rPr>
        <w:t>响</w:t>
      </w:r>
      <w:r w:rsidRPr="00896E66">
        <w:rPr>
          <w:rFonts w:ascii="SimSun" w:eastAsia="SimSun" w:hAnsi="SimSun" w:cs="SimSun"/>
          <w:color w:val="000000"/>
          <w:sz w:val="24"/>
        </w:rPr>
        <w:t>应</w:t>
      </w:r>
      <w:r w:rsidRPr="00896E66">
        <w:rPr>
          <w:rFonts w:ascii="MS Mincho" w:eastAsia="MS Mincho" w:hAnsi="MS Mincho" w:cs="MS Mincho"/>
          <w:color w:val="000000"/>
          <w:sz w:val="24"/>
        </w:rPr>
        <w:t>式布局、移</w:t>
      </w:r>
      <w:r w:rsidRPr="00896E66">
        <w:rPr>
          <w:rFonts w:ascii="SimSun" w:eastAsia="SimSun" w:hAnsi="SimSun" w:cs="SimSun"/>
          <w:color w:val="000000"/>
          <w:sz w:val="24"/>
        </w:rPr>
        <w:t>动设备优</w:t>
      </w:r>
      <w:r w:rsidRPr="00896E66">
        <w:rPr>
          <w:rFonts w:ascii="MS Mincho" w:eastAsia="MS Mincho" w:hAnsi="MS Mincho" w:cs="MS Mincho"/>
          <w:color w:val="000000"/>
          <w:sz w:val="24"/>
        </w:rPr>
        <w:t>先的</w:t>
      </w:r>
      <w:r w:rsidRPr="00896E66">
        <w:rPr>
          <w:rFonts w:ascii="SimSun" w:eastAsia="SimSun" w:hAnsi="SimSun" w:cs="SimSun"/>
          <w:color w:val="000000"/>
          <w:sz w:val="24"/>
        </w:rPr>
        <w:t xml:space="preserve"> WEB 项目</w:t>
      </w:r>
    </w:p>
    <w:p w14:paraId="5998D010" w14:textId="50186B4E" w:rsidR="00896E66" w:rsidRPr="00896E66" w:rsidRDefault="00896E66" w:rsidP="005B5DCF">
      <w:pPr>
        <w:spacing w:beforeLines="50" w:before="156" w:afterLines="50" w:after="156" w:line="360" w:lineRule="exact"/>
        <w:rPr>
          <w:b/>
          <w:color w:val="000000"/>
          <w:sz w:val="24"/>
        </w:rPr>
      </w:pPr>
    </w:p>
    <w:p w14:paraId="474DC399" w14:textId="025012FA" w:rsidR="00693544" w:rsidRPr="00560F50" w:rsidRDefault="005B5DCF" w:rsidP="008B19C3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 xml:space="preserve">  3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2 </w:t>
      </w:r>
      <w:r w:rsidRPr="00560F50">
        <w:rPr>
          <w:color w:val="000000"/>
          <w:sz w:val="24"/>
        </w:rPr>
        <w:t>系统的开发环境</w:t>
      </w:r>
      <w:r w:rsidR="008B19C3" w:rsidRPr="008B19C3">
        <w:rPr>
          <w:color w:val="000000"/>
          <w:sz w:val="24"/>
        </w:rPr>
        <w:br/>
      </w:r>
      <w:r w:rsidR="008B19C3" w:rsidRPr="008B19C3">
        <w:rPr>
          <w:color w:val="000000"/>
          <w:sz w:val="24"/>
        </w:rPr>
        <w:t>服务器平台：</w:t>
      </w:r>
      <w:r w:rsidR="008B19C3" w:rsidRPr="008B19C3">
        <w:rPr>
          <w:color w:val="000000"/>
          <w:sz w:val="24"/>
        </w:rPr>
        <w:t>Linux</w:t>
      </w:r>
      <w:r w:rsidR="008B19C3" w:rsidRPr="008B19C3">
        <w:rPr>
          <w:color w:val="000000"/>
          <w:sz w:val="24"/>
        </w:rPr>
        <w:t>服务器</w:t>
      </w:r>
      <w:r w:rsidR="008B19C3" w:rsidRPr="008B19C3">
        <w:rPr>
          <w:color w:val="000000"/>
          <w:sz w:val="24"/>
        </w:rPr>
        <w:br/>
      </w:r>
      <w:r w:rsidR="008B19C3" w:rsidRPr="008B19C3">
        <w:rPr>
          <w:color w:val="000000"/>
          <w:sz w:val="24"/>
        </w:rPr>
        <w:t>数据库：</w:t>
      </w:r>
      <w:r w:rsidR="008B19C3" w:rsidRPr="008B19C3">
        <w:rPr>
          <w:color w:val="000000"/>
          <w:sz w:val="24"/>
        </w:rPr>
        <w:t>MySQL</w:t>
      </w:r>
      <w:r w:rsidR="008B19C3" w:rsidRPr="008B19C3">
        <w:rPr>
          <w:color w:val="000000"/>
          <w:sz w:val="24"/>
        </w:rPr>
        <w:br/>
      </w:r>
      <w:r w:rsidR="008B19C3" w:rsidRPr="008B19C3">
        <w:rPr>
          <w:color w:val="000000"/>
          <w:sz w:val="24"/>
        </w:rPr>
        <w:t>开发语言：</w:t>
      </w:r>
      <w:r w:rsidR="008B19C3" w:rsidRPr="008B19C3">
        <w:rPr>
          <w:color w:val="000000"/>
          <w:sz w:val="24"/>
        </w:rPr>
        <w:t>Java</w:t>
      </w:r>
    </w:p>
    <w:p w14:paraId="4A8D93B2" w14:textId="77777777" w:rsidR="005B5DCF" w:rsidRPr="00560F50" w:rsidRDefault="005B5DCF" w:rsidP="005B5DCF">
      <w:pPr>
        <w:numPr>
          <w:ilvl w:val="0"/>
          <w:numId w:val="9"/>
        </w:num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>系统需求分析与概要设计</w:t>
      </w:r>
    </w:p>
    <w:p w14:paraId="3467FED0" w14:textId="4A1EF953" w:rsidR="005B5DCF" w:rsidRPr="00560F50" w:rsidRDefault="00A233F1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F2654C" wp14:editId="5EE31EBC">
                <wp:simplePos x="0" y="0"/>
                <wp:positionH relativeFrom="column">
                  <wp:posOffset>2628900</wp:posOffset>
                </wp:positionH>
                <wp:positionV relativeFrom="paragraph">
                  <wp:posOffset>144145</wp:posOffset>
                </wp:positionV>
                <wp:extent cx="3086100" cy="396240"/>
                <wp:effectExtent l="0" t="4445" r="0" b="571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DB942" w14:textId="77777777" w:rsidR="005B5DCF" w:rsidRPr="009F5BD5" w:rsidRDefault="005B5DCF" w:rsidP="005B5DCF">
                            <w:pPr>
                              <w:rPr>
                                <w:sz w:val="24"/>
                              </w:rPr>
                            </w:pPr>
                            <w:r w:rsidRPr="009F5BD5">
                              <w:rPr>
                                <w:rFonts w:hint="eastAsia"/>
                                <w:sz w:val="24"/>
                              </w:rPr>
                              <w:t>图要标出图号、图名且有简短的文字说明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F2654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207pt;margin-top:11.35pt;width:243pt;height:3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" stroked="f">
                <v:textbox>
                  <w:txbxContent>
                    <w:p w14:paraId="3DCDB942" w14:textId="77777777" w:rsidR="005B5DCF" w:rsidRPr="009F5BD5" w:rsidRDefault="005B5DCF" w:rsidP="005B5DCF">
                      <w:pPr>
                        <w:rPr>
                          <w:sz w:val="24"/>
                        </w:rPr>
                      </w:pPr>
                      <w:r w:rsidRPr="009F5BD5">
                        <w:rPr>
                          <w:rFonts w:hint="eastAsia"/>
                          <w:sz w:val="24"/>
                        </w:rPr>
                        <w:t>图要标出图号、图名且有简短的文字说明</w:t>
                      </w:r>
                    </w:p>
                  </w:txbxContent>
                </v:textbox>
              </v:shape>
            </w:pict>
          </mc:Fallback>
        </mc:AlternateContent>
      </w:r>
      <w:r w:rsidRPr="00560F50">
        <w:rPr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24F738" wp14:editId="6AED0F8D">
                <wp:simplePos x="0" y="0"/>
                <wp:positionH relativeFrom="column">
                  <wp:posOffset>2514600</wp:posOffset>
                </wp:positionH>
                <wp:positionV relativeFrom="paragraph">
                  <wp:posOffset>45085</wp:posOffset>
                </wp:positionV>
                <wp:extent cx="114300" cy="594360"/>
                <wp:effectExtent l="12700" t="6985" r="38100" b="336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94360"/>
                        </a:xfrm>
                        <a:prstGeom prst="rightBrace">
                          <a:avLst>
                            <a:gd name="adj1" fmla="val 4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8C561" id="AutoShape_x0020_2" o:spid="_x0000_s1026" type="#_x0000_t88" style="position:absolute;margin-left:198pt;margin-top:3.55pt;width:9pt;height:4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"/>
            </w:pict>
          </mc:Fallback>
        </mc:AlternateContent>
      </w:r>
      <w:r w:rsidR="005B5DCF" w:rsidRPr="00560F50">
        <w:rPr>
          <w:color w:val="000000"/>
          <w:sz w:val="24"/>
        </w:rPr>
        <w:t xml:space="preserve">  4</w:t>
      </w:r>
      <w:r w:rsidR="005B5DCF" w:rsidRPr="00560F50">
        <w:rPr>
          <w:color w:val="000000"/>
          <w:sz w:val="24"/>
        </w:rPr>
        <w:t>．</w:t>
      </w:r>
      <w:r w:rsidR="005B5DCF" w:rsidRPr="00560F50">
        <w:rPr>
          <w:color w:val="000000"/>
          <w:sz w:val="24"/>
        </w:rPr>
        <w:t xml:space="preserve">1 </w:t>
      </w:r>
      <w:r w:rsidR="005B5DCF" w:rsidRPr="00560F50">
        <w:rPr>
          <w:color w:val="000000"/>
          <w:sz w:val="24"/>
        </w:rPr>
        <w:t>系统业务流程图分析与设计</w:t>
      </w:r>
    </w:p>
    <w:p w14:paraId="14A741AA" w14:textId="77777777" w:rsidR="005B5DCF" w:rsidRPr="00560F50" w:rsidRDefault="005B5DCF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 xml:space="preserve">  4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2 </w:t>
      </w:r>
      <w:r w:rsidRPr="00560F50">
        <w:rPr>
          <w:color w:val="000000"/>
          <w:sz w:val="24"/>
        </w:rPr>
        <w:t>系统数据流程图分析与设计</w:t>
      </w:r>
    </w:p>
    <w:p w14:paraId="6F8ED0E6" w14:textId="77777777" w:rsidR="005B5DCF" w:rsidRPr="00560F50" w:rsidRDefault="005B5DCF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 xml:space="preserve">  4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3 </w:t>
      </w:r>
      <w:r w:rsidRPr="00560F50">
        <w:rPr>
          <w:color w:val="000000"/>
          <w:sz w:val="24"/>
        </w:rPr>
        <w:t>系统功能结构分析与设计</w:t>
      </w:r>
    </w:p>
    <w:p w14:paraId="54F105F5" w14:textId="77777777" w:rsidR="005B5DCF" w:rsidRPr="00560F50" w:rsidRDefault="005B5DCF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 xml:space="preserve">  4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4 </w:t>
      </w:r>
      <w:r w:rsidRPr="00560F50">
        <w:rPr>
          <w:color w:val="000000"/>
          <w:sz w:val="24"/>
        </w:rPr>
        <w:t>数据库概念模型设计</w:t>
      </w:r>
      <w:r w:rsidRPr="00560F50">
        <w:rPr>
          <w:color w:val="000000"/>
          <w:sz w:val="24"/>
        </w:rPr>
        <w:t>(</w:t>
      </w:r>
      <w:r w:rsidRPr="00560F50">
        <w:rPr>
          <w:color w:val="000000"/>
          <w:sz w:val="24"/>
        </w:rPr>
        <w:t>图中要标出主、外键；</w:t>
      </w:r>
      <w:r w:rsidRPr="00560F50">
        <w:rPr>
          <w:color w:val="000000"/>
          <w:sz w:val="24"/>
        </w:rPr>
        <w:t>E-R</w:t>
      </w:r>
      <w:r w:rsidRPr="00560F50">
        <w:rPr>
          <w:color w:val="000000"/>
          <w:sz w:val="24"/>
        </w:rPr>
        <w:t>总图中要标出联系的类型，对于联系转化为表的方法与表示法参考附录三</w:t>
      </w:r>
      <w:r w:rsidRPr="00560F50">
        <w:rPr>
          <w:color w:val="000000"/>
          <w:sz w:val="24"/>
        </w:rPr>
        <w:t>)</w:t>
      </w:r>
    </w:p>
    <w:p w14:paraId="3D7E7254" w14:textId="77777777" w:rsidR="005B5DCF" w:rsidRPr="00560F50" w:rsidRDefault="005B5DCF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60F50">
        <w:rPr>
          <w:color w:val="000000"/>
          <w:sz w:val="24"/>
        </w:rPr>
        <w:t xml:space="preserve">  4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5 </w:t>
      </w:r>
      <w:r w:rsidRPr="00560F50">
        <w:rPr>
          <w:color w:val="000000"/>
          <w:sz w:val="24"/>
        </w:rPr>
        <w:t>数据字典</w:t>
      </w:r>
    </w:p>
    <w:p w14:paraId="36F4D0B1" w14:textId="7B59FC89" w:rsidR="005B5DCF" w:rsidRDefault="005B5DCF" w:rsidP="005042FF">
      <w:pPr>
        <w:spacing w:beforeLines="50" w:before="156" w:afterLines="50" w:after="156" w:line="360" w:lineRule="exact"/>
        <w:ind w:firstLine="600"/>
        <w:rPr>
          <w:color w:val="000000"/>
          <w:sz w:val="24"/>
        </w:rPr>
      </w:pPr>
      <w:r w:rsidRPr="00560F50">
        <w:rPr>
          <w:color w:val="000000"/>
          <w:sz w:val="24"/>
        </w:rPr>
        <w:t>4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>5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1 </w:t>
      </w:r>
      <w:r w:rsidRPr="00560F50">
        <w:rPr>
          <w:color w:val="000000"/>
          <w:sz w:val="24"/>
        </w:rPr>
        <w:t>定义数据库表（表中要标出主、外键）</w:t>
      </w:r>
    </w:p>
    <w:p w14:paraId="6292AA09" w14:textId="2CDE073C" w:rsidR="00896E66" w:rsidRDefault="00896E66" w:rsidP="00896E66">
      <w:pPr>
        <w:spacing w:beforeLines="50" w:before="156" w:afterLines="50" w:after="156" w:line="360" w:lineRule="exact"/>
        <w:ind w:firstLine="600"/>
        <w:rPr>
          <w:rFonts w:ascii="MS Mincho" w:eastAsia="MS Mincho" w:hAnsi="MS Mincho" w:cs="MS Mincho"/>
          <w:color w:val="000000"/>
          <w:sz w:val="24"/>
        </w:rPr>
      </w:pPr>
      <w:r>
        <w:rPr>
          <w:rFonts w:ascii="MS Mincho" w:eastAsia="MS Mincho" w:hAnsi="MS Mincho" w:cs="MS Mincho" w:hint="eastAsia"/>
          <w:color w:val="000000"/>
          <w:sz w:val="24"/>
        </w:rPr>
        <w:t>准</w:t>
      </w:r>
      <w:r>
        <w:rPr>
          <w:rFonts w:ascii="SimSun" w:eastAsia="SimSun" w:hAnsi="SimSun" w:cs="SimSun"/>
          <w:color w:val="000000"/>
          <w:sz w:val="24"/>
        </w:rPr>
        <w:t>妈妈</w:t>
      </w:r>
      <w:r>
        <w:rPr>
          <w:rFonts w:ascii="MS Mincho" w:eastAsia="MS Mincho" w:hAnsi="MS Mincho" w:cs="MS Mincho"/>
          <w:color w:val="000000"/>
          <w:sz w:val="24"/>
        </w:rPr>
        <w:t>基</w:t>
      </w:r>
      <w:r>
        <w:rPr>
          <w:rFonts w:hint="eastAsia"/>
          <w:color w:val="000000"/>
          <w:sz w:val="24"/>
        </w:rPr>
        <w:t>础信</w:t>
      </w:r>
      <w:r>
        <w:rPr>
          <w:rFonts w:ascii="MS Mincho" w:eastAsia="MS Mincho" w:hAnsi="MS Mincho" w:cs="MS Mincho"/>
          <w:color w:val="000000"/>
          <w:sz w:val="24"/>
        </w:rPr>
        <w:t>息</w:t>
      </w:r>
      <w:r>
        <w:rPr>
          <w:rFonts w:ascii="MS Mincho" w:eastAsia="MS Mincho" w:hAnsi="MS Mincho" w:cs="MS Mincho" w:hint="eastAsia"/>
          <w:color w:val="000000"/>
          <w:sz w:val="24"/>
        </w:rPr>
        <w:t xml:space="preserve">表 </w:t>
      </w:r>
      <w:r>
        <w:rPr>
          <w:rFonts w:ascii="MS Mincho" w:eastAsia="MS Mincho" w:hAnsi="MS Mincho" w:cs="MS Mincho"/>
          <w:color w:val="000000"/>
          <w:sz w:val="24"/>
        </w:rPr>
        <w:t>–</w:t>
      </w:r>
      <w:r>
        <w:rPr>
          <w:rFonts w:ascii="MS Mincho" w:eastAsia="MS Mincho" w:hAnsi="MS Mincho" w:cs="MS Mincho" w:hint="eastAsia"/>
          <w:color w:val="000000"/>
          <w:sz w:val="24"/>
        </w:rPr>
        <w:t xml:space="preserve"> 孕</w:t>
      </w:r>
      <w:r>
        <w:rPr>
          <w:rFonts w:ascii="SimSun" w:eastAsia="SimSun" w:hAnsi="SimSun" w:cs="SimSun"/>
          <w:color w:val="000000"/>
          <w:sz w:val="24"/>
        </w:rPr>
        <w:t>妇</w:t>
      </w:r>
      <w:r>
        <w:rPr>
          <w:rFonts w:ascii="MS Mincho" w:eastAsia="MS Mincho" w:hAnsi="MS Mincho" w:cs="MS Mincho" w:hint="eastAsia"/>
          <w:color w:val="000000"/>
          <w:sz w:val="24"/>
        </w:rPr>
        <w:t>姓名，身份</w:t>
      </w:r>
      <w:r>
        <w:rPr>
          <w:rFonts w:ascii="SimSun" w:eastAsia="SimSun" w:hAnsi="SimSun" w:cs="SimSun"/>
          <w:color w:val="000000"/>
          <w:sz w:val="24"/>
        </w:rPr>
        <w:t>证</w:t>
      </w:r>
      <w:r>
        <w:rPr>
          <w:rFonts w:ascii="MS Mincho" w:eastAsia="MS Mincho" w:hAnsi="MS Mincho" w:cs="MS Mincho" w:hint="eastAsia"/>
          <w:color w:val="000000"/>
          <w:sz w:val="24"/>
        </w:rPr>
        <w:t>号，手机号，</w:t>
      </w:r>
      <w:r>
        <w:rPr>
          <w:rFonts w:ascii="SimSun" w:eastAsia="SimSun" w:hAnsi="SimSun" w:cs="SimSun"/>
          <w:color w:val="000000"/>
          <w:sz w:val="24"/>
        </w:rPr>
        <w:t>邮</w:t>
      </w:r>
      <w:r>
        <w:rPr>
          <w:rFonts w:ascii="MS Mincho" w:eastAsia="MS Mincho" w:hAnsi="MS Mincho" w:cs="MS Mincho" w:hint="eastAsia"/>
          <w:color w:val="000000"/>
          <w:sz w:val="24"/>
        </w:rPr>
        <w:t>箱，</w:t>
      </w:r>
      <w:r>
        <w:rPr>
          <w:rFonts w:ascii="SimSun" w:eastAsia="SimSun" w:hAnsi="SimSun" w:cs="SimSun"/>
          <w:color w:val="000000"/>
          <w:sz w:val="24"/>
        </w:rPr>
        <w:t>备</w:t>
      </w:r>
      <w:r>
        <w:rPr>
          <w:rFonts w:ascii="MS Mincho" w:eastAsia="MS Mincho" w:hAnsi="MS Mincho" w:cs="MS Mincho" w:hint="eastAsia"/>
          <w:color w:val="000000"/>
          <w:sz w:val="24"/>
        </w:rPr>
        <w:t>注</w:t>
      </w:r>
    </w:p>
    <w:p w14:paraId="5712FD54" w14:textId="0877D252" w:rsidR="00896E66" w:rsidRDefault="00896E66" w:rsidP="00896E66">
      <w:pPr>
        <w:spacing w:beforeLines="50" w:before="156" w:afterLines="50" w:after="156" w:line="360" w:lineRule="exact"/>
        <w:ind w:firstLine="600"/>
        <w:rPr>
          <w:color w:val="000000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医</w:t>
      </w:r>
      <w:r>
        <w:rPr>
          <w:rFonts w:hint="eastAsia"/>
          <w:color w:val="000000"/>
          <w:sz w:val="24"/>
        </w:rPr>
        <w:t>师基础信</w:t>
      </w:r>
      <w:r>
        <w:rPr>
          <w:rFonts w:ascii="MS Mincho" w:eastAsia="MS Mincho" w:hAnsi="MS Mincho" w:cs="MS Mincho"/>
          <w:color w:val="000000"/>
          <w:sz w:val="24"/>
        </w:rPr>
        <w:t>息表</w:t>
      </w:r>
      <w:r>
        <w:rPr>
          <w:rFonts w:hint="eastAsia"/>
          <w:color w:val="000000"/>
          <w:sz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</w:rPr>
        <w:t>–</w:t>
      </w:r>
      <w:r>
        <w:rPr>
          <w:rFonts w:hint="eastAsia"/>
          <w:color w:val="000000"/>
          <w:sz w:val="24"/>
        </w:rPr>
        <w:t xml:space="preserve"> </w:t>
      </w:r>
      <w:r>
        <w:rPr>
          <w:rFonts w:ascii="MS Mincho" w:eastAsia="MS Mincho" w:hAnsi="MS Mincho" w:cs="MS Mincho"/>
          <w:color w:val="000000"/>
          <w:sz w:val="24"/>
        </w:rPr>
        <w:t>医</w:t>
      </w:r>
      <w:r>
        <w:rPr>
          <w:rFonts w:hint="eastAsia"/>
          <w:color w:val="000000"/>
          <w:sz w:val="24"/>
        </w:rPr>
        <w:t>师</w:t>
      </w:r>
      <w:r>
        <w:rPr>
          <w:rFonts w:ascii="MS Mincho" w:eastAsia="MS Mincho" w:hAnsi="MS Mincho" w:cs="MS Mincho"/>
          <w:color w:val="000000"/>
          <w:sz w:val="24"/>
        </w:rPr>
        <w:t>姓名，医</w:t>
      </w:r>
      <w:r>
        <w:rPr>
          <w:rFonts w:hint="eastAsia"/>
          <w:color w:val="000000"/>
          <w:sz w:val="24"/>
        </w:rPr>
        <w:t>师</w:t>
      </w:r>
      <w:r>
        <w:rPr>
          <w:rFonts w:ascii="MS Mincho" w:eastAsia="MS Mincho" w:hAnsi="MS Mincho" w:cs="MS Mincho"/>
          <w:color w:val="000000"/>
          <w:sz w:val="24"/>
        </w:rPr>
        <w:t>工号，科室，</w:t>
      </w:r>
      <w:r w:rsidR="002A638D">
        <w:rPr>
          <w:rFonts w:ascii="MS Mincho" w:eastAsia="MS Mincho" w:hAnsi="MS Mincho" w:cs="MS Mincho"/>
          <w:color w:val="000000"/>
          <w:sz w:val="24"/>
        </w:rPr>
        <w:t>医</w:t>
      </w:r>
      <w:r w:rsidR="002A638D">
        <w:rPr>
          <w:rFonts w:hint="eastAsia"/>
          <w:color w:val="000000"/>
          <w:sz w:val="24"/>
        </w:rPr>
        <w:t>师简</w:t>
      </w:r>
      <w:r w:rsidR="002A638D">
        <w:rPr>
          <w:rFonts w:ascii="MS Mincho" w:eastAsia="MS Mincho" w:hAnsi="MS Mincho" w:cs="MS Mincho"/>
          <w:color w:val="000000"/>
          <w:sz w:val="24"/>
        </w:rPr>
        <w:t>介，手机号，</w:t>
      </w:r>
      <w:r w:rsidR="002A638D">
        <w:rPr>
          <w:rFonts w:hint="eastAsia"/>
          <w:color w:val="000000"/>
          <w:sz w:val="24"/>
        </w:rPr>
        <w:t>邮</w:t>
      </w:r>
      <w:r w:rsidR="002A638D">
        <w:rPr>
          <w:rFonts w:ascii="MS Mincho" w:eastAsia="MS Mincho" w:hAnsi="MS Mincho" w:cs="MS Mincho"/>
          <w:color w:val="000000"/>
          <w:sz w:val="24"/>
        </w:rPr>
        <w:t>箱，</w:t>
      </w:r>
      <w:r w:rsidR="002A638D">
        <w:rPr>
          <w:rFonts w:hint="eastAsia"/>
          <w:color w:val="000000"/>
          <w:sz w:val="24"/>
        </w:rPr>
        <w:t>备</w:t>
      </w:r>
      <w:r w:rsidR="002A638D">
        <w:rPr>
          <w:rFonts w:ascii="MS Mincho" w:eastAsia="MS Mincho" w:hAnsi="MS Mincho" w:cs="MS Mincho"/>
          <w:color w:val="000000"/>
          <w:sz w:val="24"/>
        </w:rPr>
        <w:t>注</w:t>
      </w:r>
    </w:p>
    <w:p w14:paraId="77CC3C1A" w14:textId="19B0F20D" w:rsidR="002A638D" w:rsidRDefault="002A638D" w:rsidP="00896E66">
      <w:pPr>
        <w:spacing w:beforeLines="50" w:before="156" w:afterLines="50" w:after="156" w:line="360" w:lineRule="exact"/>
        <w:ind w:firstLine="600"/>
        <w:rPr>
          <w:rFonts w:ascii="MS Mincho" w:eastAsia="MS Mincho" w:hAnsi="MS Mincho" w:cs="MS Mincho"/>
          <w:color w:val="000000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准</w:t>
      </w:r>
      <w:r>
        <w:rPr>
          <w:rFonts w:hint="eastAsia"/>
          <w:color w:val="000000"/>
          <w:sz w:val="24"/>
        </w:rPr>
        <w:t>妈妈</w:t>
      </w:r>
      <w:r>
        <w:rPr>
          <w:rFonts w:ascii="MS Mincho" w:eastAsia="MS Mincho" w:hAnsi="MS Mincho" w:cs="MS Mincho"/>
          <w:color w:val="000000"/>
          <w:sz w:val="24"/>
        </w:rPr>
        <w:t>孕</w:t>
      </w:r>
      <w:r>
        <w:rPr>
          <w:rFonts w:hint="eastAsia"/>
          <w:color w:val="000000"/>
          <w:sz w:val="24"/>
        </w:rPr>
        <w:t>检基</w:t>
      </w:r>
      <w:r>
        <w:rPr>
          <w:rFonts w:ascii="MS Mincho" w:eastAsia="MS Mincho" w:hAnsi="MS Mincho" w:cs="MS Mincho"/>
          <w:color w:val="000000"/>
          <w:sz w:val="24"/>
        </w:rPr>
        <w:t>本信息表</w:t>
      </w:r>
      <w:r>
        <w:rPr>
          <w:rFonts w:hint="eastAsia"/>
          <w:color w:val="000000"/>
          <w:sz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</w:rPr>
        <w:t>–</w:t>
      </w:r>
      <w:r>
        <w:rPr>
          <w:rFonts w:hint="eastAsia"/>
          <w:color w:val="000000"/>
          <w:sz w:val="24"/>
        </w:rPr>
        <w:t xml:space="preserve"> </w:t>
      </w:r>
      <w:r>
        <w:rPr>
          <w:rFonts w:ascii="MS Mincho" w:eastAsia="MS Mincho" w:hAnsi="MS Mincho" w:cs="MS Mincho"/>
          <w:color w:val="000000"/>
          <w:sz w:val="24"/>
        </w:rPr>
        <w:t>身份</w:t>
      </w:r>
      <w:r>
        <w:rPr>
          <w:rFonts w:hint="eastAsia"/>
          <w:color w:val="000000"/>
          <w:sz w:val="24"/>
        </w:rPr>
        <w:t>证</w:t>
      </w:r>
      <w:r>
        <w:rPr>
          <w:rFonts w:ascii="MS Mincho" w:eastAsia="MS Mincho" w:hAnsi="MS Mincho" w:cs="MS Mincho"/>
          <w:color w:val="000000"/>
          <w:sz w:val="24"/>
        </w:rPr>
        <w:t>号，孕</w:t>
      </w:r>
      <w:r>
        <w:rPr>
          <w:rFonts w:hint="eastAsia"/>
          <w:color w:val="000000"/>
          <w:sz w:val="24"/>
        </w:rPr>
        <w:t>检阶</w:t>
      </w:r>
      <w:r>
        <w:rPr>
          <w:rFonts w:ascii="MS Mincho" w:eastAsia="MS Mincho" w:hAnsi="MS Mincho" w:cs="MS Mincho"/>
          <w:color w:val="000000"/>
          <w:sz w:val="24"/>
        </w:rPr>
        <w:t>段</w:t>
      </w:r>
      <w:r w:rsidR="00092356">
        <w:rPr>
          <w:rFonts w:ascii="MS Mincho" w:eastAsia="MS Mincho" w:hAnsi="MS Mincho" w:cs="MS Mincho" w:hint="eastAsia"/>
          <w:color w:val="000000"/>
          <w:sz w:val="24"/>
        </w:rPr>
        <w:t>ID号</w:t>
      </w:r>
      <w:r>
        <w:rPr>
          <w:rFonts w:ascii="MS Mincho" w:eastAsia="MS Mincho" w:hAnsi="MS Mincho" w:cs="MS Mincho"/>
          <w:color w:val="000000"/>
          <w:sz w:val="24"/>
        </w:rPr>
        <w:t>，</w:t>
      </w:r>
      <w:r>
        <w:rPr>
          <w:rFonts w:ascii="MS Mincho" w:eastAsia="MS Mincho" w:hAnsi="MS Mincho" w:cs="MS Mincho" w:hint="eastAsia"/>
          <w:color w:val="000000"/>
          <w:sz w:val="24"/>
        </w:rPr>
        <w:t>孕</w:t>
      </w:r>
      <w:r>
        <w:rPr>
          <w:rFonts w:ascii="SimSun" w:eastAsia="SimSun" w:hAnsi="SimSun" w:cs="SimSun"/>
          <w:color w:val="000000"/>
          <w:sz w:val="24"/>
        </w:rPr>
        <w:t>检检查项</w:t>
      </w:r>
    </w:p>
    <w:p w14:paraId="166AC336" w14:textId="74E62CDD" w:rsidR="002A638D" w:rsidRDefault="002A638D" w:rsidP="00896E66">
      <w:pPr>
        <w:spacing w:beforeLines="50" w:before="156" w:afterLines="50" w:after="156" w:line="360" w:lineRule="exact"/>
        <w:ind w:firstLine="600"/>
        <w:rPr>
          <w:rFonts w:ascii="SimSun" w:eastAsia="SimSun" w:hAnsi="SimSun" w:cs="SimSun"/>
          <w:color w:val="000000"/>
          <w:sz w:val="24"/>
        </w:rPr>
      </w:pPr>
      <w:r>
        <w:rPr>
          <w:rFonts w:ascii="MS Mincho" w:eastAsia="MS Mincho" w:hAnsi="MS Mincho" w:cs="MS Mincho" w:hint="eastAsia"/>
          <w:color w:val="000000"/>
          <w:sz w:val="24"/>
        </w:rPr>
        <w:t>准</w:t>
      </w:r>
      <w:r>
        <w:rPr>
          <w:rFonts w:ascii="SimSun" w:eastAsia="SimSun" w:hAnsi="SimSun" w:cs="SimSun"/>
          <w:color w:val="000000"/>
          <w:sz w:val="24"/>
        </w:rPr>
        <w:t>妈妈</w:t>
      </w:r>
      <w:r>
        <w:rPr>
          <w:rFonts w:ascii="MS Mincho" w:eastAsia="MS Mincho" w:hAnsi="MS Mincho" w:cs="MS Mincho" w:hint="eastAsia"/>
          <w:color w:val="000000"/>
          <w:sz w:val="24"/>
        </w:rPr>
        <w:t>孕</w:t>
      </w:r>
      <w:r>
        <w:rPr>
          <w:rFonts w:ascii="SimSun" w:eastAsia="SimSun" w:hAnsi="SimSun" w:cs="SimSun"/>
          <w:color w:val="000000"/>
          <w:sz w:val="24"/>
        </w:rPr>
        <w:t>检项</w:t>
      </w:r>
      <w:r>
        <w:rPr>
          <w:rFonts w:ascii="MS Mincho" w:eastAsia="MS Mincho" w:hAnsi="MS Mincho" w:cs="MS Mincho" w:hint="eastAsia"/>
          <w:color w:val="000000"/>
          <w:sz w:val="24"/>
        </w:rPr>
        <w:t>目</w:t>
      </w:r>
      <w:r>
        <w:rPr>
          <w:rFonts w:ascii="SimSun" w:eastAsia="SimSun" w:hAnsi="SimSun" w:cs="SimSun"/>
          <w:color w:val="000000"/>
          <w:sz w:val="24"/>
        </w:rPr>
        <w:t>详细</w:t>
      </w:r>
      <w:r>
        <w:rPr>
          <w:rFonts w:ascii="MS Mincho" w:eastAsia="MS Mincho" w:hAnsi="MS Mincho" w:cs="MS Mincho" w:hint="eastAsia"/>
          <w:color w:val="000000"/>
          <w:sz w:val="24"/>
        </w:rPr>
        <w:t xml:space="preserve">表 </w:t>
      </w:r>
      <w:r>
        <w:rPr>
          <w:rFonts w:ascii="MS Mincho" w:eastAsia="MS Mincho" w:hAnsi="MS Mincho" w:cs="MS Mincho"/>
          <w:color w:val="000000"/>
          <w:sz w:val="24"/>
        </w:rPr>
        <w:t>–</w:t>
      </w:r>
      <w:r>
        <w:rPr>
          <w:rFonts w:ascii="MS Mincho" w:eastAsia="MS Mincho" w:hAnsi="MS Mincho" w:cs="MS Mincho" w:hint="eastAsia"/>
          <w:color w:val="000000"/>
          <w:sz w:val="24"/>
        </w:rPr>
        <w:t xml:space="preserve"> 身份</w:t>
      </w:r>
      <w:r>
        <w:rPr>
          <w:rFonts w:ascii="SimSun" w:eastAsia="SimSun" w:hAnsi="SimSun" w:cs="SimSun"/>
          <w:color w:val="000000"/>
          <w:sz w:val="24"/>
        </w:rPr>
        <w:t>证</w:t>
      </w:r>
      <w:r>
        <w:rPr>
          <w:rFonts w:ascii="MS Mincho" w:eastAsia="MS Mincho" w:hAnsi="MS Mincho" w:cs="MS Mincho" w:hint="eastAsia"/>
          <w:color w:val="000000"/>
          <w:sz w:val="24"/>
        </w:rPr>
        <w:t>号，孕</w:t>
      </w:r>
      <w:r>
        <w:rPr>
          <w:rFonts w:ascii="SimSun" w:eastAsia="SimSun" w:hAnsi="SimSun" w:cs="SimSun"/>
          <w:color w:val="000000"/>
          <w:sz w:val="24"/>
        </w:rPr>
        <w:t>检</w:t>
      </w:r>
      <w:r>
        <w:rPr>
          <w:rFonts w:ascii="MS Mincho" w:eastAsia="MS Mincho" w:hAnsi="MS Mincho" w:cs="MS Mincho" w:hint="eastAsia"/>
          <w:color w:val="000000"/>
          <w:sz w:val="24"/>
        </w:rPr>
        <w:t>基本信息表ID，</w:t>
      </w:r>
      <w:r>
        <w:rPr>
          <w:rFonts w:ascii="MS Mincho" w:eastAsia="MS Mincho" w:hAnsi="MS Mincho" w:cs="MS Mincho"/>
          <w:color w:val="000000"/>
          <w:sz w:val="24"/>
        </w:rPr>
        <w:t>指</w:t>
      </w:r>
      <w:r>
        <w:rPr>
          <w:rFonts w:ascii="SimSun" w:eastAsia="SimSun" w:hAnsi="SimSun" w:cs="SimSun" w:hint="eastAsia"/>
          <w:color w:val="000000"/>
          <w:sz w:val="24"/>
        </w:rPr>
        <w:t>标信</w:t>
      </w:r>
      <w:r>
        <w:rPr>
          <w:rFonts w:ascii="MS Mincho" w:eastAsia="MS Mincho" w:hAnsi="MS Mincho" w:cs="MS Mincho"/>
          <w:color w:val="000000"/>
          <w:sz w:val="24"/>
        </w:rPr>
        <w:t>息（</w:t>
      </w:r>
      <w:r>
        <w:rPr>
          <w:rFonts w:ascii="SimSun" w:eastAsia="SimSun" w:hAnsi="SimSun" w:cs="SimSun" w:hint="eastAsia"/>
          <w:color w:val="000000"/>
          <w:sz w:val="24"/>
        </w:rPr>
        <w:t>标</w:t>
      </w:r>
      <w:r>
        <w:rPr>
          <w:rFonts w:ascii="MS Mincho" w:eastAsia="MS Mincho" w:hAnsi="MS Mincho" w:cs="MS Mincho"/>
          <w:color w:val="000000"/>
          <w:sz w:val="24"/>
        </w:rPr>
        <w:lastRenderedPageBreak/>
        <w:t>准</w:t>
      </w:r>
      <w:r>
        <w:rPr>
          <w:rFonts w:ascii="SimSun" w:eastAsia="SimSun" w:hAnsi="SimSun" w:cs="SimSun" w:hint="eastAsia"/>
          <w:color w:val="000000"/>
          <w:sz w:val="24"/>
        </w:rPr>
        <w:t>值，检测值</w:t>
      </w:r>
      <w:r>
        <w:rPr>
          <w:rFonts w:ascii="MS Mincho" w:eastAsia="MS Mincho" w:hAnsi="MS Mincho" w:cs="MS Mincho"/>
          <w:color w:val="000000"/>
          <w:sz w:val="24"/>
        </w:rPr>
        <w:t>）</w:t>
      </w:r>
      <w:r>
        <w:rPr>
          <w:rFonts w:ascii="MS Mincho" w:eastAsia="MS Mincho" w:hAnsi="MS Mincho" w:cs="MS Mincho" w:hint="eastAsia"/>
          <w:color w:val="000000"/>
          <w:sz w:val="24"/>
        </w:rPr>
        <w:t>JSON</w:t>
      </w:r>
    </w:p>
    <w:p w14:paraId="10DBDD7F" w14:textId="3E38EEE4" w:rsidR="002A638D" w:rsidRDefault="002A638D" w:rsidP="00896E66">
      <w:pPr>
        <w:spacing w:beforeLines="50" w:before="156" w:afterLines="50" w:after="156" w:line="360" w:lineRule="exact"/>
        <w:ind w:firstLine="600"/>
        <w:rPr>
          <w:rFonts w:ascii="SimSun" w:eastAsia="SimSun" w:hAnsi="SimSun" w:cs="SimSun"/>
          <w:color w:val="000000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准</w:t>
      </w:r>
      <w:r>
        <w:rPr>
          <w:rFonts w:ascii="SimSun" w:eastAsia="SimSun" w:hAnsi="SimSun" w:cs="SimSun" w:hint="eastAsia"/>
          <w:color w:val="000000"/>
          <w:sz w:val="24"/>
        </w:rPr>
        <w:t>妈妈</w:t>
      </w:r>
      <w:r w:rsidR="007A38A1">
        <w:rPr>
          <w:rFonts w:ascii="SimSun" w:eastAsia="SimSun" w:hAnsi="SimSun" w:cs="SimSun" w:hint="eastAsia"/>
          <w:color w:val="000000"/>
          <w:sz w:val="24"/>
        </w:rPr>
        <w:t>预约信</w:t>
      </w:r>
      <w:r w:rsidR="007A38A1">
        <w:rPr>
          <w:rFonts w:ascii="MS Mincho" w:eastAsia="MS Mincho" w:hAnsi="MS Mincho" w:cs="MS Mincho"/>
          <w:color w:val="000000"/>
          <w:sz w:val="24"/>
        </w:rPr>
        <w:t>息表</w:t>
      </w:r>
      <w:r w:rsidR="007A38A1">
        <w:rPr>
          <w:rFonts w:ascii="SimSun" w:eastAsia="SimSun" w:hAnsi="SimSun" w:cs="SimSun" w:hint="eastAsia"/>
          <w:color w:val="000000"/>
          <w:sz w:val="24"/>
        </w:rPr>
        <w:t xml:space="preserve"> </w:t>
      </w:r>
      <w:r w:rsidR="007A38A1">
        <w:rPr>
          <w:rFonts w:ascii="Helvetica" w:eastAsia="Helvetica" w:hAnsi="Helvetica" w:cs="Helvetica"/>
          <w:color w:val="000000"/>
          <w:sz w:val="24"/>
        </w:rPr>
        <w:t>–</w:t>
      </w:r>
      <w:r w:rsidR="007A38A1">
        <w:rPr>
          <w:rFonts w:ascii="SimSun" w:eastAsia="SimSun" w:hAnsi="SimSun" w:cs="SimSun" w:hint="eastAsia"/>
          <w:color w:val="000000"/>
          <w:sz w:val="24"/>
        </w:rPr>
        <w:t xml:space="preserve"> </w:t>
      </w:r>
      <w:r w:rsidR="007A38A1">
        <w:rPr>
          <w:rFonts w:ascii="MS Mincho" w:eastAsia="MS Mincho" w:hAnsi="MS Mincho" w:cs="MS Mincho" w:hint="eastAsia"/>
          <w:color w:val="000000"/>
          <w:sz w:val="24"/>
        </w:rPr>
        <w:t>身份</w:t>
      </w:r>
      <w:r w:rsidR="007A38A1">
        <w:rPr>
          <w:rFonts w:ascii="SimSun" w:eastAsia="SimSun" w:hAnsi="SimSun" w:cs="SimSun"/>
          <w:color w:val="000000"/>
          <w:sz w:val="24"/>
        </w:rPr>
        <w:t>证</w:t>
      </w:r>
      <w:r w:rsidR="007A38A1">
        <w:rPr>
          <w:rFonts w:ascii="MS Mincho" w:eastAsia="MS Mincho" w:hAnsi="MS Mincho" w:cs="MS Mincho" w:hint="eastAsia"/>
          <w:color w:val="000000"/>
          <w:sz w:val="24"/>
        </w:rPr>
        <w:t>号，</w:t>
      </w:r>
      <w:r w:rsidR="00092356">
        <w:rPr>
          <w:rFonts w:ascii="MS Mincho" w:eastAsia="MS Mincho" w:hAnsi="MS Mincho" w:cs="MS Mincho" w:hint="eastAsia"/>
          <w:color w:val="000000"/>
          <w:sz w:val="24"/>
        </w:rPr>
        <w:t>孕</w:t>
      </w:r>
      <w:r w:rsidR="00092356">
        <w:rPr>
          <w:rFonts w:ascii="SimSun" w:eastAsia="SimSun" w:hAnsi="SimSun" w:cs="SimSun"/>
          <w:color w:val="000000"/>
          <w:sz w:val="24"/>
        </w:rPr>
        <w:t>检阶</w:t>
      </w:r>
      <w:r w:rsidR="00092356">
        <w:rPr>
          <w:rFonts w:ascii="MS Mincho" w:eastAsia="MS Mincho" w:hAnsi="MS Mincho" w:cs="MS Mincho" w:hint="eastAsia"/>
          <w:color w:val="000000"/>
          <w:sz w:val="24"/>
        </w:rPr>
        <w:t>段名称，</w:t>
      </w:r>
      <w:r w:rsidR="00092356">
        <w:rPr>
          <w:rFonts w:ascii="SimSun" w:eastAsia="SimSun" w:hAnsi="SimSun" w:cs="SimSun"/>
          <w:color w:val="000000"/>
          <w:sz w:val="24"/>
        </w:rPr>
        <w:t>预约时间</w:t>
      </w:r>
      <w:r w:rsidR="00092356">
        <w:rPr>
          <w:rFonts w:ascii="MS Mincho" w:eastAsia="MS Mincho" w:hAnsi="MS Mincho" w:cs="MS Mincho" w:hint="eastAsia"/>
          <w:color w:val="000000"/>
          <w:sz w:val="24"/>
        </w:rPr>
        <w:t>段，医</w:t>
      </w:r>
      <w:r w:rsidR="00092356">
        <w:rPr>
          <w:rFonts w:ascii="SimSun" w:eastAsia="SimSun" w:hAnsi="SimSun" w:cs="SimSun"/>
          <w:color w:val="000000"/>
          <w:sz w:val="24"/>
        </w:rPr>
        <w:t>师</w:t>
      </w:r>
      <w:r w:rsidR="00092356">
        <w:rPr>
          <w:rFonts w:ascii="MS Mincho" w:eastAsia="MS Mincho" w:hAnsi="MS Mincho" w:cs="MS Mincho"/>
          <w:color w:val="000000"/>
          <w:sz w:val="24"/>
        </w:rPr>
        <w:t>工</w:t>
      </w:r>
      <w:r w:rsidR="00092356">
        <w:rPr>
          <w:rFonts w:ascii="MS Mincho" w:eastAsia="MS Mincho" w:hAnsi="MS Mincho" w:cs="MS Mincho" w:hint="eastAsia"/>
          <w:color w:val="000000"/>
          <w:sz w:val="24"/>
        </w:rPr>
        <w:t>号，是否</w:t>
      </w:r>
      <w:r w:rsidR="00092356">
        <w:rPr>
          <w:rFonts w:ascii="SimSun" w:eastAsia="SimSun" w:hAnsi="SimSun" w:cs="SimSun"/>
          <w:color w:val="000000"/>
          <w:sz w:val="24"/>
        </w:rPr>
        <w:t>预</w:t>
      </w:r>
      <w:r w:rsidR="00092356">
        <w:rPr>
          <w:rFonts w:ascii="SimSun" w:eastAsia="SimSun" w:hAnsi="SimSun" w:cs="SimSun" w:hint="eastAsia"/>
          <w:color w:val="000000"/>
          <w:sz w:val="24"/>
        </w:rPr>
        <w:t>约成</w:t>
      </w:r>
      <w:r w:rsidR="00092356">
        <w:rPr>
          <w:rFonts w:ascii="MS Mincho" w:eastAsia="MS Mincho" w:hAnsi="MS Mincho" w:cs="MS Mincho"/>
          <w:color w:val="000000"/>
          <w:sz w:val="24"/>
        </w:rPr>
        <w:t>功</w:t>
      </w:r>
    </w:p>
    <w:p w14:paraId="11764F8B" w14:textId="241EC987" w:rsidR="00092356" w:rsidRPr="00092356" w:rsidRDefault="00092356" w:rsidP="00092356">
      <w:pPr>
        <w:spacing w:beforeLines="50" w:before="156" w:afterLines="50" w:after="156" w:line="360" w:lineRule="exact"/>
        <w:ind w:firstLine="600"/>
        <w:rPr>
          <w:rFonts w:ascii="MS Mincho" w:eastAsia="MS Mincho" w:hAnsi="MS Mincho" w:cs="MS Mincho"/>
          <w:color w:val="000000"/>
          <w:sz w:val="24"/>
        </w:rPr>
      </w:pPr>
      <w:r>
        <w:rPr>
          <w:rFonts w:ascii="MS Mincho" w:eastAsia="MS Mincho" w:hAnsi="MS Mincho" w:cs="MS Mincho"/>
          <w:color w:val="000000"/>
          <w:sz w:val="24"/>
        </w:rPr>
        <w:t>孕</w:t>
      </w:r>
      <w:r>
        <w:rPr>
          <w:rFonts w:ascii="SimSun" w:eastAsia="SimSun" w:hAnsi="SimSun" w:cs="SimSun" w:hint="eastAsia"/>
          <w:color w:val="000000"/>
          <w:sz w:val="24"/>
        </w:rPr>
        <w:t>检阶</w:t>
      </w:r>
      <w:r>
        <w:rPr>
          <w:rFonts w:ascii="MS Mincho" w:eastAsia="MS Mincho" w:hAnsi="MS Mincho" w:cs="MS Mincho"/>
          <w:color w:val="000000"/>
          <w:sz w:val="24"/>
        </w:rPr>
        <w:t>段</w:t>
      </w:r>
      <w:r>
        <w:rPr>
          <w:rFonts w:ascii="SimSun" w:eastAsia="SimSun" w:hAnsi="SimSun" w:cs="SimSun" w:hint="eastAsia"/>
          <w:color w:val="000000"/>
          <w:sz w:val="24"/>
        </w:rPr>
        <w:t>项</w:t>
      </w:r>
      <w:r>
        <w:rPr>
          <w:rFonts w:ascii="MS Mincho" w:eastAsia="MS Mincho" w:hAnsi="MS Mincho" w:cs="MS Mincho"/>
          <w:color w:val="000000"/>
          <w:sz w:val="24"/>
        </w:rPr>
        <w:t>目</w:t>
      </w:r>
      <w:r>
        <w:rPr>
          <w:rFonts w:ascii="SimSun" w:eastAsia="SimSun" w:hAnsi="SimSun" w:cs="SimSun" w:hint="eastAsia"/>
          <w:color w:val="000000"/>
          <w:sz w:val="24"/>
        </w:rPr>
        <w:t>说</w:t>
      </w:r>
      <w:r>
        <w:rPr>
          <w:rFonts w:ascii="MS Mincho" w:eastAsia="MS Mincho" w:hAnsi="MS Mincho" w:cs="MS Mincho"/>
          <w:color w:val="000000"/>
          <w:sz w:val="24"/>
        </w:rPr>
        <w:t>明表</w:t>
      </w:r>
      <w:r>
        <w:rPr>
          <w:rFonts w:ascii="SimSun" w:eastAsia="SimSun" w:hAnsi="SimSun" w:cs="SimSun" w:hint="eastAsia"/>
          <w:color w:val="000000"/>
          <w:sz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</w:rPr>
        <w:t>–</w:t>
      </w:r>
      <w:r>
        <w:rPr>
          <w:rFonts w:ascii="SimSun" w:eastAsia="SimSun" w:hAnsi="SimSun" w:cs="SimSun" w:hint="eastAsia"/>
          <w:color w:val="000000"/>
          <w:sz w:val="24"/>
        </w:rPr>
        <w:t xml:space="preserve"> </w:t>
      </w:r>
      <w:r>
        <w:rPr>
          <w:rFonts w:ascii="MS Mincho" w:eastAsia="MS Mincho" w:hAnsi="MS Mincho" w:cs="MS Mincho"/>
          <w:color w:val="000000"/>
          <w:sz w:val="24"/>
        </w:rPr>
        <w:t>孕</w:t>
      </w:r>
      <w:r>
        <w:rPr>
          <w:rFonts w:ascii="SimSun" w:eastAsia="SimSun" w:hAnsi="SimSun" w:cs="SimSun" w:hint="eastAsia"/>
          <w:color w:val="000000"/>
          <w:sz w:val="24"/>
        </w:rPr>
        <w:t>检阶</w:t>
      </w:r>
      <w:r>
        <w:rPr>
          <w:rFonts w:ascii="MS Mincho" w:eastAsia="MS Mincho" w:hAnsi="MS Mincho" w:cs="MS Mincho"/>
          <w:color w:val="000000"/>
          <w:sz w:val="24"/>
        </w:rPr>
        <w:t>段</w:t>
      </w:r>
      <w:r>
        <w:rPr>
          <w:rFonts w:ascii="SimSun" w:eastAsia="SimSun" w:hAnsi="SimSun" w:cs="SimSun" w:hint="eastAsia"/>
          <w:color w:val="000000"/>
          <w:sz w:val="24"/>
        </w:rPr>
        <w:t>ID</w:t>
      </w:r>
      <w:r>
        <w:rPr>
          <w:rFonts w:ascii="MS Mincho" w:eastAsia="MS Mincho" w:hAnsi="MS Mincho" w:cs="MS Mincho"/>
          <w:color w:val="000000"/>
          <w:sz w:val="24"/>
        </w:rPr>
        <w:t>号，孕</w:t>
      </w:r>
      <w:r>
        <w:rPr>
          <w:rFonts w:ascii="SimSun" w:eastAsia="SimSun" w:hAnsi="SimSun" w:cs="SimSun" w:hint="eastAsia"/>
          <w:color w:val="000000"/>
          <w:sz w:val="24"/>
        </w:rPr>
        <w:t>检阶</w:t>
      </w:r>
      <w:r>
        <w:rPr>
          <w:rFonts w:ascii="MS Mincho" w:eastAsia="MS Mincho" w:hAnsi="MS Mincho" w:cs="MS Mincho"/>
          <w:color w:val="000000"/>
          <w:sz w:val="24"/>
        </w:rPr>
        <w:t>段名称，</w:t>
      </w:r>
      <w:r>
        <w:rPr>
          <w:rFonts w:ascii="MS Mincho" w:eastAsia="MS Mincho" w:hAnsi="MS Mincho" w:cs="MS Mincho" w:hint="eastAsia"/>
          <w:color w:val="000000"/>
          <w:sz w:val="24"/>
        </w:rPr>
        <w:t>孕</w:t>
      </w:r>
      <w:r>
        <w:rPr>
          <w:rFonts w:ascii="SimSun" w:eastAsia="SimSun" w:hAnsi="SimSun" w:cs="SimSun"/>
          <w:color w:val="000000"/>
          <w:sz w:val="24"/>
        </w:rPr>
        <w:t>检阶</w:t>
      </w:r>
      <w:r>
        <w:rPr>
          <w:rFonts w:ascii="MS Mincho" w:eastAsia="MS Mincho" w:hAnsi="MS Mincho" w:cs="MS Mincho" w:hint="eastAsia"/>
          <w:color w:val="000000"/>
          <w:sz w:val="24"/>
        </w:rPr>
        <w:t>段</w:t>
      </w:r>
      <w:r>
        <w:rPr>
          <w:rFonts w:ascii="SimSun" w:eastAsia="SimSun" w:hAnsi="SimSun" w:cs="SimSun"/>
          <w:color w:val="000000"/>
          <w:sz w:val="24"/>
        </w:rPr>
        <w:t>说</w:t>
      </w:r>
      <w:r>
        <w:rPr>
          <w:rFonts w:ascii="MS Mincho" w:eastAsia="MS Mincho" w:hAnsi="MS Mincho" w:cs="MS Mincho" w:hint="eastAsia"/>
          <w:color w:val="000000"/>
          <w:sz w:val="24"/>
        </w:rPr>
        <w:t>明，注意事</w:t>
      </w:r>
      <w:r>
        <w:rPr>
          <w:rFonts w:ascii="SimSun" w:eastAsia="SimSun" w:hAnsi="SimSun" w:cs="SimSun"/>
          <w:color w:val="000000"/>
          <w:sz w:val="24"/>
        </w:rPr>
        <w:t>项</w:t>
      </w:r>
    </w:p>
    <w:p w14:paraId="29DCBD10" w14:textId="77777777" w:rsidR="005042FF" w:rsidRPr="00560F50" w:rsidRDefault="005042FF" w:rsidP="00092356">
      <w:pPr>
        <w:spacing w:beforeLines="50" w:before="156" w:afterLines="50" w:after="156" w:line="360" w:lineRule="exact"/>
        <w:rPr>
          <w:color w:val="000000"/>
          <w:sz w:val="24"/>
        </w:rPr>
      </w:pPr>
    </w:p>
    <w:p w14:paraId="68F6D769" w14:textId="57F56D89" w:rsidR="005B5DCF" w:rsidRDefault="005B5DCF" w:rsidP="005440DC">
      <w:pPr>
        <w:spacing w:beforeLines="50" w:before="156" w:afterLines="50" w:after="156" w:line="360" w:lineRule="exact"/>
        <w:ind w:firstLine="600"/>
        <w:rPr>
          <w:color w:val="000000"/>
          <w:sz w:val="24"/>
        </w:rPr>
      </w:pPr>
      <w:r w:rsidRPr="00560F50">
        <w:rPr>
          <w:color w:val="000000"/>
          <w:sz w:val="24"/>
        </w:rPr>
        <w:t>4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>5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2 </w:t>
      </w:r>
      <w:r w:rsidRPr="00560F50">
        <w:rPr>
          <w:color w:val="000000"/>
          <w:sz w:val="24"/>
        </w:rPr>
        <w:t>定义数据流</w:t>
      </w:r>
    </w:p>
    <w:p w14:paraId="7B0DB569" w14:textId="7C8B8968" w:rsidR="005440DC" w:rsidRPr="00560F50" w:rsidRDefault="005440DC" w:rsidP="005440DC">
      <w:pPr>
        <w:spacing w:beforeLines="50" w:before="156" w:afterLines="50" w:after="156" w:line="360" w:lineRule="exact"/>
        <w:ind w:firstLine="600"/>
        <w:rPr>
          <w:color w:val="000000"/>
          <w:sz w:val="24"/>
        </w:rPr>
      </w:pPr>
      <w:proofErr w:type="spellStart"/>
      <w:r>
        <w:rPr>
          <w:color w:val="000000"/>
          <w:sz w:val="24"/>
        </w:rPr>
        <w:t>kafka</w:t>
      </w:r>
      <w:proofErr w:type="spellEnd"/>
      <w:r>
        <w:rPr>
          <w:color w:val="000000"/>
          <w:sz w:val="24"/>
        </w:rPr>
        <w:t xml:space="preserve"> </w:t>
      </w:r>
      <w:r>
        <w:rPr>
          <w:rFonts w:ascii="Helvetica" w:eastAsia="Helvetica" w:hAnsi="Helvetica" w:cs="Helvetica"/>
          <w:color w:val="000000"/>
          <w:sz w:val="24"/>
        </w:rPr>
        <w:t>–</w:t>
      </w:r>
      <w:r>
        <w:rPr>
          <w:color w:val="000000"/>
          <w:sz w:val="24"/>
        </w:rPr>
        <w:t xml:space="preserve"> </w:t>
      </w:r>
      <w:r>
        <w:rPr>
          <w:rFonts w:ascii="MS Mincho" w:eastAsia="MS Mincho" w:hAnsi="MS Mincho" w:cs="MS Mincho"/>
          <w:color w:val="000000"/>
          <w:sz w:val="24"/>
        </w:rPr>
        <w:t>根据API</w:t>
      </w:r>
      <w:r>
        <w:rPr>
          <w:rFonts w:ascii="MS Mincho" w:eastAsia="MS Mincho" w:hAnsi="MS Mincho" w:cs="MS Mincho" w:hint="eastAsia"/>
          <w:color w:val="000000"/>
          <w:sz w:val="24"/>
        </w:rPr>
        <w:t>接口</w:t>
      </w:r>
      <w:r>
        <w:rPr>
          <w:rFonts w:ascii="SimSun" w:eastAsia="SimSun" w:hAnsi="SimSun" w:cs="SimSun"/>
          <w:color w:val="000000"/>
          <w:sz w:val="24"/>
        </w:rPr>
        <w:t>传输</w:t>
      </w:r>
      <w:r>
        <w:rPr>
          <w:rFonts w:ascii="MS Mincho" w:eastAsia="MS Mincho" w:hAnsi="MS Mincho" w:cs="MS Mincho" w:hint="eastAsia"/>
          <w:color w:val="000000"/>
          <w:sz w:val="24"/>
        </w:rPr>
        <w:t>的JSON定</w:t>
      </w:r>
      <w:r>
        <w:rPr>
          <w:rFonts w:ascii="SimSun" w:eastAsia="SimSun" w:hAnsi="SimSun" w:cs="SimSun"/>
          <w:color w:val="000000"/>
          <w:sz w:val="24"/>
        </w:rPr>
        <w:t>义</w:t>
      </w:r>
      <w:r>
        <w:rPr>
          <w:rFonts w:ascii="MS Mincho" w:eastAsia="MS Mincho" w:hAnsi="MS Mincho" w:cs="MS Mincho" w:hint="eastAsia"/>
          <w:color w:val="000000"/>
          <w:sz w:val="24"/>
        </w:rPr>
        <w:t>中属性</w:t>
      </w:r>
      <w:r>
        <w:rPr>
          <w:rFonts w:ascii="SimSun" w:eastAsia="SimSun" w:hAnsi="SimSun" w:cs="SimSun"/>
          <w:color w:val="000000"/>
          <w:sz w:val="24"/>
        </w:rPr>
        <w:t>值</w:t>
      </w:r>
      <w:r>
        <w:rPr>
          <w:rFonts w:ascii="MS Mincho" w:eastAsia="MS Mincho" w:hAnsi="MS Mincho" w:cs="MS Mincho" w:hint="eastAsia"/>
          <w:color w:val="000000"/>
          <w:sz w:val="24"/>
        </w:rPr>
        <w:t>，区分消息存</w:t>
      </w:r>
      <w:r>
        <w:rPr>
          <w:rFonts w:ascii="SimSun" w:eastAsia="SimSun" w:hAnsi="SimSun" w:cs="SimSun"/>
          <w:color w:val="000000"/>
          <w:sz w:val="24"/>
        </w:rPr>
        <w:t>储</w:t>
      </w:r>
      <w:r>
        <w:rPr>
          <w:rFonts w:ascii="MS Mincho" w:eastAsia="MS Mincho" w:hAnsi="MS Mincho" w:cs="MS Mincho" w:hint="eastAsia"/>
          <w:color w:val="000000"/>
          <w:sz w:val="24"/>
        </w:rPr>
        <w:t>到的数据表。</w:t>
      </w:r>
    </w:p>
    <w:p w14:paraId="60B2D16D" w14:textId="77777777" w:rsidR="005B5DCF" w:rsidRPr="00A62CF6" w:rsidRDefault="005B5DCF" w:rsidP="00B439E2">
      <w:pPr>
        <w:rPr>
          <w:color w:val="000000"/>
          <w:sz w:val="24"/>
        </w:rPr>
      </w:pPr>
      <w:r w:rsidRPr="00A62CF6">
        <w:rPr>
          <w:color w:val="000000"/>
          <w:sz w:val="24"/>
        </w:rPr>
        <w:t xml:space="preserve">     4</w:t>
      </w:r>
      <w:r w:rsidRPr="00A62CF6">
        <w:rPr>
          <w:color w:val="000000"/>
          <w:sz w:val="24"/>
        </w:rPr>
        <w:t>．</w:t>
      </w:r>
      <w:r w:rsidRPr="00A62CF6">
        <w:rPr>
          <w:color w:val="000000"/>
          <w:sz w:val="24"/>
        </w:rPr>
        <w:t>5</w:t>
      </w:r>
      <w:r w:rsidRPr="00A62CF6">
        <w:rPr>
          <w:color w:val="000000"/>
          <w:sz w:val="24"/>
        </w:rPr>
        <w:t>．</w:t>
      </w:r>
      <w:r w:rsidRPr="00A62CF6">
        <w:rPr>
          <w:color w:val="000000"/>
          <w:sz w:val="24"/>
        </w:rPr>
        <w:t xml:space="preserve">3 </w:t>
      </w:r>
      <w:r w:rsidRPr="00A62CF6">
        <w:rPr>
          <w:color w:val="000000"/>
          <w:sz w:val="24"/>
        </w:rPr>
        <w:t>定义数据处理</w:t>
      </w:r>
    </w:p>
    <w:p w14:paraId="47192D38" w14:textId="4C6D2087" w:rsidR="005B5DCF" w:rsidRPr="00CA28E0" w:rsidRDefault="005B5DCF" w:rsidP="00CA28E0">
      <w:pPr>
        <w:numPr>
          <w:ilvl w:val="0"/>
          <w:numId w:val="9"/>
        </w:numPr>
        <w:spacing w:beforeLines="50" w:before="156" w:afterLines="50" w:after="156" w:line="360" w:lineRule="exact"/>
        <w:rPr>
          <w:color w:val="000000"/>
          <w:sz w:val="24"/>
        </w:rPr>
      </w:pPr>
      <w:r w:rsidRPr="00CA28E0">
        <w:rPr>
          <w:color w:val="000000"/>
          <w:sz w:val="24"/>
        </w:rPr>
        <w:t>总结</w:t>
      </w:r>
    </w:p>
    <w:p w14:paraId="2BE8A964" w14:textId="77777777" w:rsidR="005B5DCF" w:rsidRDefault="005B5DCF" w:rsidP="005B5DCF">
      <w:pPr>
        <w:spacing w:beforeLines="50" w:before="156" w:afterLines="50" w:after="156" w:line="360" w:lineRule="exact"/>
        <w:rPr>
          <w:color w:val="000000"/>
          <w:sz w:val="24"/>
        </w:rPr>
      </w:pPr>
      <w:r w:rsidRPr="00587B0B">
        <w:rPr>
          <w:color w:val="000000"/>
          <w:sz w:val="24"/>
        </w:rPr>
        <w:t xml:space="preserve">  5</w:t>
      </w:r>
      <w:r w:rsidRPr="00587B0B">
        <w:rPr>
          <w:color w:val="000000"/>
          <w:sz w:val="24"/>
        </w:rPr>
        <w:t>．</w:t>
      </w:r>
      <w:r w:rsidRPr="00587B0B">
        <w:rPr>
          <w:color w:val="000000"/>
          <w:sz w:val="24"/>
        </w:rPr>
        <w:t xml:space="preserve">1 </w:t>
      </w:r>
      <w:r w:rsidRPr="00587B0B">
        <w:rPr>
          <w:color w:val="000000"/>
          <w:sz w:val="24"/>
        </w:rPr>
        <w:t>已完成部分</w:t>
      </w:r>
    </w:p>
    <w:p w14:paraId="41AD4F4F" w14:textId="536451AC" w:rsidR="00CF2064" w:rsidRDefault="00CF2064" w:rsidP="005B5DCF">
      <w:pPr>
        <w:spacing w:beforeLines="50" w:before="156" w:afterLines="50" w:after="156" w:line="360" w:lineRule="exact"/>
        <w:rPr>
          <w:rFonts w:hint="eastAsia"/>
          <w:color w:val="000000"/>
          <w:sz w:val="24"/>
        </w:rPr>
      </w:pPr>
      <w:r>
        <w:rPr>
          <w:color w:val="000000"/>
          <w:sz w:val="24"/>
        </w:rPr>
        <w:tab/>
      </w:r>
      <w:r w:rsidR="002606DB">
        <w:rPr>
          <w:rFonts w:hint="eastAsia"/>
          <w:color w:val="000000"/>
          <w:sz w:val="24"/>
        </w:rPr>
        <w:t>1</w:t>
      </w:r>
      <w:r w:rsidR="002606DB">
        <w:rPr>
          <w:rFonts w:hint="eastAsia"/>
          <w:color w:val="000000"/>
          <w:sz w:val="24"/>
        </w:rPr>
        <w:t>、</w:t>
      </w:r>
      <w:r>
        <w:rPr>
          <w:rFonts w:ascii="MS Mincho" w:eastAsia="MS Mincho" w:hAnsi="MS Mincho" w:cs="MS Mincho"/>
          <w:color w:val="000000"/>
          <w:sz w:val="24"/>
        </w:rPr>
        <w:t>本系</w:t>
      </w:r>
      <w:r>
        <w:rPr>
          <w:rFonts w:hint="eastAsia"/>
          <w:color w:val="000000"/>
          <w:sz w:val="24"/>
        </w:rPr>
        <w:t>统</w:t>
      </w:r>
      <w:r>
        <w:rPr>
          <w:rFonts w:ascii="MS Mincho" w:eastAsia="MS Mincho" w:hAnsi="MS Mincho" w:cs="MS Mincho"/>
          <w:color w:val="000000"/>
          <w:sz w:val="24"/>
        </w:rPr>
        <w:t>服</w:t>
      </w:r>
      <w:r>
        <w:rPr>
          <w:rFonts w:hint="eastAsia"/>
          <w:color w:val="000000"/>
          <w:sz w:val="24"/>
        </w:rPr>
        <w:t>务</w:t>
      </w:r>
      <w:r w:rsidR="002606DB">
        <w:rPr>
          <w:rFonts w:hint="eastAsia"/>
          <w:color w:val="000000"/>
          <w:sz w:val="24"/>
        </w:rPr>
        <w:t>端</w:t>
      </w:r>
      <w:r>
        <w:rPr>
          <w:rFonts w:ascii="MS Mincho" w:eastAsia="MS Mincho" w:hAnsi="MS Mincho" w:cs="MS Mincho"/>
          <w:color w:val="000000"/>
          <w:sz w:val="24"/>
        </w:rPr>
        <w:t>框架</w:t>
      </w:r>
      <w:r>
        <w:rPr>
          <w:rFonts w:hint="eastAsia"/>
          <w:color w:val="000000"/>
          <w:sz w:val="24"/>
        </w:rPr>
        <w:t>的搭</w:t>
      </w:r>
      <w:r>
        <w:rPr>
          <w:rFonts w:ascii="MS Mincho" w:eastAsia="MS Mincho" w:hAnsi="MS Mincho" w:cs="MS Mincho"/>
          <w:color w:val="000000"/>
          <w:sz w:val="24"/>
        </w:rPr>
        <w:t>建已</w:t>
      </w:r>
      <w:r>
        <w:rPr>
          <w:rFonts w:hint="eastAsia"/>
          <w:color w:val="000000"/>
          <w:sz w:val="24"/>
        </w:rPr>
        <w:t>经完成</w:t>
      </w:r>
    </w:p>
    <w:p w14:paraId="0F45CFC4" w14:textId="6FECC2E6" w:rsidR="002606DB" w:rsidRPr="00587B0B" w:rsidRDefault="002606DB" w:rsidP="005B5DCF">
      <w:pPr>
        <w:spacing w:beforeLines="50" w:before="156" w:afterLines="50" w:after="156" w:line="360" w:lineRule="exact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ab/>
        <w:t>2</w:t>
      </w:r>
      <w:r>
        <w:rPr>
          <w:rFonts w:hint="eastAsia"/>
          <w:color w:val="000000"/>
          <w:sz w:val="24"/>
        </w:rPr>
        <w:t>、</w:t>
      </w:r>
      <w:r>
        <w:rPr>
          <w:color w:val="000000"/>
          <w:sz w:val="24"/>
        </w:rPr>
        <w:t>Python</w:t>
      </w:r>
      <w:r>
        <w:rPr>
          <w:rFonts w:hint="eastAsia"/>
          <w:color w:val="000000"/>
          <w:sz w:val="24"/>
        </w:rPr>
        <w:t>环境的搭</w:t>
      </w:r>
      <w:r>
        <w:rPr>
          <w:rFonts w:ascii="MS Mincho" w:eastAsia="MS Mincho" w:hAnsi="MS Mincho" w:cs="MS Mincho"/>
          <w:color w:val="000000"/>
          <w:sz w:val="24"/>
        </w:rPr>
        <w:t>建</w:t>
      </w:r>
    </w:p>
    <w:p w14:paraId="17B73853" w14:textId="77777777" w:rsidR="005B5DCF" w:rsidRDefault="005B5DCF" w:rsidP="005B5DCF">
      <w:pPr>
        <w:spacing w:beforeLines="50" w:before="156" w:afterLines="50" w:after="156" w:line="360" w:lineRule="exact"/>
        <w:rPr>
          <w:rFonts w:hint="eastAsia"/>
          <w:color w:val="000000"/>
          <w:sz w:val="24"/>
        </w:rPr>
      </w:pPr>
      <w:r w:rsidRPr="00560F50">
        <w:rPr>
          <w:color w:val="000000"/>
          <w:sz w:val="24"/>
        </w:rPr>
        <w:t xml:space="preserve">  5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2 </w:t>
      </w:r>
      <w:r w:rsidRPr="00560F50">
        <w:rPr>
          <w:color w:val="000000"/>
          <w:sz w:val="24"/>
        </w:rPr>
        <w:t>未完成部分</w:t>
      </w:r>
    </w:p>
    <w:p w14:paraId="2C7E67CC" w14:textId="77777777" w:rsidR="001064FD" w:rsidRDefault="002606DB" w:rsidP="005B5DCF">
      <w:pPr>
        <w:spacing w:beforeLines="50" w:before="156" w:afterLines="50" w:after="156" w:line="360" w:lineRule="exact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ab/>
        <w:t>1</w:t>
      </w:r>
      <w:r>
        <w:rPr>
          <w:rFonts w:ascii="MS Mincho" w:eastAsia="MS Mincho" w:hAnsi="MS Mincho" w:cs="MS Mincho"/>
          <w:color w:val="000000"/>
          <w:sz w:val="24"/>
        </w:rPr>
        <w:t>、本系</w:t>
      </w:r>
      <w:r>
        <w:rPr>
          <w:rFonts w:hint="eastAsia"/>
          <w:color w:val="000000"/>
          <w:sz w:val="24"/>
        </w:rPr>
        <w:t>统服务的</w:t>
      </w:r>
      <w:r>
        <w:rPr>
          <w:rFonts w:hint="eastAsia"/>
          <w:color w:val="000000"/>
          <w:sz w:val="24"/>
        </w:rPr>
        <w:t>WEB</w:t>
      </w:r>
      <w:r>
        <w:rPr>
          <w:rFonts w:hint="eastAsia"/>
          <w:color w:val="000000"/>
          <w:sz w:val="24"/>
        </w:rPr>
        <w:t>界面未完成</w:t>
      </w:r>
    </w:p>
    <w:p w14:paraId="2CE05049" w14:textId="046B2DBD" w:rsidR="002606DB" w:rsidRDefault="001064FD" w:rsidP="001064FD">
      <w:pPr>
        <w:spacing w:beforeLines="50" w:before="156" w:afterLines="50" w:after="156" w:line="360" w:lineRule="exact"/>
        <w:ind w:firstLine="4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、</w:t>
      </w:r>
      <w:r w:rsidR="002606DB">
        <w:rPr>
          <w:rFonts w:hint="eastAsia"/>
          <w:color w:val="000000"/>
          <w:sz w:val="24"/>
        </w:rPr>
        <w:t>实时流业务处理逻辑未完成</w:t>
      </w:r>
    </w:p>
    <w:p w14:paraId="41F1450F" w14:textId="77B17E2D" w:rsidR="002606DB" w:rsidRDefault="002606DB" w:rsidP="005B5DCF">
      <w:pPr>
        <w:spacing w:beforeLines="50" w:before="156" w:afterLines="50" w:after="156" w:line="360" w:lineRule="exact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ab/>
        <w:t>3</w:t>
      </w:r>
      <w:r>
        <w:rPr>
          <w:rFonts w:hint="eastAsia"/>
          <w:color w:val="000000"/>
          <w:sz w:val="24"/>
        </w:rPr>
        <w:t>、数</w:t>
      </w:r>
      <w:r>
        <w:rPr>
          <w:rFonts w:ascii="MS Mincho" w:eastAsia="MS Mincho" w:hAnsi="MS Mincho" w:cs="MS Mincho"/>
          <w:color w:val="000000"/>
          <w:sz w:val="24"/>
        </w:rPr>
        <w:t>据</w:t>
      </w:r>
      <w:r>
        <w:rPr>
          <w:rFonts w:hint="eastAsia"/>
          <w:color w:val="000000"/>
          <w:sz w:val="24"/>
        </w:rPr>
        <w:t>库环境未完成</w:t>
      </w:r>
    </w:p>
    <w:p w14:paraId="1952F1D4" w14:textId="2E0A6AAD" w:rsidR="002606DB" w:rsidRPr="00560F50" w:rsidRDefault="002606DB" w:rsidP="005B5DCF">
      <w:pPr>
        <w:spacing w:beforeLines="50" w:before="156" w:afterLines="50" w:after="156" w:line="360" w:lineRule="exact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ab/>
        <w:t>4</w:t>
      </w:r>
      <w:r>
        <w:rPr>
          <w:rFonts w:hint="eastAsia"/>
          <w:color w:val="000000"/>
          <w:sz w:val="24"/>
        </w:rPr>
        <w:t>、数</w:t>
      </w:r>
      <w:r>
        <w:rPr>
          <w:rFonts w:ascii="MS Mincho" w:eastAsia="MS Mincho" w:hAnsi="MS Mincho" w:cs="MS Mincho"/>
          <w:color w:val="000000"/>
          <w:sz w:val="24"/>
        </w:rPr>
        <w:t>据</w:t>
      </w:r>
      <w:r>
        <w:rPr>
          <w:rFonts w:hint="eastAsia"/>
          <w:color w:val="000000"/>
          <w:sz w:val="24"/>
        </w:rPr>
        <w:t>预测模型未完成</w:t>
      </w:r>
    </w:p>
    <w:p w14:paraId="6AF87734" w14:textId="77777777" w:rsidR="005B5DCF" w:rsidRDefault="005B5DCF" w:rsidP="005B5DCF">
      <w:pPr>
        <w:spacing w:beforeLines="50" w:before="156" w:afterLines="50" w:after="156" w:line="360" w:lineRule="exact"/>
        <w:rPr>
          <w:rFonts w:hint="eastAsia"/>
          <w:color w:val="000000"/>
          <w:sz w:val="24"/>
        </w:rPr>
      </w:pPr>
      <w:r w:rsidRPr="00560F50">
        <w:rPr>
          <w:color w:val="000000"/>
          <w:sz w:val="24"/>
        </w:rPr>
        <w:t xml:space="preserve">  5</w:t>
      </w:r>
      <w:r w:rsidRPr="00560F50">
        <w:rPr>
          <w:color w:val="000000"/>
          <w:sz w:val="24"/>
        </w:rPr>
        <w:t>．</w:t>
      </w:r>
      <w:r w:rsidRPr="00560F50">
        <w:rPr>
          <w:color w:val="000000"/>
          <w:sz w:val="24"/>
        </w:rPr>
        <w:t xml:space="preserve">3 </w:t>
      </w:r>
      <w:r w:rsidRPr="00560F50">
        <w:rPr>
          <w:color w:val="000000"/>
          <w:sz w:val="24"/>
        </w:rPr>
        <w:t>遇到的问题及解决方法</w:t>
      </w:r>
    </w:p>
    <w:p w14:paraId="6899A7D1" w14:textId="2C15EBF5" w:rsidR="00210F6A" w:rsidRPr="001064FD" w:rsidRDefault="00210F6A" w:rsidP="001064FD">
      <w:pPr>
        <w:pStyle w:val="ListParagraph"/>
        <w:numPr>
          <w:ilvl w:val="0"/>
          <w:numId w:val="12"/>
        </w:numPr>
        <w:spacing w:beforeLines="50" w:before="156" w:afterLines="50" w:after="156" w:line="360" w:lineRule="exact"/>
        <w:rPr>
          <w:rFonts w:hint="eastAsia"/>
          <w:color w:val="000000"/>
          <w:sz w:val="24"/>
        </w:rPr>
      </w:pPr>
      <w:r w:rsidRPr="001064FD">
        <w:rPr>
          <w:rFonts w:ascii="MS Mincho" w:eastAsia="MS Mincho" w:hAnsi="MS Mincho" w:cs="MS Mincho"/>
          <w:color w:val="000000"/>
          <w:sz w:val="24"/>
        </w:rPr>
        <w:t>如何合理</w:t>
      </w:r>
      <w:r w:rsidRPr="001064FD">
        <w:rPr>
          <w:rFonts w:hint="eastAsia"/>
          <w:color w:val="000000"/>
          <w:sz w:val="24"/>
        </w:rPr>
        <w:t>设计</w:t>
      </w:r>
      <w:r w:rsidRPr="001064FD">
        <w:rPr>
          <w:rFonts w:ascii="MS Mincho" w:eastAsia="MS Mincho" w:hAnsi="MS Mincho" w:cs="MS Mincho"/>
          <w:color w:val="000000"/>
          <w:sz w:val="24"/>
        </w:rPr>
        <w:t>准</w:t>
      </w:r>
      <w:r w:rsidRPr="001064FD">
        <w:rPr>
          <w:rFonts w:hint="eastAsia"/>
          <w:color w:val="000000"/>
          <w:sz w:val="24"/>
        </w:rPr>
        <w:t>妈妈</w:t>
      </w:r>
      <w:r w:rsidRPr="001064FD">
        <w:rPr>
          <w:rFonts w:ascii="MS Mincho" w:eastAsia="MS Mincho" w:hAnsi="MS Mincho" w:cs="MS Mincho"/>
          <w:color w:val="000000"/>
          <w:sz w:val="24"/>
        </w:rPr>
        <w:t>的健</w:t>
      </w:r>
      <w:r w:rsidRPr="001064FD">
        <w:rPr>
          <w:rFonts w:hint="eastAsia"/>
          <w:color w:val="000000"/>
          <w:sz w:val="24"/>
        </w:rPr>
        <w:t>康状</w:t>
      </w:r>
      <w:r w:rsidRPr="001064FD">
        <w:rPr>
          <w:rFonts w:ascii="MS Mincho" w:eastAsia="MS Mincho" w:hAnsi="MS Mincho" w:cs="MS Mincho"/>
          <w:color w:val="000000"/>
          <w:sz w:val="24"/>
        </w:rPr>
        <w:t>况指</w:t>
      </w:r>
      <w:r w:rsidRPr="001064FD">
        <w:rPr>
          <w:rFonts w:hint="eastAsia"/>
          <w:color w:val="000000"/>
          <w:sz w:val="24"/>
        </w:rPr>
        <w:t>标</w:t>
      </w:r>
      <w:r w:rsidR="002606DB" w:rsidRPr="001064FD">
        <w:rPr>
          <w:rFonts w:hint="eastAsia"/>
          <w:color w:val="000000"/>
          <w:sz w:val="24"/>
        </w:rPr>
        <w:t>预测模型</w:t>
      </w:r>
      <w:r w:rsidRPr="001064FD">
        <w:rPr>
          <w:rFonts w:hint="eastAsia"/>
          <w:color w:val="000000"/>
          <w:sz w:val="24"/>
        </w:rPr>
        <w:t>？</w:t>
      </w:r>
    </w:p>
    <w:p w14:paraId="7B38421C" w14:textId="77777777" w:rsidR="001064FD" w:rsidRDefault="005B5DCF" w:rsidP="001064FD">
      <w:pPr>
        <w:numPr>
          <w:ilvl w:val="0"/>
          <w:numId w:val="9"/>
        </w:numPr>
        <w:spacing w:beforeLines="50" w:before="156" w:afterLines="50" w:after="156" w:line="360" w:lineRule="exact"/>
        <w:rPr>
          <w:rFonts w:hint="eastAsia"/>
          <w:color w:val="000000"/>
          <w:sz w:val="24"/>
        </w:rPr>
      </w:pPr>
      <w:r w:rsidRPr="00CA28E0">
        <w:rPr>
          <w:color w:val="000000"/>
          <w:sz w:val="24"/>
        </w:rPr>
        <w:t>参考文献（</w:t>
      </w:r>
      <w:r w:rsidR="001043CC" w:rsidRPr="00CA28E0">
        <w:rPr>
          <w:rFonts w:hint="eastAsia"/>
          <w:color w:val="000000"/>
          <w:sz w:val="24"/>
        </w:rPr>
        <w:t>请按照论文写作标准中的参考文献格式进行写作</w:t>
      </w:r>
      <w:r w:rsidRPr="00CA28E0">
        <w:rPr>
          <w:color w:val="000000"/>
          <w:sz w:val="24"/>
        </w:rPr>
        <w:t>）</w:t>
      </w:r>
    </w:p>
    <w:p w14:paraId="51F5FD98" w14:textId="79BF1406" w:rsidR="001064FD" w:rsidRPr="001064FD" w:rsidRDefault="001064FD" w:rsidP="001064FD">
      <w:pPr>
        <w:pStyle w:val="ListParagraph"/>
        <w:numPr>
          <w:ilvl w:val="0"/>
          <w:numId w:val="14"/>
        </w:numPr>
        <w:spacing w:beforeLines="50" w:before="156" w:afterLines="50" w:after="156" w:line="360" w:lineRule="exact"/>
        <w:rPr>
          <w:rFonts w:ascii="MS Mincho" w:eastAsia="MS Mincho" w:hAnsi="MS Mincho" w:cs="MS Mincho" w:hint="eastAsia"/>
          <w:color w:val="000000"/>
          <w:sz w:val="24"/>
        </w:rPr>
      </w:pPr>
      <w:r w:rsidRPr="001064FD">
        <w:rPr>
          <w:rFonts w:hint="eastAsia"/>
          <w:color w:val="000000"/>
          <w:sz w:val="24"/>
        </w:rPr>
        <w:t>张</w:t>
      </w:r>
      <w:r w:rsidRPr="001064FD">
        <w:rPr>
          <w:rFonts w:ascii="MS Mincho" w:eastAsia="MS Mincho" w:hAnsi="MS Mincho" w:cs="MS Mincho"/>
          <w:color w:val="000000"/>
          <w:sz w:val="24"/>
        </w:rPr>
        <w:t>思</w:t>
      </w:r>
      <w:r w:rsidRPr="001064FD">
        <w:rPr>
          <w:rFonts w:ascii="MS Mincho" w:eastAsia="MS Mincho" w:hAnsi="MS Mincho" w:cs="MS Mincho" w:hint="eastAsia"/>
          <w:color w:val="000000"/>
          <w:sz w:val="24"/>
        </w:rPr>
        <w:t>莱</w:t>
      </w:r>
    </w:p>
    <w:p w14:paraId="0668598D" w14:textId="4D93A6AC" w:rsidR="001064FD" w:rsidRDefault="001064FD" w:rsidP="001064FD">
      <w:pPr>
        <w:spacing w:beforeLines="50" w:before="156" w:afterLines="50" w:after="156" w:line="360" w:lineRule="exact"/>
        <w:ind w:left="420"/>
        <w:rPr>
          <w:rFonts w:hint="eastAsia"/>
          <w:color w:val="000000"/>
          <w:sz w:val="24"/>
        </w:rPr>
      </w:pPr>
      <w:r>
        <w:rPr>
          <w:rFonts w:ascii="MS Mincho" w:eastAsia="MS Mincho" w:hAnsi="MS Mincho" w:cs="MS Mincho" w:hint="eastAsia"/>
          <w:color w:val="000000"/>
          <w:sz w:val="24"/>
        </w:rPr>
        <w:t>2、</w:t>
      </w:r>
      <w:r w:rsidRPr="001064FD">
        <w:rPr>
          <w:rFonts w:ascii="MS Mincho" w:eastAsia="MS Mincho" w:hAnsi="MS Mincho" w:cs="MS Mincho"/>
          <w:color w:val="000000"/>
          <w:sz w:val="24"/>
        </w:rPr>
        <w:t>李</w:t>
      </w:r>
      <w:r w:rsidRPr="001064FD">
        <w:rPr>
          <w:rFonts w:hint="eastAsia"/>
          <w:color w:val="000000"/>
          <w:sz w:val="24"/>
        </w:rPr>
        <w:t>航《统计学》</w:t>
      </w:r>
    </w:p>
    <w:p w14:paraId="346DF5BE" w14:textId="52319DAF" w:rsidR="001064FD" w:rsidRDefault="001064FD" w:rsidP="001064FD">
      <w:pPr>
        <w:spacing w:beforeLines="50" w:before="156" w:afterLines="50" w:after="156" w:line="360" w:lineRule="exact"/>
        <w:ind w:left="4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3</w:t>
      </w:r>
      <w:r>
        <w:rPr>
          <w:rFonts w:ascii="MS Mincho" w:eastAsia="MS Mincho" w:hAnsi="MS Mincho" w:cs="MS Mincho"/>
          <w:color w:val="000000"/>
          <w:sz w:val="24"/>
        </w:rPr>
        <w:t>、周志</w:t>
      </w:r>
      <w:r>
        <w:rPr>
          <w:rFonts w:hint="eastAsia"/>
          <w:color w:val="000000"/>
          <w:sz w:val="24"/>
        </w:rPr>
        <w:t>华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《</w:t>
      </w:r>
      <w:r>
        <w:rPr>
          <w:rFonts w:ascii="MS Mincho" w:eastAsia="MS Mincho" w:hAnsi="MS Mincho" w:cs="MS Mincho"/>
          <w:color w:val="000000"/>
          <w:sz w:val="24"/>
        </w:rPr>
        <w:t>机</w:t>
      </w:r>
      <w:r>
        <w:rPr>
          <w:rFonts w:hint="eastAsia"/>
          <w:color w:val="000000"/>
          <w:sz w:val="24"/>
        </w:rPr>
        <w:t>器学习》</w:t>
      </w:r>
    </w:p>
    <w:p w14:paraId="547B30B8" w14:textId="523B89C1" w:rsidR="001064FD" w:rsidRDefault="001064FD" w:rsidP="001064FD">
      <w:pPr>
        <w:spacing w:beforeLines="50" w:before="156" w:afterLines="50" w:after="156" w:line="360" w:lineRule="exact"/>
        <w:ind w:left="42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、</w:t>
      </w:r>
      <w:r>
        <w:rPr>
          <w:rFonts w:ascii="MS Mincho" w:eastAsia="MS Mincho" w:hAnsi="MS Mincho" w:cs="MS Mincho"/>
          <w:color w:val="000000"/>
          <w:sz w:val="24"/>
        </w:rPr>
        <w:t>医院</w:t>
      </w:r>
      <w:r>
        <w:rPr>
          <w:rFonts w:hint="eastAsia"/>
          <w:color w:val="000000"/>
          <w:sz w:val="24"/>
        </w:rPr>
        <w:t>相</w:t>
      </w:r>
      <w:r>
        <w:rPr>
          <w:rFonts w:ascii="MS Mincho" w:eastAsia="MS Mincho" w:hAnsi="MS Mincho" w:cs="MS Mincho"/>
          <w:color w:val="000000"/>
          <w:sz w:val="24"/>
        </w:rPr>
        <w:t>关孕</w:t>
      </w:r>
      <w:r w:rsidR="000D4F46">
        <w:rPr>
          <w:rFonts w:hint="eastAsia"/>
          <w:color w:val="000000"/>
          <w:sz w:val="24"/>
        </w:rPr>
        <w:t>检说明</w:t>
      </w:r>
      <w:bookmarkStart w:id="0" w:name="_GoBack"/>
      <w:bookmarkEnd w:id="0"/>
    </w:p>
    <w:p w14:paraId="0543592B" w14:textId="77777777" w:rsidR="001064FD" w:rsidRDefault="001064FD" w:rsidP="001064FD">
      <w:pPr>
        <w:spacing w:beforeLines="50" w:before="156" w:afterLines="50" w:after="156" w:line="360" w:lineRule="exact"/>
        <w:ind w:left="420"/>
        <w:rPr>
          <w:rFonts w:hint="eastAsia"/>
          <w:color w:val="000000"/>
          <w:sz w:val="24"/>
        </w:rPr>
      </w:pPr>
    </w:p>
    <w:p w14:paraId="10183679" w14:textId="77777777" w:rsidR="001064FD" w:rsidRDefault="001064FD" w:rsidP="001064FD">
      <w:pPr>
        <w:spacing w:beforeLines="50" w:before="156" w:afterLines="50" w:after="156" w:line="360" w:lineRule="exact"/>
        <w:ind w:left="420"/>
        <w:rPr>
          <w:rFonts w:hint="eastAsia"/>
          <w:color w:val="000000"/>
          <w:sz w:val="24"/>
        </w:rPr>
      </w:pPr>
    </w:p>
    <w:p w14:paraId="0BEE80A0" w14:textId="77777777" w:rsidR="001064FD" w:rsidRDefault="001064FD" w:rsidP="001064FD">
      <w:pPr>
        <w:spacing w:beforeLines="50" w:before="156" w:afterLines="50" w:after="156" w:line="360" w:lineRule="exact"/>
        <w:ind w:left="420"/>
        <w:rPr>
          <w:rFonts w:hint="eastAsia"/>
          <w:color w:val="000000"/>
          <w:sz w:val="24"/>
        </w:rPr>
      </w:pPr>
    </w:p>
    <w:p w14:paraId="03C06E69" w14:textId="77777777" w:rsidR="001064FD" w:rsidRDefault="001064FD" w:rsidP="001064FD">
      <w:pPr>
        <w:spacing w:beforeLines="50" w:before="156" w:afterLines="50" w:after="156" w:line="360" w:lineRule="exact"/>
        <w:ind w:left="420"/>
        <w:rPr>
          <w:rFonts w:hint="eastAsia"/>
          <w:color w:val="000000"/>
          <w:sz w:val="24"/>
        </w:rPr>
      </w:pPr>
    </w:p>
    <w:p w14:paraId="085876EF" w14:textId="77777777" w:rsidR="001064FD" w:rsidRPr="001064FD" w:rsidRDefault="001064FD" w:rsidP="001064FD">
      <w:pPr>
        <w:spacing w:beforeLines="50" w:before="156" w:afterLines="50" w:after="156" w:line="360" w:lineRule="exact"/>
        <w:ind w:left="420"/>
        <w:rPr>
          <w:rFonts w:hint="eastAsia"/>
          <w:color w:val="000000"/>
          <w:sz w:val="24"/>
        </w:rPr>
      </w:pPr>
    </w:p>
    <w:p w14:paraId="3E1813CF" w14:textId="77777777" w:rsidR="005B5DCF" w:rsidRDefault="005B5DCF" w:rsidP="005B5DCF">
      <w:pPr>
        <w:tabs>
          <w:tab w:val="left" w:pos="510"/>
          <w:tab w:val="center" w:pos="4677"/>
        </w:tabs>
        <w:spacing w:afterLines="20" w:after="62" w:line="360" w:lineRule="auto"/>
        <w:rPr>
          <w:color w:val="000000"/>
          <w:sz w:val="24"/>
        </w:rPr>
      </w:pPr>
    </w:p>
    <w:p w14:paraId="3CBCD1A7" w14:textId="77777777" w:rsidR="005B5DCF" w:rsidRDefault="005B5DCF" w:rsidP="005B5DCF">
      <w:pPr>
        <w:tabs>
          <w:tab w:val="left" w:pos="510"/>
          <w:tab w:val="center" w:pos="4677"/>
        </w:tabs>
        <w:spacing w:afterLines="20" w:after="62" w:line="360" w:lineRule="auto"/>
        <w:rPr>
          <w:color w:val="000000"/>
          <w:sz w:val="24"/>
        </w:rPr>
      </w:pPr>
    </w:p>
    <w:sectPr w:rsidR="005B5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start w:val="3"/>
      <w:numFmt w:val="chineseCounting"/>
      <w:suff w:val="nothing"/>
      <w:lvlText w:val="%1、"/>
      <w:lvlJc w:val="left"/>
    </w:lvl>
  </w:abstractNum>
  <w:abstractNum w:abstractNumId="1">
    <w:nsid w:val="0000000E"/>
    <w:multiLevelType w:val="singleLevel"/>
    <w:tmpl w:val="0000000E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00000010"/>
    <w:multiLevelType w:val="singleLevel"/>
    <w:tmpl w:val="00000010"/>
    <w:lvl w:ilvl="0">
      <w:start w:val="1"/>
      <w:numFmt w:val="decimal"/>
      <w:suff w:val="nothing"/>
      <w:lvlText w:val="%1、"/>
      <w:lvlJc w:val="left"/>
    </w:lvl>
  </w:abstractNum>
  <w:abstractNum w:abstractNumId="3">
    <w:nsid w:val="00000011"/>
    <w:multiLevelType w:val="singleLevel"/>
    <w:tmpl w:val="00000011"/>
    <w:lvl w:ilvl="0">
      <w:start w:val="6"/>
      <w:numFmt w:val="chineseCounting"/>
      <w:suff w:val="nothing"/>
      <w:lvlText w:val="%1、"/>
      <w:lvlJc w:val="left"/>
    </w:lvl>
  </w:abstractNum>
  <w:abstractNum w:abstractNumId="4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36A294C"/>
    <w:multiLevelType w:val="hybridMultilevel"/>
    <w:tmpl w:val="C65EB376"/>
    <w:lvl w:ilvl="0" w:tplc="1EE23578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074765D9"/>
    <w:multiLevelType w:val="hybridMultilevel"/>
    <w:tmpl w:val="A34C45B0"/>
    <w:lvl w:ilvl="0" w:tplc="E5D0F7BC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12C6C08"/>
    <w:multiLevelType w:val="hybridMultilevel"/>
    <w:tmpl w:val="BDC6F3E6"/>
    <w:lvl w:ilvl="0" w:tplc="F03235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7C63D96"/>
    <w:multiLevelType w:val="multilevel"/>
    <w:tmpl w:val="A9D4B0BC"/>
    <w:styleLink w:val="2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22F66CD3"/>
    <w:multiLevelType w:val="hybridMultilevel"/>
    <w:tmpl w:val="8C60C520"/>
    <w:lvl w:ilvl="0" w:tplc="2AFC8302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326F1298"/>
    <w:multiLevelType w:val="hybridMultilevel"/>
    <w:tmpl w:val="CAD6EF0E"/>
    <w:lvl w:ilvl="0" w:tplc="62781E24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514B792E"/>
    <w:multiLevelType w:val="hybridMultilevel"/>
    <w:tmpl w:val="F9D2AA64"/>
    <w:lvl w:ilvl="0" w:tplc="8224428A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5C753E8C"/>
    <w:multiLevelType w:val="hybridMultilevel"/>
    <w:tmpl w:val="2F1E0EBA"/>
    <w:lvl w:ilvl="0" w:tplc="2632A6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0097323"/>
    <w:multiLevelType w:val="hybridMultilevel"/>
    <w:tmpl w:val="427044F2"/>
    <w:lvl w:ilvl="0" w:tplc="C0E6CF4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11"/>
  </w:num>
  <w:num w:numId="12">
    <w:abstractNumId w:val="1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CF"/>
    <w:rsid w:val="000161AD"/>
    <w:rsid w:val="0002174D"/>
    <w:rsid w:val="00092356"/>
    <w:rsid w:val="000D4F46"/>
    <w:rsid w:val="001036DB"/>
    <w:rsid w:val="001043CC"/>
    <w:rsid w:val="001064FD"/>
    <w:rsid w:val="00113EDD"/>
    <w:rsid w:val="00162A67"/>
    <w:rsid w:val="001A22CE"/>
    <w:rsid w:val="00210F6A"/>
    <w:rsid w:val="002145E0"/>
    <w:rsid w:val="00245E94"/>
    <w:rsid w:val="002606DB"/>
    <w:rsid w:val="002A638D"/>
    <w:rsid w:val="005042FF"/>
    <w:rsid w:val="005440DC"/>
    <w:rsid w:val="00583E02"/>
    <w:rsid w:val="00587B0B"/>
    <w:rsid w:val="005A74B3"/>
    <w:rsid w:val="005B5DCF"/>
    <w:rsid w:val="00637948"/>
    <w:rsid w:val="00650C72"/>
    <w:rsid w:val="00693544"/>
    <w:rsid w:val="006F23FE"/>
    <w:rsid w:val="0074076E"/>
    <w:rsid w:val="007A38A1"/>
    <w:rsid w:val="007E5C89"/>
    <w:rsid w:val="00800127"/>
    <w:rsid w:val="0084083D"/>
    <w:rsid w:val="008510F6"/>
    <w:rsid w:val="0085554F"/>
    <w:rsid w:val="00890ACE"/>
    <w:rsid w:val="00896E66"/>
    <w:rsid w:val="008B19C3"/>
    <w:rsid w:val="00A03E6D"/>
    <w:rsid w:val="00A07DA8"/>
    <w:rsid w:val="00A233F1"/>
    <w:rsid w:val="00A31DB5"/>
    <w:rsid w:val="00A62CF6"/>
    <w:rsid w:val="00AD4473"/>
    <w:rsid w:val="00AF1064"/>
    <w:rsid w:val="00B439E2"/>
    <w:rsid w:val="00B76451"/>
    <w:rsid w:val="00BF4D13"/>
    <w:rsid w:val="00C15E9E"/>
    <w:rsid w:val="00CA145A"/>
    <w:rsid w:val="00CA28E0"/>
    <w:rsid w:val="00CF2064"/>
    <w:rsid w:val="00D10076"/>
    <w:rsid w:val="00D651CD"/>
    <w:rsid w:val="00DC126E"/>
    <w:rsid w:val="00F5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0C4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DCF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2">
    <w:name w:val="样式2"/>
    <w:rsid w:val="00DC126E"/>
    <w:pPr>
      <w:numPr>
        <w:numId w:val="1"/>
      </w:numPr>
    </w:pPr>
  </w:style>
  <w:style w:type="paragraph" w:styleId="BodyText">
    <w:name w:val="Body Text"/>
    <w:basedOn w:val="Normal"/>
    <w:rsid w:val="005B5DCF"/>
    <w:pPr>
      <w:spacing w:line="360" w:lineRule="auto"/>
    </w:pPr>
    <w:rPr>
      <w:sz w:val="24"/>
      <w:szCs w:val="20"/>
    </w:rPr>
  </w:style>
  <w:style w:type="paragraph" w:customStyle="1" w:styleId="Char">
    <w:name w:val="Char"/>
    <w:basedOn w:val="Normal"/>
    <w:rsid w:val="005B5DCF"/>
    <w:pPr>
      <w:widowControl/>
      <w:spacing w:after="160" w:line="240" w:lineRule="exact"/>
      <w:jc w:val="left"/>
    </w:pPr>
    <w:rPr>
      <w:szCs w:val="20"/>
    </w:rPr>
  </w:style>
  <w:style w:type="paragraph" w:styleId="BodyTextIndent">
    <w:name w:val="Body Text Indent"/>
    <w:basedOn w:val="Normal"/>
    <w:rsid w:val="005B5DCF"/>
    <w:pPr>
      <w:ind w:firstLineChars="171" w:firstLine="359"/>
    </w:pPr>
    <w:rPr>
      <w:szCs w:val="20"/>
    </w:rPr>
  </w:style>
  <w:style w:type="table" w:styleId="TableGrid">
    <w:name w:val="Table Grid"/>
    <w:basedOn w:val="TableNormal"/>
    <w:rsid w:val="005B5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5B5DC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paragraph" w:styleId="DocumentMap">
    <w:name w:val="Document Map"/>
    <w:basedOn w:val="Normal"/>
    <w:link w:val="DocumentMapChar"/>
    <w:rsid w:val="00113EDD"/>
    <w:rPr>
      <w:sz w:val="24"/>
    </w:rPr>
  </w:style>
  <w:style w:type="character" w:customStyle="1" w:styleId="DocumentMapChar">
    <w:name w:val="Document Map Char"/>
    <w:link w:val="DocumentMap"/>
    <w:rsid w:val="00113EDD"/>
    <w:rPr>
      <w:kern w:val="2"/>
      <w:sz w:val="24"/>
      <w:szCs w:val="24"/>
    </w:rPr>
  </w:style>
  <w:style w:type="character" w:styleId="Emphasis">
    <w:name w:val="Emphasis"/>
    <w:qFormat/>
    <w:rsid w:val="00113EDD"/>
    <w:rPr>
      <w:i/>
      <w:iCs/>
    </w:rPr>
  </w:style>
  <w:style w:type="paragraph" w:styleId="ListParagraph">
    <w:name w:val="List Paragraph"/>
    <w:basedOn w:val="Normal"/>
    <w:uiPriority w:val="34"/>
    <w:qFormat/>
    <w:rsid w:val="00800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E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F1B0A5-4216-2E4E-9F1F-0EDEDEB99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341</Words>
  <Characters>1949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附录一：计算机类开题报告模板</vt:lpstr>
    </vt:vector>
  </TitlesOfParts>
  <Company>thtfpc</Company>
  <LinksUpToDate>false</LinksUpToDate>
  <CharactersWithSpaces>2286</CharactersWithSpaces>
  <SharedDoc>false</SharedDoc>
  <HLinks>
    <vt:vector size="6" baseType="variant">
      <vt:variant>
        <vt:i4>7995398</vt:i4>
      </vt:variant>
      <vt:variant>
        <vt:i4>0</vt:i4>
      </vt:variant>
      <vt:variant>
        <vt:i4>0</vt:i4>
      </vt:variant>
      <vt:variant>
        <vt:i4>5</vt:i4>
      </vt:variant>
      <vt:variant>
        <vt:lpwstr>file:///H:/ppt/%E5%8C%97%E4%BA%AC%E7%90%86%E5%B7%A5%E5%A4%A7%E5%AD%A6%E8%BF%9C%E7%A8%8B%E6%95%99%E8%82%B2%E5%AD%A6%E9%99%A2%E5%BC%80%E9%A2%98%E6%8A%A5%E5%91%8A.doc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附录一：计算机类开题报告模板</dc:title>
  <dc:subject/>
  <dc:creator>LL</dc:creator>
  <cp:keywords/>
  <dc:description/>
  <cp:lastModifiedBy>Microsoft Office User</cp:lastModifiedBy>
  <cp:revision>32</cp:revision>
  <dcterms:created xsi:type="dcterms:W3CDTF">2018-07-01T22:34:00Z</dcterms:created>
  <dcterms:modified xsi:type="dcterms:W3CDTF">2018-07-12T23:02:00Z</dcterms:modified>
</cp:coreProperties>
</file>